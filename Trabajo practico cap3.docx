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3C09" w:rsidRDefault="00FF3C09">
      <w:pPr>
        <w:rPr>
          <w:rFonts w:ascii="Trebuchet MS" w:hAnsi="Trebuchet MS"/>
          <w:b/>
          <w:sz w:val="24"/>
          <w:szCs w:val="24"/>
          <w:lang w:val="es-AR"/>
        </w:rPr>
      </w:pPr>
      <w:r>
        <w:rPr>
          <w:rFonts w:ascii="Trebuchet MS" w:hAnsi="Trebuchet MS"/>
          <w:sz w:val="28"/>
          <w:szCs w:val="28"/>
        </w:rPr>
        <w:t>0_ Diseño descendente</w:t>
      </w:r>
    </w:p>
    <w:p w:rsidR="00FF3C09" w:rsidRDefault="00FF3C09">
      <w:pPr>
        <w:rPr>
          <w:rFonts w:ascii="Trebuchet MS" w:hAnsi="Trebuchet MS"/>
          <w:sz w:val="24"/>
          <w:szCs w:val="24"/>
        </w:rPr>
      </w:pPr>
      <w:r>
        <w:rPr>
          <w:rFonts w:ascii="Trebuchet MS" w:hAnsi="Trebuchet MS"/>
          <w:b/>
          <w:sz w:val="24"/>
          <w:szCs w:val="24"/>
          <w:lang w:val="es-AR"/>
        </w:rPr>
        <w:t>0.1¿Qué técnica utiliza el diseño descendente y en qué consiste?</w:t>
      </w:r>
    </w:p>
    <w:p w:rsidR="00FF3C09" w:rsidRDefault="00FF3C09">
      <w:pPr>
        <w:rPr>
          <w:rFonts w:ascii="Trebuchet MS" w:hAnsi="Trebuchet MS"/>
          <w:b/>
          <w:sz w:val="24"/>
          <w:szCs w:val="24"/>
          <w:lang w:val="es-AR"/>
        </w:rPr>
      </w:pPr>
      <w:r>
        <w:rPr>
          <w:rFonts w:ascii="Trebuchet MS" w:hAnsi="Trebuchet MS"/>
          <w:sz w:val="24"/>
          <w:szCs w:val="24"/>
        </w:rPr>
        <w:t>La técnica que se utiliza se denomina divide y vencerás ya que lo que se realiza es dividir un problema en problemas mas pequeños denominados subproblemas y estos a su vez en otros subproblemas y así sucesivamente.</w:t>
      </w:r>
    </w:p>
    <w:p w:rsidR="00FF3C09" w:rsidRDefault="00FF3C09">
      <w:pPr>
        <w:rPr>
          <w:rFonts w:ascii="Trebuchet MS" w:hAnsi="Trebuchet MS"/>
          <w:b/>
          <w:sz w:val="24"/>
          <w:szCs w:val="24"/>
          <w:lang w:val="es-AR"/>
        </w:rPr>
      </w:pPr>
      <w:r>
        <w:rPr>
          <w:rFonts w:ascii="Trebuchet MS" w:hAnsi="Trebuchet MS"/>
          <w:b/>
          <w:sz w:val="24"/>
          <w:szCs w:val="24"/>
          <w:lang w:val="es-AR"/>
        </w:rPr>
        <w:t>0.2 Definir un problema  (distinto del teórico) y utilizar la técnica de programación modular para resolverlo.</w:t>
      </w:r>
    </w:p>
    <w:p w:rsidR="00FF3C09" w:rsidRDefault="00FF3C09">
      <w:pPr>
        <w:rPr>
          <w:rFonts w:ascii="Trebuchet MS" w:hAnsi="Trebuchet MS"/>
          <w:b/>
          <w:sz w:val="24"/>
          <w:szCs w:val="24"/>
          <w:lang w:val="es-AR"/>
        </w:rPr>
      </w:pPr>
    </w:p>
    <w:p w:rsidR="00FF3C09" w:rsidRDefault="00FF3C09">
      <w:pPr>
        <w:rPr>
          <w:rFonts w:ascii="Trebuchet MS" w:hAnsi="Trebuchet MS"/>
          <w:sz w:val="24"/>
          <w:szCs w:val="24"/>
          <w:lang w:val="es-AR"/>
        </w:rPr>
      </w:pPr>
      <w:r>
        <w:rPr>
          <w:rFonts w:ascii="Trebuchet MS" w:hAnsi="Trebuchet MS"/>
          <w:sz w:val="24"/>
          <w:szCs w:val="24"/>
          <w:lang w:val="es-AR"/>
        </w:rPr>
        <w:t>DEFINICION DE VARIABLES.</w:t>
      </w:r>
    </w:p>
    <w:p w:rsidR="00FF3C09" w:rsidRDefault="00FF3C09">
      <w:pPr>
        <w:ind w:firstLine="708"/>
        <w:rPr>
          <w:rFonts w:ascii="Trebuchet MS" w:hAnsi="Trebuchet MS"/>
          <w:sz w:val="24"/>
          <w:szCs w:val="24"/>
          <w:lang w:val="es-AR"/>
        </w:rPr>
      </w:pPr>
      <w:r>
        <w:rPr>
          <w:rFonts w:ascii="Trebuchet MS" w:hAnsi="Trebuchet MS"/>
          <w:sz w:val="24"/>
          <w:szCs w:val="24"/>
          <w:lang w:val="es-AR"/>
        </w:rPr>
        <w:t>VARIABLES DE ENTRADA</w:t>
      </w:r>
    </w:p>
    <w:p w:rsidR="00FF3C09" w:rsidRDefault="00FF3C09">
      <w:pPr>
        <w:ind w:firstLine="708"/>
        <w:rPr>
          <w:rFonts w:ascii="Trebuchet MS" w:hAnsi="Trebuchet MS"/>
          <w:sz w:val="24"/>
          <w:szCs w:val="24"/>
          <w:lang w:val="es-AR"/>
        </w:rPr>
      </w:pPr>
      <w:r>
        <w:rPr>
          <w:rFonts w:ascii="Trebuchet MS" w:hAnsi="Trebuchet MS"/>
          <w:sz w:val="24"/>
          <w:szCs w:val="24"/>
          <w:lang w:val="es-AR"/>
        </w:rPr>
        <w:t>double Pared1, Pared2, Altura;</w:t>
      </w:r>
    </w:p>
    <w:p w:rsidR="00FF3C09" w:rsidRDefault="00FF3C09">
      <w:pPr>
        <w:ind w:firstLine="708"/>
        <w:rPr>
          <w:rFonts w:ascii="Trebuchet MS" w:hAnsi="Trebuchet MS"/>
          <w:sz w:val="24"/>
          <w:szCs w:val="24"/>
          <w:lang w:val="es-AR"/>
        </w:rPr>
      </w:pPr>
      <w:r>
        <w:rPr>
          <w:rFonts w:ascii="Trebuchet MS" w:hAnsi="Trebuchet MS"/>
          <w:sz w:val="24"/>
          <w:szCs w:val="24"/>
          <w:lang w:val="es-AR"/>
        </w:rPr>
        <w:t>VARIABLE SALIDA</w:t>
      </w:r>
    </w:p>
    <w:p w:rsidR="00FF3C09" w:rsidRDefault="00FF3C09">
      <w:pPr>
        <w:ind w:firstLine="708"/>
        <w:rPr>
          <w:rFonts w:ascii="Trebuchet MS" w:hAnsi="Trebuchet MS"/>
          <w:sz w:val="24"/>
          <w:szCs w:val="24"/>
          <w:lang w:val="es-AR"/>
        </w:rPr>
      </w:pPr>
      <w:r>
        <w:rPr>
          <w:rFonts w:ascii="Trebuchet MS" w:hAnsi="Trebuchet MS"/>
          <w:sz w:val="24"/>
          <w:szCs w:val="24"/>
          <w:lang w:val="es-AR"/>
        </w:rPr>
        <w:t>double SupTot;</w:t>
      </w:r>
    </w:p>
    <w:p w:rsidR="00FF3C09" w:rsidRDefault="00FF3C09">
      <w:pPr>
        <w:rPr>
          <w:rFonts w:ascii="Trebuchet MS" w:hAnsi="Trebuchet MS"/>
          <w:sz w:val="24"/>
          <w:szCs w:val="24"/>
          <w:lang w:val="es-AR"/>
        </w:rPr>
      </w:pPr>
      <w:r>
        <w:rPr>
          <w:rFonts w:ascii="Trebuchet MS" w:hAnsi="Trebuchet MS"/>
          <w:sz w:val="24"/>
          <w:szCs w:val="24"/>
          <w:lang w:val="es-AR"/>
        </w:rPr>
        <w:t>METODO ADESARROLLAR</w:t>
      </w:r>
    </w:p>
    <w:p w:rsidR="00FF3C09" w:rsidRDefault="00FF3C09">
      <w:pPr>
        <w:pStyle w:val="ListParagraph"/>
        <w:numPr>
          <w:ilvl w:val="0"/>
          <w:numId w:val="2"/>
        </w:numPr>
        <w:rPr>
          <w:rFonts w:ascii="Trebuchet MS" w:hAnsi="Trebuchet MS"/>
          <w:sz w:val="24"/>
          <w:szCs w:val="24"/>
          <w:lang w:val="es-AR"/>
        </w:rPr>
      </w:pPr>
      <w:r>
        <w:rPr>
          <w:rFonts w:ascii="Trebuchet MS" w:hAnsi="Trebuchet MS"/>
          <w:sz w:val="24"/>
          <w:szCs w:val="24"/>
          <w:lang w:val="es-AR"/>
        </w:rPr>
        <w:t>Leer la medida de la pared 1.</w:t>
      </w:r>
    </w:p>
    <w:p w:rsidR="00FF3C09" w:rsidRDefault="00FF3C09">
      <w:pPr>
        <w:pStyle w:val="ListParagraph"/>
        <w:numPr>
          <w:ilvl w:val="0"/>
          <w:numId w:val="2"/>
        </w:numPr>
        <w:rPr>
          <w:rFonts w:ascii="Trebuchet MS" w:hAnsi="Trebuchet MS"/>
          <w:sz w:val="24"/>
          <w:szCs w:val="24"/>
          <w:lang w:val="es-AR"/>
        </w:rPr>
      </w:pPr>
      <w:r>
        <w:rPr>
          <w:rFonts w:ascii="Trebuchet MS" w:hAnsi="Trebuchet MS"/>
          <w:sz w:val="24"/>
          <w:szCs w:val="24"/>
          <w:lang w:val="es-AR"/>
        </w:rPr>
        <w:t>Leer la medida de la pared 2.</w:t>
      </w:r>
    </w:p>
    <w:p w:rsidR="00FF3C09" w:rsidRDefault="00FF3C09">
      <w:pPr>
        <w:pStyle w:val="ListParagraph"/>
        <w:numPr>
          <w:ilvl w:val="0"/>
          <w:numId w:val="2"/>
        </w:numPr>
        <w:rPr>
          <w:rFonts w:ascii="Trebuchet MS" w:hAnsi="Trebuchet MS"/>
          <w:sz w:val="24"/>
          <w:szCs w:val="24"/>
          <w:lang w:val="es-AR"/>
        </w:rPr>
      </w:pPr>
      <w:r>
        <w:rPr>
          <w:rFonts w:ascii="Trebuchet MS" w:hAnsi="Trebuchet MS"/>
          <w:sz w:val="24"/>
          <w:szCs w:val="24"/>
          <w:lang w:val="es-AR"/>
        </w:rPr>
        <w:t>Leer  la medida de la altura.</w:t>
      </w:r>
    </w:p>
    <w:p w:rsidR="00FF3C09" w:rsidRDefault="00FF3C09">
      <w:pPr>
        <w:pStyle w:val="ListParagraph"/>
        <w:numPr>
          <w:ilvl w:val="0"/>
          <w:numId w:val="2"/>
        </w:numPr>
        <w:rPr>
          <w:rFonts w:ascii="Trebuchet MS" w:hAnsi="Trebuchet MS"/>
          <w:sz w:val="24"/>
          <w:szCs w:val="24"/>
          <w:lang w:val="es-AR"/>
        </w:rPr>
      </w:pPr>
      <w:r>
        <w:rPr>
          <w:rFonts w:ascii="Trebuchet MS" w:hAnsi="Trebuchet MS"/>
          <w:sz w:val="24"/>
          <w:szCs w:val="24"/>
          <w:lang w:val="es-AR"/>
        </w:rPr>
        <w:t>Calcular la superficie de las paredes opuestas 1.</w:t>
      </w:r>
    </w:p>
    <w:p w:rsidR="00FF3C09" w:rsidRDefault="00FF3C09">
      <w:pPr>
        <w:pStyle w:val="ListParagraph"/>
        <w:numPr>
          <w:ilvl w:val="0"/>
          <w:numId w:val="2"/>
        </w:numPr>
        <w:rPr>
          <w:rFonts w:ascii="Trebuchet MS" w:hAnsi="Trebuchet MS"/>
          <w:sz w:val="24"/>
          <w:szCs w:val="24"/>
          <w:lang w:val="es-AR"/>
        </w:rPr>
      </w:pPr>
      <w:r>
        <w:rPr>
          <w:rFonts w:ascii="Trebuchet MS" w:hAnsi="Trebuchet MS"/>
          <w:sz w:val="24"/>
          <w:szCs w:val="24"/>
          <w:lang w:val="es-AR"/>
        </w:rPr>
        <w:t>Calcular la superficie de las paredes opuestas 2.</w:t>
      </w:r>
    </w:p>
    <w:p w:rsidR="00FF3C09" w:rsidRDefault="00FF3C09">
      <w:pPr>
        <w:pStyle w:val="ListParagraph"/>
        <w:numPr>
          <w:ilvl w:val="0"/>
          <w:numId w:val="2"/>
        </w:numPr>
        <w:rPr>
          <w:rFonts w:ascii="Trebuchet MS" w:hAnsi="Trebuchet MS"/>
          <w:sz w:val="24"/>
          <w:szCs w:val="24"/>
          <w:lang w:val="es-AR"/>
        </w:rPr>
      </w:pPr>
      <w:r>
        <w:rPr>
          <w:rFonts w:ascii="Trebuchet MS" w:hAnsi="Trebuchet MS"/>
          <w:sz w:val="24"/>
          <w:szCs w:val="24"/>
          <w:lang w:val="es-AR"/>
        </w:rPr>
        <w:t>Calcular la superficie total de la habitación.</w:t>
      </w:r>
    </w:p>
    <w:p w:rsidR="00FF3C09" w:rsidRDefault="00FF3C09">
      <w:pPr>
        <w:pStyle w:val="ListParagraph"/>
        <w:numPr>
          <w:ilvl w:val="0"/>
          <w:numId w:val="2"/>
        </w:numPr>
        <w:rPr>
          <w:rFonts w:ascii="Trebuchet MS" w:hAnsi="Trebuchet MS"/>
          <w:sz w:val="24"/>
          <w:szCs w:val="24"/>
          <w:lang w:val="es-AR"/>
        </w:rPr>
      </w:pPr>
      <w:r>
        <w:rPr>
          <w:rFonts w:ascii="Trebuchet MS" w:hAnsi="Trebuchet MS"/>
          <w:sz w:val="24"/>
          <w:szCs w:val="24"/>
          <w:lang w:val="es-AR"/>
        </w:rPr>
        <w:t>Visualizar los valores de la superficie a pintar.</w:t>
      </w:r>
    </w:p>
    <w:p w:rsidR="00FF3C09" w:rsidRDefault="00FF3C09">
      <w:pPr>
        <w:rPr>
          <w:rFonts w:ascii="Trebuchet MS" w:hAnsi="Trebuchet MS"/>
          <w:sz w:val="24"/>
          <w:szCs w:val="24"/>
          <w:lang w:val="es-AR"/>
        </w:rPr>
      </w:pPr>
      <w:r>
        <w:rPr>
          <w:rFonts w:ascii="Trebuchet MS" w:hAnsi="Trebuchet MS"/>
          <w:sz w:val="24"/>
          <w:szCs w:val="24"/>
          <w:lang w:val="es-AR"/>
        </w:rPr>
        <w:t>REFINAMIENTO (Desarrollo de los modulos)</w:t>
      </w:r>
    </w:p>
    <w:p w:rsidR="00FF3C09" w:rsidRDefault="00FF3C09">
      <w:pPr>
        <w:pStyle w:val="ListParagraph"/>
        <w:numPr>
          <w:ilvl w:val="0"/>
          <w:numId w:val="3"/>
        </w:numPr>
        <w:rPr>
          <w:rFonts w:ascii="Trebuchet MS" w:hAnsi="Trebuchet MS"/>
          <w:sz w:val="24"/>
          <w:szCs w:val="24"/>
          <w:lang w:val="es-AR"/>
        </w:rPr>
      </w:pPr>
      <w:r>
        <w:rPr>
          <w:rFonts w:ascii="Trebuchet MS" w:hAnsi="Trebuchet MS"/>
          <w:sz w:val="24"/>
          <w:szCs w:val="24"/>
          <w:lang w:val="es-AR"/>
        </w:rPr>
        <w:t>Leer la medida de la pared 1.</w:t>
      </w:r>
    </w:p>
    <w:p w:rsidR="00FF3C09" w:rsidRDefault="00FF3C09">
      <w:pPr>
        <w:pStyle w:val="ListParagraph"/>
        <w:ind w:left="1065"/>
        <w:rPr>
          <w:rFonts w:ascii="Trebuchet MS" w:hAnsi="Trebuchet MS"/>
          <w:sz w:val="24"/>
          <w:szCs w:val="24"/>
          <w:lang w:val="es-AR"/>
        </w:rPr>
      </w:pPr>
      <w:r>
        <w:rPr>
          <w:rFonts w:ascii="Trebuchet MS" w:hAnsi="Trebuchet MS"/>
          <w:sz w:val="24"/>
          <w:szCs w:val="24"/>
          <w:lang w:val="es-AR"/>
        </w:rPr>
        <w:t>Imprimir(“Ingrese la medida de la pared 1”);</w:t>
      </w:r>
    </w:p>
    <w:p w:rsidR="00FF3C09" w:rsidRDefault="00FF3C09">
      <w:pPr>
        <w:pStyle w:val="ListParagraph"/>
        <w:ind w:left="1065"/>
        <w:rPr>
          <w:rFonts w:ascii="Trebuchet MS" w:hAnsi="Trebuchet MS"/>
          <w:sz w:val="24"/>
          <w:szCs w:val="24"/>
          <w:lang w:val="es-AR"/>
        </w:rPr>
      </w:pPr>
      <w:r>
        <w:rPr>
          <w:rFonts w:ascii="Trebuchet MS" w:hAnsi="Trebuchet MS"/>
          <w:sz w:val="24"/>
          <w:szCs w:val="24"/>
          <w:lang w:val="es-AR"/>
        </w:rPr>
        <w:t>Pared1 = LEER();</w:t>
      </w:r>
    </w:p>
    <w:p w:rsidR="00FF3C09" w:rsidRDefault="00FF3C09">
      <w:pPr>
        <w:pStyle w:val="ListParagraph"/>
        <w:ind w:left="1065"/>
        <w:rPr>
          <w:rFonts w:ascii="Trebuchet MS" w:hAnsi="Trebuchet MS"/>
          <w:sz w:val="24"/>
          <w:szCs w:val="24"/>
          <w:lang w:val="es-AR"/>
        </w:rPr>
      </w:pPr>
    </w:p>
    <w:p w:rsidR="00FF3C09" w:rsidRDefault="00FF3C09">
      <w:pPr>
        <w:pStyle w:val="ListParagraph"/>
        <w:numPr>
          <w:ilvl w:val="0"/>
          <w:numId w:val="3"/>
        </w:numPr>
        <w:rPr>
          <w:rFonts w:ascii="Trebuchet MS" w:hAnsi="Trebuchet MS"/>
          <w:sz w:val="24"/>
          <w:szCs w:val="24"/>
          <w:lang w:val="es-AR"/>
        </w:rPr>
      </w:pPr>
      <w:r>
        <w:rPr>
          <w:rFonts w:ascii="Trebuchet MS" w:hAnsi="Trebuchet MS"/>
          <w:sz w:val="24"/>
          <w:szCs w:val="24"/>
          <w:lang w:val="es-AR"/>
        </w:rPr>
        <w:t>Leer la medida de la Pared 2.</w:t>
      </w:r>
    </w:p>
    <w:p w:rsidR="00FF3C09" w:rsidRDefault="00FF3C09">
      <w:pPr>
        <w:pStyle w:val="ListParagraph"/>
        <w:ind w:left="1065"/>
        <w:rPr>
          <w:rFonts w:ascii="Trebuchet MS" w:hAnsi="Trebuchet MS"/>
          <w:sz w:val="24"/>
          <w:szCs w:val="24"/>
          <w:lang w:val="es-AR"/>
        </w:rPr>
      </w:pPr>
      <w:r>
        <w:rPr>
          <w:rFonts w:ascii="Trebuchet MS" w:hAnsi="Trebuchet MS"/>
          <w:sz w:val="24"/>
          <w:szCs w:val="24"/>
          <w:lang w:val="es-AR"/>
        </w:rPr>
        <w:t>Imprimir(“Ingrese la medida de la pared 2”);</w:t>
      </w:r>
    </w:p>
    <w:p w:rsidR="00FF3C09" w:rsidRDefault="00FF3C09">
      <w:pPr>
        <w:pStyle w:val="ListParagraph"/>
        <w:ind w:left="1065"/>
        <w:rPr>
          <w:rFonts w:ascii="Trebuchet MS" w:hAnsi="Trebuchet MS"/>
          <w:sz w:val="24"/>
          <w:szCs w:val="24"/>
          <w:lang w:val="es-AR"/>
        </w:rPr>
      </w:pPr>
      <w:r>
        <w:rPr>
          <w:rFonts w:ascii="Trebuchet MS" w:hAnsi="Trebuchet MS"/>
          <w:sz w:val="24"/>
          <w:szCs w:val="24"/>
          <w:lang w:val="es-AR"/>
        </w:rPr>
        <w:lastRenderedPageBreak/>
        <w:t>Pared2 = LEER();</w:t>
      </w:r>
    </w:p>
    <w:p w:rsidR="00FF3C09" w:rsidRDefault="00FF3C09">
      <w:pPr>
        <w:pStyle w:val="ListParagraph"/>
        <w:ind w:left="1065"/>
        <w:rPr>
          <w:rFonts w:ascii="Trebuchet MS" w:hAnsi="Trebuchet MS"/>
          <w:sz w:val="24"/>
          <w:szCs w:val="24"/>
          <w:lang w:val="es-AR"/>
        </w:rPr>
      </w:pPr>
    </w:p>
    <w:p w:rsidR="00FF3C09" w:rsidRDefault="00FF3C09">
      <w:pPr>
        <w:pStyle w:val="ListParagraph"/>
        <w:numPr>
          <w:ilvl w:val="0"/>
          <w:numId w:val="3"/>
        </w:numPr>
        <w:rPr>
          <w:rFonts w:ascii="Trebuchet MS" w:hAnsi="Trebuchet MS"/>
          <w:sz w:val="24"/>
          <w:szCs w:val="24"/>
          <w:lang w:val="es-AR"/>
        </w:rPr>
      </w:pPr>
      <w:r>
        <w:rPr>
          <w:rFonts w:ascii="Trebuchet MS" w:hAnsi="Trebuchet MS"/>
          <w:sz w:val="24"/>
          <w:szCs w:val="24"/>
          <w:lang w:val="es-AR"/>
        </w:rPr>
        <w:t>Leer el valor de la altura.</w:t>
      </w:r>
    </w:p>
    <w:p w:rsidR="00FF3C09" w:rsidRDefault="00FF3C09">
      <w:pPr>
        <w:pStyle w:val="ListParagraph"/>
        <w:ind w:left="1065"/>
        <w:rPr>
          <w:rFonts w:ascii="Trebuchet MS" w:hAnsi="Trebuchet MS"/>
          <w:sz w:val="24"/>
          <w:szCs w:val="24"/>
          <w:lang w:val="es-AR"/>
        </w:rPr>
      </w:pPr>
      <w:r>
        <w:rPr>
          <w:rFonts w:ascii="Trebuchet MS" w:hAnsi="Trebuchet MS"/>
          <w:sz w:val="24"/>
          <w:szCs w:val="24"/>
          <w:lang w:val="es-AR"/>
        </w:rPr>
        <w:t>Imprimir(“Ingrese el valor de la altura”);</w:t>
      </w:r>
    </w:p>
    <w:p w:rsidR="00FF3C09" w:rsidRDefault="00FF3C09">
      <w:pPr>
        <w:pStyle w:val="ListParagraph"/>
        <w:ind w:left="1065"/>
        <w:rPr>
          <w:rFonts w:ascii="Trebuchet MS" w:hAnsi="Trebuchet MS"/>
          <w:sz w:val="24"/>
          <w:szCs w:val="24"/>
          <w:lang w:val="es-AR"/>
        </w:rPr>
      </w:pPr>
      <w:r>
        <w:rPr>
          <w:rFonts w:ascii="Trebuchet MS" w:hAnsi="Trebuchet MS"/>
          <w:sz w:val="24"/>
          <w:szCs w:val="24"/>
          <w:lang w:val="es-AR"/>
        </w:rPr>
        <w:t>Altura = LEER();</w:t>
      </w:r>
    </w:p>
    <w:p w:rsidR="00FF3C09" w:rsidRDefault="00FF3C09">
      <w:pPr>
        <w:pStyle w:val="ListParagraph"/>
        <w:ind w:left="1065"/>
        <w:rPr>
          <w:rFonts w:ascii="Trebuchet MS" w:hAnsi="Trebuchet MS"/>
          <w:sz w:val="24"/>
          <w:szCs w:val="24"/>
          <w:lang w:val="es-AR"/>
        </w:rPr>
      </w:pPr>
    </w:p>
    <w:p w:rsidR="00FF3C09" w:rsidRDefault="00FF3C09">
      <w:pPr>
        <w:pStyle w:val="ListParagraph"/>
        <w:numPr>
          <w:ilvl w:val="0"/>
          <w:numId w:val="3"/>
        </w:numPr>
        <w:rPr>
          <w:rFonts w:ascii="Trebuchet MS" w:hAnsi="Trebuchet MS"/>
          <w:sz w:val="24"/>
          <w:szCs w:val="24"/>
          <w:lang w:val="es-AR"/>
        </w:rPr>
      </w:pPr>
      <w:r>
        <w:rPr>
          <w:rFonts w:ascii="Trebuchet MS" w:hAnsi="Trebuchet MS"/>
          <w:sz w:val="24"/>
          <w:szCs w:val="24"/>
          <w:lang w:val="es-AR"/>
        </w:rPr>
        <w:t>Calcular la superficie de la pared 1.</w:t>
      </w:r>
    </w:p>
    <w:p w:rsidR="00FF3C09" w:rsidRDefault="00FF3C09">
      <w:pPr>
        <w:pStyle w:val="ListParagraph"/>
        <w:ind w:left="1065"/>
        <w:rPr>
          <w:rFonts w:ascii="Trebuchet MS" w:hAnsi="Trebuchet MS"/>
          <w:sz w:val="24"/>
          <w:szCs w:val="24"/>
          <w:lang w:val="es-AR"/>
        </w:rPr>
      </w:pPr>
      <w:r>
        <w:rPr>
          <w:rFonts w:ascii="Trebuchet MS" w:hAnsi="Trebuchet MS"/>
          <w:sz w:val="24"/>
          <w:szCs w:val="24"/>
          <w:lang w:val="es-AR"/>
        </w:rPr>
        <w:t>SupPared1 = Lado1 * Altura;</w:t>
      </w:r>
    </w:p>
    <w:p w:rsidR="00FF3C09" w:rsidRDefault="00FF3C09">
      <w:pPr>
        <w:pStyle w:val="ListParagraph"/>
        <w:ind w:left="1065"/>
        <w:rPr>
          <w:rFonts w:ascii="Trebuchet MS" w:hAnsi="Trebuchet MS"/>
          <w:sz w:val="24"/>
          <w:szCs w:val="24"/>
          <w:lang w:val="es-AR"/>
        </w:rPr>
      </w:pPr>
    </w:p>
    <w:p w:rsidR="00FF3C09" w:rsidRDefault="00FF3C09">
      <w:pPr>
        <w:pStyle w:val="ListParagraph"/>
        <w:numPr>
          <w:ilvl w:val="0"/>
          <w:numId w:val="3"/>
        </w:numPr>
        <w:rPr>
          <w:rFonts w:ascii="Trebuchet MS" w:hAnsi="Trebuchet MS"/>
          <w:sz w:val="24"/>
          <w:szCs w:val="24"/>
          <w:lang w:val="es-AR"/>
        </w:rPr>
      </w:pPr>
      <w:r>
        <w:rPr>
          <w:rFonts w:ascii="Trebuchet MS" w:hAnsi="Trebuchet MS"/>
          <w:sz w:val="24"/>
          <w:szCs w:val="24"/>
          <w:lang w:val="es-AR"/>
        </w:rPr>
        <w:t>Calcular la superficie de la pared 2.</w:t>
      </w:r>
    </w:p>
    <w:p w:rsidR="00FF3C09" w:rsidRDefault="00FF3C09">
      <w:pPr>
        <w:pStyle w:val="ListParagraph"/>
        <w:ind w:left="1065"/>
        <w:rPr>
          <w:rFonts w:ascii="Trebuchet MS" w:hAnsi="Trebuchet MS"/>
          <w:sz w:val="24"/>
          <w:szCs w:val="24"/>
          <w:lang w:val="es-AR"/>
        </w:rPr>
      </w:pPr>
      <w:r>
        <w:rPr>
          <w:rFonts w:ascii="Trebuchet MS" w:hAnsi="Trebuchet MS"/>
          <w:sz w:val="24"/>
          <w:szCs w:val="24"/>
          <w:lang w:val="es-AR"/>
        </w:rPr>
        <w:t>SupPared2 = Lado2 *Altura;</w:t>
      </w:r>
    </w:p>
    <w:p w:rsidR="00FF3C09" w:rsidRDefault="00FF3C09">
      <w:pPr>
        <w:pStyle w:val="ListParagraph"/>
        <w:ind w:left="1065"/>
        <w:rPr>
          <w:rFonts w:ascii="Trebuchet MS" w:hAnsi="Trebuchet MS"/>
          <w:sz w:val="24"/>
          <w:szCs w:val="24"/>
          <w:lang w:val="es-AR"/>
        </w:rPr>
      </w:pPr>
    </w:p>
    <w:p w:rsidR="00FF3C09" w:rsidRDefault="00FF3C09">
      <w:pPr>
        <w:pStyle w:val="ListParagraph"/>
        <w:numPr>
          <w:ilvl w:val="0"/>
          <w:numId w:val="3"/>
        </w:numPr>
        <w:rPr>
          <w:rFonts w:ascii="Trebuchet MS" w:hAnsi="Trebuchet MS"/>
          <w:sz w:val="24"/>
          <w:szCs w:val="24"/>
          <w:lang w:val="es-AR"/>
        </w:rPr>
      </w:pPr>
      <w:r>
        <w:rPr>
          <w:rFonts w:ascii="Trebuchet MS" w:hAnsi="Trebuchet MS"/>
          <w:sz w:val="24"/>
          <w:szCs w:val="24"/>
          <w:lang w:val="es-AR"/>
        </w:rPr>
        <w:t>Calcular la superficie total de la habitación.</w:t>
      </w:r>
    </w:p>
    <w:p w:rsidR="00FF3C09" w:rsidRDefault="00FF3C09">
      <w:pPr>
        <w:pStyle w:val="ListParagraph"/>
        <w:ind w:left="1065"/>
        <w:rPr>
          <w:rFonts w:ascii="Trebuchet MS" w:hAnsi="Trebuchet MS"/>
          <w:sz w:val="24"/>
          <w:szCs w:val="24"/>
          <w:lang w:val="es-AR"/>
        </w:rPr>
      </w:pPr>
      <w:r>
        <w:rPr>
          <w:rFonts w:ascii="Trebuchet MS" w:hAnsi="Trebuchet MS"/>
          <w:sz w:val="24"/>
          <w:szCs w:val="24"/>
          <w:lang w:val="es-AR"/>
        </w:rPr>
        <w:t>SupTot = SupPared1 * 2  + SupPared2 * 2;</w:t>
      </w:r>
    </w:p>
    <w:p w:rsidR="00FF3C09" w:rsidRDefault="00FF3C09">
      <w:pPr>
        <w:pStyle w:val="ListParagraph"/>
        <w:ind w:left="1065"/>
        <w:rPr>
          <w:rFonts w:ascii="Trebuchet MS" w:hAnsi="Trebuchet MS"/>
          <w:sz w:val="24"/>
          <w:szCs w:val="24"/>
          <w:lang w:val="es-AR"/>
        </w:rPr>
      </w:pPr>
    </w:p>
    <w:p w:rsidR="00FF3C09" w:rsidRDefault="00FF3C09">
      <w:pPr>
        <w:pStyle w:val="ListParagraph"/>
        <w:numPr>
          <w:ilvl w:val="0"/>
          <w:numId w:val="3"/>
        </w:numPr>
        <w:rPr>
          <w:rFonts w:ascii="Trebuchet MS" w:hAnsi="Trebuchet MS"/>
          <w:sz w:val="24"/>
          <w:szCs w:val="24"/>
          <w:lang w:val="es-AR"/>
        </w:rPr>
      </w:pPr>
      <w:r>
        <w:rPr>
          <w:rFonts w:ascii="Trebuchet MS" w:hAnsi="Trebuchet MS"/>
          <w:sz w:val="24"/>
          <w:szCs w:val="24"/>
          <w:lang w:val="es-AR"/>
        </w:rPr>
        <w:t>Visualizar los valores de la superficie a pintar.</w:t>
      </w:r>
    </w:p>
    <w:p w:rsidR="00FF3C09" w:rsidRDefault="00FF3C09">
      <w:pPr>
        <w:pStyle w:val="ListParagraph"/>
        <w:ind w:left="1065"/>
        <w:rPr>
          <w:rFonts w:ascii="Trebuchet MS" w:hAnsi="Trebuchet MS"/>
          <w:sz w:val="24"/>
          <w:szCs w:val="24"/>
          <w:lang w:val="es-AR"/>
        </w:rPr>
      </w:pPr>
      <w:r>
        <w:rPr>
          <w:rFonts w:ascii="Trebuchet MS" w:hAnsi="Trebuchet MS"/>
          <w:sz w:val="24"/>
          <w:szCs w:val="24"/>
          <w:lang w:val="es-AR"/>
        </w:rPr>
        <w:t>Imprimir(“La superficie total a pintar es:”, SupTot);</w:t>
      </w:r>
    </w:p>
    <w:p w:rsidR="00FF3C09" w:rsidRDefault="00FF3C09">
      <w:pPr>
        <w:rPr>
          <w:rFonts w:ascii="Trebuchet MS" w:hAnsi="Trebuchet MS"/>
          <w:sz w:val="24"/>
          <w:szCs w:val="24"/>
          <w:lang w:val="es-AR"/>
        </w:rPr>
      </w:pPr>
    </w:p>
    <w:p w:rsidR="00FF3C09" w:rsidRDefault="00FF3C09">
      <w:pPr>
        <w:rPr>
          <w:rFonts w:ascii="Trebuchet MS" w:hAnsi="Trebuchet MS"/>
          <w:sz w:val="24"/>
          <w:szCs w:val="24"/>
          <w:lang w:val="es-AR"/>
        </w:rPr>
      </w:pPr>
      <w:r>
        <w:rPr>
          <w:rFonts w:ascii="Trebuchet MS" w:hAnsi="Trebuchet MS"/>
          <w:b/>
          <w:sz w:val="24"/>
          <w:szCs w:val="24"/>
          <w:lang w:val="es-AR"/>
        </w:rPr>
        <w:t>0.3 Definir que son los subprogramas, que tipos de subprogramas hay.</w:t>
      </w:r>
    </w:p>
    <w:p w:rsidR="00FF3C09" w:rsidRPr="00320A34" w:rsidRDefault="00FF3C09">
      <w:pPr>
        <w:rPr>
          <w:rFonts w:ascii="Trebuchet MS" w:hAnsi="Trebuchet MS"/>
          <w:sz w:val="24"/>
          <w:szCs w:val="24"/>
        </w:rPr>
      </w:pPr>
      <w:r>
        <w:rPr>
          <w:rFonts w:ascii="Trebuchet MS" w:hAnsi="Trebuchet MS"/>
          <w:sz w:val="24"/>
          <w:szCs w:val="24"/>
          <w:lang w:val="es-AR"/>
        </w:rPr>
        <w:t xml:space="preserve">Con los subprogramas  se diseñan </w:t>
      </w:r>
      <w:r>
        <w:rPr>
          <w:rFonts w:ascii="Trebuchet MS" w:hAnsi="Trebuchet MS"/>
          <w:sz w:val="24"/>
          <w:szCs w:val="24"/>
        </w:rPr>
        <w:t xml:space="preserve">los subproblemas o módulos. Los subprogramas se clasifican en  </w:t>
      </w:r>
      <w:r>
        <w:rPr>
          <w:rFonts w:ascii="Trebuchet MS" w:hAnsi="Trebuchet MS"/>
          <w:b/>
          <w:sz w:val="24"/>
          <w:szCs w:val="24"/>
        </w:rPr>
        <w:t>procedimientos y funciones.</w:t>
      </w:r>
    </w:p>
    <w:tbl>
      <w:tblPr>
        <w:tblW w:w="0" w:type="auto"/>
        <w:tblInd w:w="108" w:type="dxa"/>
        <w:tblLayout w:type="fixed"/>
        <w:tblLook w:val="0000"/>
      </w:tblPr>
      <w:tblGrid>
        <w:gridCol w:w="1929"/>
        <w:gridCol w:w="2073"/>
      </w:tblGrid>
      <w:tr w:rsidR="00FF3C09">
        <w:tc>
          <w:tcPr>
            <w:tcW w:w="1929"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FF3C09" w:rsidRDefault="00FF3C09">
            <w:pPr>
              <w:spacing w:after="0" w:line="100" w:lineRule="atLeast"/>
              <w:rPr>
                <w:rFonts w:ascii="Trebuchet MS" w:hAnsi="Trebuchet MS"/>
                <w:sz w:val="24"/>
                <w:szCs w:val="24"/>
                <w:lang w:val="en-US"/>
              </w:rPr>
            </w:pPr>
            <w:r>
              <w:rPr>
                <w:rFonts w:ascii="Trebuchet MS" w:hAnsi="Trebuchet MS"/>
                <w:sz w:val="24"/>
                <w:szCs w:val="24"/>
                <w:lang w:val="en-US"/>
              </w:rPr>
              <w:t>SUBPROGRAMAS</w:t>
            </w:r>
          </w:p>
        </w:tc>
        <w:tc>
          <w:tcPr>
            <w:tcW w:w="207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F3C09" w:rsidRDefault="00FF3C09">
            <w:pPr>
              <w:spacing w:after="0" w:line="100" w:lineRule="atLeast"/>
            </w:pPr>
            <w:r>
              <w:rPr>
                <w:rFonts w:ascii="Trebuchet MS" w:hAnsi="Trebuchet MS"/>
                <w:sz w:val="24"/>
                <w:szCs w:val="24"/>
                <w:lang w:val="en-US"/>
              </w:rPr>
              <w:t>PROCEDIMIENTOS</w:t>
            </w:r>
          </w:p>
        </w:tc>
      </w:tr>
      <w:tr w:rsidR="00FF3C09">
        <w:tc>
          <w:tcPr>
            <w:tcW w:w="1929" w:type="dxa"/>
            <w:vMerge/>
            <w:tcBorders>
              <w:top w:val="single" w:sz="4" w:space="0" w:color="000000"/>
              <w:left w:val="single" w:sz="4" w:space="0" w:color="000000"/>
              <w:bottom w:val="single" w:sz="4" w:space="0" w:color="000000"/>
              <w:right w:val="single" w:sz="4" w:space="0" w:color="000000"/>
            </w:tcBorders>
            <w:shd w:val="clear" w:color="auto" w:fill="D9D9D9"/>
          </w:tcPr>
          <w:p w:rsidR="00FF3C09" w:rsidRDefault="00FF3C09">
            <w:pPr>
              <w:spacing w:after="0" w:line="100" w:lineRule="atLeast"/>
              <w:rPr>
                <w:rFonts w:ascii="Trebuchet MS" w:hAnsi="Trebuchet MS"/>
                <w:sz w:val="24"/>
                <w:szCs w:val="24"/>
                <w:lang w:val="en-US"/>
              </w:rPr>
            </w:pPr>
          </w:p>
        </w:tc>
        <w:tc>
          <w:tcPr>
            <w:tcW w:w="207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F3C09" w:rsidRDefault="00FF3C09">
            <w:pPr>
              <w:spacing w:after="0" w:line="100" w:lineRule="atLeast"/>
            </w:pPr>
            <w:r>
              <w:rPr>
                <w:rFonts w:ascii="Trebuchet MS" w:hAnsi="Trebuchet MS"/>
                <w:sz w:val="24"/>
                <w:szCs w:val="24"/>
                <w:lang w:val="en-US"/>
              </w:rPr>
              <w:t>FUNCIONES</w:t>
            </w:r>
          </w:p>
        </w:tc>
      </w:tr>
    </w:tbl>
    <w:p w:rsidR="00FF3C09" w:rsidRDefault="00FF3C09">
      <w:pPr>
        <w:rPr>
          <w:rFonts w:ascii="Trebuchet MS" w:hAnsi="Trebuchet MS"/>
          <w:sz w:val="24"/>
          <w:szCs w:val="24"/>
        </w:rPr>
      </w:pPr>
    </w:p>
    <w:p w:rsidR="00FF3C09" w:rsidRDefault="00FF3C09">
      <w:pPr>
        <w:rPr>
          <w:rFonts w:ascii="Trebuchet MS" w:hAnsi="Trebuchet MS"/>
          <w:b/>
          <w:sz w:val="24"/>
          <w:szCs w:val="24"/>
        </w:rPr>
      </w:pPr>
      <w:r>
        <w:rPr>
          <w:rFonts w:ascii="Trebuchet MS" w:hAnsi="Trebuchet MS"/>
          <w:sz w:val="24"/>
          <w:szCs w:val="24"/>
        </w:rPr>
        <w:t xml:space="preserve">La descomposición de un problema se denomina </w:t>
      </w:r>
      <w:r>
        <w:rPr>
          <w:rFonts w:ascii="Trebuchet MS" w:hAnsi="Trebuchet MS"/>
          <w:i/>
          <w:sz w:val="24"/>
          <w:szCs w:val="24"/>
        </w:rPr>
        <w:t>descomposición modular</w:t>
      </w:r>
      <w:r>
        <w:rPr>
          <w:rFonts w:ascii="Trebuchet MS" w:hAnsi="Trebuchet MS"/>
          <w:sz w:val="24"/>
          <w:szCs w:val="24"/>
        </w:rPr>
        <w:t xml:space="preserve"> y la programación relativa a ellos se denomina </w:t>
      </w:r>
      <w:r>
        <w:rPr>
          <w:rFonts w:ascii="Trebuchet MS" w:hAnsi="Trebuchet MS"/>
          <w:i/>
          <w:sz w:val="24"/>
          <w:szCs w:val="24"/>
        </w:rPr>
        <w:t>programación modular.</w:t>
      </w:r>
    </w:p>
    <w:p w:rsidR="00FF3C09" w:rsidRDefault="00FF3C09">
      <w:pPr>
        <w:rPr>
          <w:rFonts w:ascii="Trebuchet MS" w:hAnsi="Trebuchet MS"/>
          <w:b/>
          <w:sz w:val="24"/>
          <w:szCs w:val="24"/>
        </w:rPr>
      </w:pPr>
    </w:p>
    <w:p w:rsidR="00FF3C09" w:rsidRDefault="00FF3C09">
      <w:pPr>
        <w:rPr>
          <w:rFonts w:ascii="Trebuchet MS" w:hAnsi="Trebuchet MS"/>
          <w:sz w:val="24"/>
          <w:szCs w:val="24"/>
        </w:rPr>
      </w:pPr>
      <w:r>
        <w:rPr>
          <w:rFonts w:ascii="Trebuchet MS" w:hAnsi="Trebuchet MS"/>
          <w:b/>
          <w:sz w:val="24"/>
          <w:szCs w:val="24"/>
          <w:lang w:val="es-AR"/>
        </w:rPr>
        <w:lastRenderedPageBreak/>
        <w:t>0.4 Definir qué es un procedimiento , cuáles son sus formatos.</w:t>
      </w:r>
    </w:p>
    <w:p w:rsidR="00FF3C09" w:rsidRDefault="00FF3C09">
      <w:pPr>
        <w:rPr>
          <w:rFonts w:ascii="Trebuchet MS" w:hAnsi="Trebuchet MS"/>
          <w:sz w:val="24"/>
          <w:szCs w:val="24"/>
        </w:rPr>
      </w:pPr>
      <w:r>
        <w:rPr>
          <w:rFonts w:ascii="Trebuchet MS" w:hAnsi="Trebuchet MS"/>
          <w:sz w:val="24"/>
          <w:szCs w:val="24"/>
        </w:rPr>
        <w:t>Es un programa que desarrolla una tarea específica, se compone de un conjunto de sentencias a las que se le asignara un nombre. Este procedimiento constituye una unidad de programa.</w:t>
      </w:r>
    </w:p>
    <w:p w:rsidR="00FF3C09" w:rsidRDefault="00FF3C09">
      <w:pPr>
        <w:rPr>
          <w:rFonts w:ascii="Trebuchet MS" w:hAnsi="Trebuchet MS"/>
          <w:sz w:val="24"/>
          <w:szCs w:val="24"/>
        </w:rPr>
      </w:pPr>
      <w:r>
        <w:rPr>
          <w:rFonts w:ascii="Trebuchet MS" w:hAnsi="Trebuchet MS"/>
          <w:sz w:val="24"/>
          <w:szCs w:val="24"/>
        </w:rPr>
        <w:t>Consta de tres partes:</w:t>
      </w:r>
    </w:p>
    <w:p w:rsidR="00FF3C09" w:rsidRDefault="00FF3C09">
      <w:pPr>
        <w:ind w:left="705"/>
        <w:rPr>
          <w:rFonts w:ascii="Trebuchet MS" w:hAnsi="Trebuchet MS"/>
          <w:sz w:val="24"/>
          <w:szCs w:val="24"/>
        </w:rPr>
      </w:pPr>
      <w:r>
        <w:rPr>
          <w:rFonts w:ascii="Trebuchet MS" w:hAnsi="Trebuchet MS"/>
          <w:sz w:val="24"/>
          <w:szCs w:val="24"/>
        </w:rPr>
        <w:t>Cabecera del procedimiento: Se le proporciona un nombre y si se necesita una lista de parámetros.</w:t>
      </w:r>
    </w:p>
    <w:p w:rsidR="00FF3C09" w:rsidRDefault="00FF3C09">
      <w:pPr>
        <w:ind w:left="705"/>
        <w:rPr>
          <w:rFonts w:ascii="Trebuchet MS" w:hAnsi="Trebuchet MS"/>
          <w:sz w:val="24"/>
          <w:szCs w:val="24"/>
        </w:rPr>
      </w:pPr>
      <w:r>
        <w:rPr>
          <w:rFonts w:ascii="Trebuchet MS" w:hAnsi="Trebuchet MS"/>
          <w:sz w:val="24"/>
          <w:szCs w:val="24"/>
        </w:rPr>
        <w:t>Declaración de variables: Estas variables solo serán validas dentro del procedimiento.</w:t>
      </w:r>
    </w:p>
    <w:p w:rsidR="00FF3C09" w:rsidRDefault="00FF3C09">
      <w:pPr>
        <w:ind w:left="705"/>
        <w:rPr>
          <w:rFonts w:ascii="Trebuchet MS" w:hAnsi="Trebuchet MS"/>
          <w:sz w:val="24"/>
          <w:szCs w:val="24"/>
        </w:rPr>
      </w:pPr>
      <w:r>
        <w:rPr>
          <w:rFonts w:ascii="Trebuchet MS" w:hAnsi="Trebuchet MS"/>
          <w:sz w:val="24"/>
          <w:szCs w:val="24"/>
        </w:rPr>
        <w:t>Cuerpo del procedimiento: Se declaran las sentencias de acción del procedimiento.</w:t>
      </w:r>
    </w:p>
    <w:p w:rsidR="00FF3C09" w:rsidRDefault="00FF3C09">
      <w:pPr>
        <w:rPr>
          <w:rFonts w:ascii="Trebuchet MS" w:hAnsi="Trebuchet MS"/>
          <w:sz w:val="24"/>
          <w:szCs w:val="24"/>
        </w:rPr>
      </w:pPr>
      <w:r>
        <w:rPr>
          <w:rFonts w:ascii="Trebuchet MS" w:hAnsi="Trebuchet MS"/>
          <w:sz w:val="24"/>
          <w:szCs w:val="24"/>
        </w:rPr>
        <w:t>Hay dos clases de formatos:</w:t>
      </w:r>
    </w:p>
    <w:p w:rsidR="00FF3C09" w:rsidRDefault="00FF3C09">
      <w:pPr>
        <w:rPr>
          <w:rFonts w:ascii="Trebuchet MS" w:hAnsi="Trebuchet MS"/>
          <w:sz w:val="24"/>
          <w:szCs w:val="24"/>
        </w:rPr>
      </w:pPr>
      <w:r>
        <w:rPr>
          <w:rFonts w:ascii="Trebuchet MS" w:hAnsi="Trebuchet MS"/>
          <w:sz w:val="24"/>
          <w:szCs w:val="24"/>
        </w:rPr>
        <w:tab/>
        <w:t>Formato 1:</w:t>
      </w:r>
    </w:p>
    <w:p w:rsidR="00FF3C09" w:rsidRDefault="00FF3C09">
      <w:pPr>
        <w:rPr>
          <w:rFonts w:ascii="Trebuchet MS" w:hAnsi="Trebuchet MS"/>
        </w:rPr>
      </w:pPr>
      <w:r>
        <w:rPr>
          <w:rFonts w:ascii="Trebuchet MS" w:hAnsi="Trebuchet MS"/>
          <w:sz w:val="24"/>
          <w:szCs w:val="24"/>
        </w:rPr>
        <w:tab/>
      </w:r>
      <w:r>
        <w:rPr>
          <w:rFonts w:ascii="Trebuchet MS" w:hAnsi="Trebuchet MS"/>
          <w:sz w:val="24"/>
          <w:szCs w:val="24"/>
        </w:rPr>
        <w:tab/>
      </w:r>
      <w:r>
        <w:rPr>
          <w:rFonts w:ascii="Trebuchet MS" w:hAnsi="Trebuchet MS"/>
          <w:sz w:val="24"/>
          <w:szCs w:val="24"/>
        </w:rPr>
        <w:tab/>
      </w:r>
      <w:r>
        <w:rPr>
          <w:rFonts w:ascii="Trebuchet MS" w:hAnsi="Trebuchet MS"/>
        </w:rPr>
        <w:t>void NombreProcedimiento()</w:t>
      </w:r>
    </w:p>
    <w:p w:rsidR="00FF3C09" w:rsidRDefault="00FF3C09">
      <w:pPr>
        <w:rPr>
          <w:rFonts w:ascii="Trebuchet MS" w:hAnsi="Trebuchet MS"/>
        </w:rPr>
      </w:pPr>
      <w:r>
        <w:rPr>
          <w:rFonts w:ascii="Trebuchet MS" w:hAnsi="Trebuchet MS"/>
        </w:rPr>
        <w:tab/>
      </w:r>
      <w:r>
        <w:rPr>
          <w:rFonts w:ascii="Trebuchet MS" w:hAnsi="Trebuchet MS"/>
        </w:rPr>
        <w:tab/>
      </w:r>
      <w:r>
        <w:rPr>
          <w:rFonts w:ascii="Trebuchet MS" w:hAnsi="Trebuchet MS"/>
        </w:rPr>
        <w:tab/>
        <w:t>{</w:t>
      </w:r>
    </w:p>
    <w:p w:rsidR="00FF3C09" w:rsidRDefault="00FF3C09">
      <w:pPr>
        <w:rPr>
          <w:rFonts w:ascii="Trebuchet MS" w:hAnsi="Trebuchet MS"/>
        </w:rPr>
      </w:pPr>
      <w:r>
        <w:rPr>
          <w:rFonts w:ascii="Trebuchet MS" w:hAnsi="Trebuchet MS"/>
        </w:rPr>
        <w:tab/>
      </w:r>
      <w:r>
        <w:rPr>
          <w:rFonts w:ascii="Trebuchet MS" w:hAnsi="Trebuchet MS"/>
        </w:rPr>
        <w:tab/>
      </w:r>
      <w:r>
        <w:rPr>
          <w:rFonts w:ascii="Trebuchet MS" w:hAnsi="Trebuchet MS"/>
        </w:rPr>
        <w:tab/>
      </w:r>
      <w:r>
        <w:rPr>
          <w:rFonts w:ascii="Trebuchet MS" w:hAnsi="Trebuchet MS"/>
        </w:rPr>
        <w:tab/>
        <w:t>declaraciones locales a l procedimiento</w:t>
      </w:r>
    </w:p>
    <w:p w:rsidR="00FF3C09" w:rsidRDefault="00FF3C09">
      <w:pPr>
        <w:rPr>
          <w:rFonts w:ascii="Trebuchet MS" w:hAnsi="Trebuchet MS"/>
        </w:rPr>
      </w:pPr>
      <w:r>
        <w:rPr>
          <w:rFonts w:ascii="Trebuchet MS" w:hAnsi="Trebuchet MS"/>
        </w:rPr>
        <w:tab/>
      </w:r>
      <w:r>
        <w:rPr>
          <w:rFonts w:ascii="Trebuchet MS" w:hAnsi="Trebuchet MS"/>
        </w:rPr>
        <w:tab/>
      </w:r>
      <w:r>
        <w:rPr>
          <w:rFonts w:ascii="Trebuchet MS" w:hAnsi="Trebuchet MS"/>
        </w:rPr>
        <w:tab/>
      </w:r>
      <w:r>
        <w:rPr>
          <w:rFonts w:ascii="Trebuchet MS" w:hAnsi="Trebuchet MS"/>
        </w:rPr>
        <w:tab/>
        <w:t>Conjunto de instrucciones de acción</w:t>
      </w:r>
    </w:p>
    <w:p w:rsidR="00FF3C09" w:rsidRDefault="00FF3C09">
      <w:pPr>
        <w:rPr>
          <w:rFonts w:ascii="Trebuchet MS" w:hAnsi="Trebuchet MS"/>
          <w:sz w:val="24"/>
          <w:szCs w:val="24"/>
        </w:rPr>
      </w:pPr>
      <w:r>
        <w:rPr>
          <w:rFonts w:ascii="Trebuchet MS" w:hAnsi="Trebuchet MS"/>
        </w:rPr>
        <w:tab/>
      </w:r>
      <w:r>
        <w:rPr>
          <w:rFonts w:ascii="Trebuchet MS" w:hAnsi="Trebuchet MS"/>
        </w:rPr>
        <w:tab/>
      </w:r>
      <w:r>
        <w:rPr>
          <w:rFonts w:ascii="Trebuchet MS" w:hAnsi="Trebuchet MS"/>
        </w:rPr>
        <w:tab/>
        <w:t>}</w:t>
      </w:r>
    </w:p>
    <w:p w:rsidR="00FF3C09" w:rsidRDefault="00FF3C09">
      <w:pPr>
        <w:rPr>
          <w:rFonts w:ascii="Trebuchet MS" w:hAnsi="Trebuchet MS"/>
          <w:sz w:val="24"/>
          <w:szCs w:val="24"/>
        </w:rPr>
      </w:pPr>
    </w:p>
    <w:p w:rsidR="00FF3C09" w:rsidRDefault="00FF3C09">
      <w:pPr>
        <w:rPr>
          <w:rFonts w:ascii="Trebuchet MS" w:hAnsi="Trebuchet MS"/>
          <w:sz w:val="24"/>
          <w:szCs w:val="24"/>
        </w:rPr>
      </w:pPr>
      <w:r>
        <w:rPr>
          <w:rFonts w:ascii="Trebuchet MS" w:hAnsi="Trebuchet MS"/>
          <w:sz w:val="24"/>
          <w:szCs w:val="24"/>
        </w:rPr>
        <w:tab/>
        <w:t>Formato 2:</w:t>
      </w:r>
    </w:p>
    <w:p w:rsidR="00FF3C09" w:rsidRDefault="00FF3C09">
      <w:pPr>
        <w:rPr>
          <w:rFonts w:ascii="Trebuchet MS" w:hAnsi="Trebuchet MS"/>
        </w:rPr>
      </w:pPr>
      <w:r>
        <w:rPr>
          <w:rFonts w:ascii="Trebuchet MS" w:hAnsi="Trebuchet MS"/>
          <w:sz w:val="24"/>
          <w:szCs w:val="24"/>
        </w:rPr>
        <w:tab/>
      </w:r>
      <w:r>
        <w:rPr>
          <w:rFonts w:ascii="Trebuchet MS" w:hAnsi="Trebuchet MS"/>
          <w:sz w:val="24"/>
          <w:szCs w:val="24"/>
        </w:rPr>
        <w:tab/>
      </w:r>
      <w:r>
        <w:rPr>
          <w:rFonts w:ascii="Trebuchet MS" w:hAnsi="Trebuchet MS"/>
          <w:sz w:val="24"/>
          <w:szCs w:val="24"/>
        </w:rPr>
        <w:tab/>
      </w:r>
      <w:r>
        <w:rPr>
          <w:rFonts w:ascii="Trebuchet MS" w:hAnsi="Trebuchet MS"/>
        </w:rPr>
        <w:t>void NombreProcedimiento(lista de parámetros formales)</w:t>
      </w:r>
    </w:p>
    <w:p w:rsidR="00FF3C09" w:rsidRDefault="00FF3C09">
      <w:pPr>
        <w:rPr>
          <w:rFonts w:ascii="Trebuchet MS" w:hAnsi="Trebuchet MS"/>
        </w:rPr>
      </w:pPr>
      <w:r>
        <w:rPr>
          <w:rFonts w:ascii="Trebuchet MS" w:hAnsi="Trebuchet MS"/>
        </w:rPr>
        <w:tab/>
      </w:r>
      <w:r>
        <w:rPr>
          <w:rFonts w:ascii="Trebuchet MS" w:hAnsi="Trebuchet MS"/>
        </w:rPr>
        <w:tab/>
        <w:t>{</w:t>
      </w:r>
    </w:p>
    <w:p w:rsidR="00FF3C09" w:rsidRDefault="00FF3C09">
      <w:pPr>
        <w:rPr>
          <w:rFonts w:ascii="Trebuchet MS" w:hAnsi="Trebuchet MS"/>
        </w:rPr>
      </w:pPr>
      <w:r>
        <w:rPr>
          <w:rFonts w:ascii="Trebuchet MS" w:hAnsi="Trebuchet MS"/>
        </w:rPr>
        <w:tab/>
      </w:r>
      <w:r>
        <w:rPr>
          <w:rFonts w:ascii="Trebuchet MS" w:hAnsi="Trebuchet MS"/>
        </w:rPr>
        <w:tab/>
      </w:r>
      <w:r>
        <w:rPr>
          <w:rFonts w:ascii="Trebuchet MS" w:hAnsi="Trebuchet MS"/>
        </w:rPr>
        <w:tab/>
        <w:t>declaraciones locales a l procedimiento</w:t>
      </w:r>
    </w:p>
    <w:p w:rsidR="00FF3C09" w:rsidRDefault="00FF3C09">
      <w:pPr>
        <w:rPr>
          <w:rFonts w:ascii="Trebuchet MS" w:hAnsi="Trebuchet MS"/>
        </w:rPr>
      </w:pPr>
      <w:r>
        <w:rPr>
          <w:rFonts w:ascii="Trebuchet MS" w:hAnsi="Trebuchet MS"/>
        </w:rPr>
        <w:tab/>
      </w:r>
      <w:r>
        <w:rPr>
          <w:rFonts w:ascii="Trebuchet MS" w:hAnsi="Trebuchet MS"/>
        </w:rPr>
        <w:tab/>
      </w:r>
      <w:r>
        <w:rPr>
          <w:rFonts w:ascii="Trebuchet MS" w:hAnsi="Trebuchet MS"/>
        </w:rPr>
        <w:tab/>
        <w:t>Conjunto de instrucciones de acción</w:t>
      </w:r>
    </w:p>
    <w:p w:rsidR="00FF3C09" w:rsidRDefault="00FF3C09">
      <w:pPr>
        <w:rPr>
          <w:rFonts w:ascii="Trebuchet MS" w:hAnsi="Trebuchet MS"/>
        </w:rPr>
      </w:pPr>
      <w:r>
        <w:rPr>
          <w:rFonts w:ascii="Trebuchet MS" w:hAnsi="Trebuchet MS"/>
        </w:rPr>
        <w:tab/>
      </w:r>
      <w:r>
        <w:rPr>
          <w:rFonts w:ascii="Trebuchet MS" w:hAnsi="Trebuchet MS"/>
        </w:rPr>
        <w:tab/>
        <w:t>}</w:t>
      </w:r>
    </w:p>
    <w:p w:rsidR="00FF3C09" w:rsidRDefault="00FF3C09">
      <w:pPr>
        <w:rPr>
          <w:rFonts w:ascii="Trebuchet MS" w:hAnsi="Trebuchet MS"/>
        </w:rPr>
      </w:pPr>
    </w:p>
    <w:p w:rsidR="00FF3C09" w:rsidRDefault="00FF3C09">
      <w:pPr>
        <w:rPr>
          <w:rFonts w:ascii="Trebuchet MS" w:hAnsi="Trebuchet MS"/>
          <w:b/>
          <w:sz w:val="24"/>
          <w:szCs w:val="24"/>
          <w:lang w:val="es-AR"/>
        </w:rPr>
      </w:pPr>
      <w:r>
        <w:rPr>
          <w:rFonts w:ascii="Trebuchet MS" w:hAnsi="Trebuchet MS"/>
          <w:b/>
          <w:sz w:val="24"/>
          <w:szCs w:val="24"/>
          <w:lang w:val="es-AR"/>
        </w:rPr>
        <w:t>0.5 Cual  es la palabra que identifica un procedimiento y qué significa.</w:t>
      </w:r>
    </w:p>
    <w:p w:rsidR="00FF3C09" w:rsidRDefault="00FF3C09">
      <w:pPr>
        <w:rPr>
          <w:rFonts w:ascii="Trebuchet MS" w:hAnsi="Trebuchet MS"/>
          <w:sz w:val="24"/>
          <w:szCs w:val="24"/>
          <w:lang w:val="es-AR"/>
        </w:rPr>
      </w:pPr>
      <w:r>
        <w:rPr>
          <w:rFonts w:ascii="Trebuchet MS" w:hAnsi="Trebuchet MS"/>
          <w:b/>
          <w:sz w:val="24"/>
          <w:szCs w:val="24"/>
          <w:lang w:val="es-AR"/>
        </w:rPr>
        <w:tab/>
      </w:r>
      <w:r>
        <w:rPr>
          <w:rFonts w:ascii="Trebuchet MS" w:hAnsi="Trebuchet MS"/>
          <w:sz w:val="24"/>
          <w:szCs w:val="24"/>
          <w:lang w:val="es-AR"/>
        </w:rPr>
        <w:t>La palabra que identifica que es un procedimiento es “void”, esto indica que luego de esta palabra lo  que sigue es un procedimiento.</w:t>
      </w:r>
    </w:p>
    <w:p w:rsidR="00FF3C09" w:rsidRDefault="00FF3C09">
      <w:pPr>
        <w:rPr>
          <w:rFonts w:ascii="Trebuchet MS" w:hAnsi="Trebuchet MS"/>
          <w:sz w:val="24"/>
          <w:szCs w:val="24"/>
          <w:lang w:val="es-AR"/>
        </w:rPr>
      </w:pPr>
    </w:p>
    <w:p w:rsidR="00FF3C09" w:rsidRDefault="00FF3C09">
      <w:pPr>
        <w:rPr>
          <w:rFonts w:ascii="Trebuchet MS" w:hAnsi="Trebuchet MS"/>
          <w:sz w:val="24"/>
          <w:szCs w:val="24"/>
          <w:lang w:val="es-AR"/>
        </w:rPr>
      </w:pPr>
      <w:r>
        <w:rPr>
          <w:rFonts w:ascii="Trebuchet MS" w:hAnsi="Trebuchet MS"/>
          <w:b/>
          <w:sz w:val="24"/>
          <w:szCs w:val="24"/>
          <w:lang w:val="es-AR"/>
        </w:rPr>
        <w:lastRenderedPageBreak/>
        <w:t>0.6 Cómo se invoca un procedimiento y desde donde se invoca.</w:t>
      </w:r>
    </w:p>
    <w:p w:rsidR="00FF3C09" w:rsidRDefault="00FF3C09">
      <w:pPr>
        <w:rPr>
          <w:rFonts w:ascii="Trebuchet MS" w:hAnsi="Trebuchet MS"/>
          <w:sz w:val="24"/>
          <w:szCs w:val="24"/>
          <w:lang w:val="es-AR"/>
        </w:rPr>
      </w:pPr>
      <w:r>
        <w:rPr>
          <w:rFonts w:ascii="Trebuchet MS" w:hAnsi="Trebuchet MS"/>
          <w:sz w:val="24"/>
          <w:szCs w:val="24"/>
          <w:lang w:val="es-AR"/>
        </w:rPr>
        <w:t>Los procedimientos se llaman desde el programa principal o desde otro modulo, siempre respetando los formatos 1 y 2.</w:t>
      </w:r>
    </w:p>
    <w:p w:rsidR="00FF3C09" w:rsidRDefault="00FF3C09">
      <w:pPr>
        <w:rPr>
          <w:rFonts w:ascii="Trebuchet MS" w:hAnsi="Trebuchet MS"/>
          <w:sz w:val="24"/>
          <w:szCs w:val="24"/>
          <w:lang w:val="es-AR"/>
        </w:rPr>
      </w:pPr>
    </w:p>
    <w:p w:rsidR="00FF3C09" w:rsidRDefault="00FF3C09">
      <w:pPr>
        <w:rPr>
          <w:rFonts w:ascii="Trebuchet MS" w:hAnsi="Trebuchet MS"/>
        </w:rPr>
      </w:pPr>
      <w:r>
        <w:rPr>
          <w:rFonts w:ascii="Trebuchet MS" w:hAnsi="Trebuchet MS"/>
        </w:rPr>
        <w:t>EJEMPLOS</w:t>
      </w:r>
    </w:p>
    <w:p w:rsidR="00FF3C09" w:rsidRDefault="00FF3C09">
      <w:pPr>
        <w:rPr>
          <w:rFonts w:ascii="Trebuchet MS" w:hAnsi="Trebuchet MS"/>
        </w:rPr>
      </w:pPr>
    </w:p>
    <w:p w:rsidR="00FF3C09" w:rsidRDefault="00FF3C09">
      <w:pPr>
        <w:rPr>
          <w:rFonts w:ascii="Trebuchet MS" w:hAnsi="Trebuchet MS"/>
        </w:rPr>
      </w:pPr>
      <w:r>
        <w:rPr>
          <w:rFonts w:ascii="Trebuchet MS" w:hAnsi="Trebuchet MS"/>
        </w:rPr>
        <w:tab/>
        <w:t>1 PROCEDIMIENTO IMPRIMIR NOMBRE</w:t>
      </w:r>
    </w:p>
    <w:p w:rsidR="00FF3C09" w:rsidRDefault="00FF3C09">
      <w:pPr>
        <w:rPr>
          <w:rFonts w:ascii="Trebuchet MS" w:hAnsi="Trebuchet MS"/>
        </w:rPr>
      </w:pPr>
      <w:r>
        <w:rPr>
          <w:rFonts w:ascii="Trebuchet MS" w:hAnsi="Trebuchet MS"/>
        </w:rPr>
        <w:tab/>
      </w:r>
      <w:r>
        <w:rPr>
          <w:rFonts w:ascii="Trebuchet MS" w:hAnsi="Trebuchet MS"/>
        </w:rPr>
        <w:tab/>
        <w:t>Imprime Nombre</w:t>
      </w:r>
    </w:p>
    <w:p w:rsidR="00FF3C09" w:rsidRDefault="00FF3C09">
      <w:pPr>
        <w:rPr>
          <w:rFonts w:ascii="Trebuchet MS" w:hAnsi="Trebuchet MS"/>
        </w:rPr>
      </w:pPr>
      <w:r>
        <w:rPr>
          <w:rFonts w:ascii="Trebuchet MS" w:hAnsi="Trebuchet MS"/>
        </w:rPr>
        <w:tab/>
      </w:r>
      <w:r>
        <w:rPr>
          <w:rFonts w:ascii="Trebuchet MS" w:hAnsi="Trebuchet MS"/>
        </w:rPr>
        <w:tab/>
        <w:t>A) CÓDIGO DEL PROCEDIMIENTO</w:t>
      </w:r>
    </w:p>
    <w:p w:rsidR="00FF3C09" w:rsidRDefault="00FF3C09">
      <w:pPr>
        <w:rPr>
          <w:rFonts w:ascii="Trebuchet MS" w:hAnsi="Trebuchet MS"/>
        </w:rPr>
      </w:pPr>
      <w:r>
        <w:rPr>
          <w:rFonts w:ascii="Trebuchet MS" w:hAnsi="Trebuchet MS"/>
        </w:rPr>
        <w:tab/>
      </w:r>
      <w:r>
        <w:rPr>
          <w:rFonts w:ascii="Trebuchet MS" w:hAnsi="Trebuchet MS"/>
        </w:rPr>
        <w:tab/>
      </w:r>
      <w:r>
        <w:rPr>
          <w:rFonts w:ascii="Trebuchet MS" w:hAnsi="Trebuchet MS"/>
        </w:rPr>
        <w:tab/>
        <w:t>void ImprimirNombre()</w:t>
      </w:r>
    </w:p>
    <w:p w:rsidR="00FF3C09" w:rsidRDefault="00FF3C09">
      <w:pPr>
        <w:rPr>
          <w:rFonts w:ascii="Trebuchet MS" w:hAnsi="Trebuchet MS"/>
        </w:rPr>
      </w:pPr>
      <w:r>
        <w:rPr>
          <w:rFonts w:ascii="Trebuchet MS" w:hAnsi="Trebuchet MS"/>
        </w:rPr>
        <w:tab/>
      </w:r>
      <w:r>
        <w:rPr>
          <w:rFonts w:ascii="Trebuchet MS" w:hAnsi="Trebuchet MS"/>
        </w:rPr>
        <w:tab/>
      </w:r>
      <w:r>
        <w:rPr>
          <w:rFonts w:ascii="Trebuchet MS" w:hAnsi="Trebuchet MS"/>
        </w:rPr>
        <w:tab/>
        <w:t>{</w:t>
      </w:r>
    </w:p>
    <w:p w:rsidR="00FF3C09" w:rsidRDefault="00FF3C09">
      <w:pPr>
        <w:rPr>
          <w:rFonts w:ascii="Trebuchet MS" w:hAnsi="Trebuchet MS"/>
        </w:rPr>
      </w:pPr>
      <w:r>
        <w:rPr>
          <w:rFonts w:ascii="Trebuchet MS" w:hAnsi="Trebuchet MS"/>
        </w:rPr>
        <w:tab/>
      </w:r>
      <w:r>
        <w:rPr>
          <w:rFonts w:ascii="Trebuchet MS" w:hAnsi="Trebuchet MS"/>
        </w:rPr>
        <w:tab/>
      </w:r>
      <w:r>
        <w:rPr>
          <w:rFonts w:ascii="Trebuchet MS" w:hAnsi="Trebuchet MS"/>
        </w:rPr>
        <w:tab/>
      </w:r>
      <w:r>
        <w:rPr>
          <w:rFonts w:ascii="Trebuchet MS" w:hAnsi="Trebuchet MS"/>
        </w:rPr>
        <w:tab/>
        <w:t>imprimir(“HERNAN”)</w:t>
      </w:r>
    </w:p>
    <w:p w:rsidR="00FF3C09" w:rsidRDefault="00FF3C09">
      <w:pPr>
        <w:rPr>
          <w:rFonts w:ascii="Trebuchet MS" w:hAnsi="Trebuchet MS"/>
        </w:rPr>
      </w:pPr>
      <w:r>
        <w:rPr>
          <w:rFonts w:ascii="Trebuchet MS" w:hAnsi="Trebuchet MS"/>
        </w:rPr>
        <w:tab/>
      </w:r>
      <w:r>
        <w:rPr>
          <w:rFonts w:ascii="Trebuchet MS" w:hAnsi="Trebuchet MS"/>
        </w:rPr>
        <w:tab/>
      </w:r>
      <w:r>
        <w:rPr>
          <w:rFonts w:ascii="Trebuchet MS" w:hAnsi="Trebuchet MS"/>
        </w:rPr>
        <w:tab/>
        <w:t>}</w:t>
      </w:r>
    </w:p>
    <w:p w:rsidR="00FF3C09" w:rsidRDefault="00FF3C09">
      <w:pPr>
        <w:rPr>
          <w:rFonts w:ascii="Trebuchet MS" w:hAnsi="Trebuchet MS"/>
        </w:rPr>
      </w:pPr>
      <w:r>
        <w:rPr>
          <w:rFonts w:ascii="Trebuchet MS" w:hAnsi="Trebuchet MS"/>
        </w:rPr>
        <w:tab/>
      </w:r>
      <w:r>
        <w:rPr>
          <w:rFonts w:ascii="Trebuchet MS" w:hAnsi="Trebuchet MS"/>
        </w:rPr>
        <w:tab/>
        <w:t>B) INVOCACIÓN DESDE EL PROGRAMA PRINCIPAL</w:t>
      </w:r>
    </w:p>
    <w:p w:rsidR="00FF3C09" w:rsidRDefault="00FF3C09">
      <w:pPr>
        <w:rPr>
          <w:rFonts w:ascii="Trebuchet MS" w:hAnsi="Trebuchet MS"/>
        </w:rPr>
      </w:pPr>
      <w:r>
        <w:rPr>
          <w:rFonts w:ascii="Trebuchet MS" w:hAnsi="Trebuchet MS"/>
        </w:rPr>
        <w:tab/>
      </w:r>
      <w:r>
        <w:rPr>
          <w:rFonts w:ascii="Trebuchet MS" w:hAnsi="Trebuchet MS"/>
        </w:rPr>
        <w:tab/>
      </w:r>
      <w:r>
        <w:rPr>
          <w:rFonts w:ascii="Trebuchet MS" w:hAnsi="Trebuchet MS"/>
        </w:rPr>
        <w:tab/>
        <w:t>INICIO</w:t>
      </w:r>
    </w:p>
    <w:p w:rsidR="00FF3C09" w:rsidRDefault="00FF3C09">
      <w:pPr>
        <w:rPr>
          <w:rFonts w:ascii="Trebuchet MS" w:hAnsi="Trebuchet MS"/>
        </w:rPr>
      </w:pPr>
      <w:r>
        <w:rPr>
          <w:rFonts w:ascii="Trebuchet MS" w:hAnsi="Trebuchet MS"/>
        </w:rPr>
        <w:tab/>
      </w:r>
      <w:r>
        <w:rPr>
          <w:rFonts w:ascii="Trebuchet MS" w:hAnsi="Trebuchet MS"/>
        </w:rPr>
        <w:tab/>
      </w:r>
      <w:r>
        <w:rPr>
          <w:rFonts w:ascii="Trebuchet MS" w:hAnsi="Trebuchet MS"/>
        </w:rPr>
        <w:tab/>
      </w:r>
      <w:r>
        <w:rPr>
          <w:rFonts w:ascii="Trebuchet MS" w:hAnsi="Trebuchet MS"/>
        </w:rPr>
        <w:tab/>
        <w:t>ImprimirNombre();</w:t>
      </w:r>
    </w:p>
    <w:p w:rsidR="00FF3C09" w:rsidRDefault="00FF3C09">
      <w:pPr>
        <w:rPr>
          <w:rFonts w:ascii="Trebuchet MS" w:hAnsi="Trebuchet MS"/>
        </w:rPr>
      </w:pPr>
      <w:r>
        <w:rPr>
          <w:rFonts w:ascii="Trebuchet MS" w:hAnsi="Trebuchet MS"/>
        </w:rPr>
        <w:tab/>
      </w:r>
      <w:r>
        <w:rPr>
          <w:rFonts w:ascii="Trebuchet MS" w:hAnsi="Trebuchet MS"/>
        </w:rPr>
        <w:tab/>
      </w:r>
      <w:r>
        <w:rPr>
          <w:rFonts w:ascii="Trebuchet MS" w:hAnsi="Trebuchet MS"/>
        </w:rPr>
        <w:tab/>
        <w:t>FIN</w:t>
      </w:r>
    </w:p>
    <w:p w:rsidR="00FF3C09" w:rsidRDefault="00FF3C09">
      <w:pPr>
        <w:rPr>
          <w:rFonts w:ascii="Trebuchet MS" w:hAnsi="Trebuchet MS"/>
        </w:rPr>
      </w:pPr>
    </w:p>
    <w:p w:rsidR="00FF3C09" w:rsidRDefault="00FF3C09">
      <w:pPr>
        <w:rPr>
          <w:rFonts w:ascii="Trebuchet MS" w:hAnsi="Trebuchet MS"/>
          <w:b/>
          <w:sz w:val="24"/>
          <w:szCs w:val="24"/>
          <w:lang w:val="es-AR"/>
        </w:rPr>
      </w:pPr>
      <w:r>
        <w:rPr>
          <w:rFonts w:ascii="Trebuchet MS" w:hAnsi="Trebuchet MS"/>
          <w:b/>
          <w:sz w:val="24"/>
          <w:szCs w:val="24"/>
          <w:lang w:val="es-AR"/>
        </w:rPr>
        <w:t>0.7  Definir un programa principal que invoque a un subprocedimiento y definir el subprocedimiento.</w:t>
      </w:r>
    </w:p>
    <w:p w:rsidR="00FF3C09" w:rsidRDefault="00FF3C09">
      <w:pPr>
        <w:rPr>
          <w:rFonts w:ascii="Trebuchet MS" w:hAnsi="Trebuchet MS"/>
          <w:b/>
          <w:sz w:val="24"/>
          <w:szCs w:val="24"/>
          <w:lang w:val="es-AR"/>
        </w:rPr>
      </w:pPr>
    </w:p>
    <w:p w:rsidR="00FF3C09" w:rsidRDefault="00FF3C09">
      <w:r>
        <w:rPr>
          <w:rFonts w:ascii="Trebuchet MS" w:hAnsi="Trebuchet MS"/>
          <w:b/>
          <w:sz w:val="24"/>
          <w:szCs w:val="24"/>
          <w:lang w:val="es-AR"/>
        </w:rPr>
        <w:tab/>
      </w:r>
    </w:p>
    <w:p w:rsidR="00FF3C09" w:rsidRDefault="00FF3C09">
      <w:pPr>
        <w:rPr>
          <w:rFonts w:ascii="Trebuchet MS" w:hAnsi="Trebuchet MS"/>
        </w:rPr>
      </w:pPr>
      <w:r>
        <w:tab/>
      </w:r>
      <w:r>
        <w:tab/>
      </w:r>
      <w:r>
        <w:rPr>
          <w:rFonts w:ascii="Trebuchet MS" w:hAnsi="Trebuchet MS"/>
        </w:rPr>
        <w:t>void Nombre()</w:t>
      </w:r>
    </w:p>
    <w:p w:rsidR="00FF3C09" w:rsidRDefault="00FF3C09">
      <w:pPr>
        <w:rPr>
          <w:rFonts w:ascii="Trebuchet MS" w:hAnsi="Trebuchet MS"/>
        </w:rPr>
      </w:pPr>
      <w:r>
        <w:rPr>
          <w:rFonts w:ascii="Trebuchet MS" w:hAnsi="Trebuchet MS"/>
        </w:rPr>
        <w:tab/>
      </w:r>
      <w:r>
        <w:rPr>
          <w:rFonts w:ascii="Trebuchet MS" w:hAnsi="Trebuchet MS"/>
        </w:rPr>
        <w:tab/>
      </w:r>
      <w:r>
        <w:rPr>
          <w:rFonts w:ascii="Trebuchet MS" w:hAnsi="Trebuchet MS"/>
        </w:rPr>
        <w:tab/>
        <w:t>{</w:t>
      </w:r>
    </w:p>
    <w:p w:rsidR="00FF3C09" w:rsidRDefault="00FF3C09">
      <w:pPr>
        <w:rPr>
          <w:rFonts w:ascii="Trebuchet MS" w:hAnsi="Trebuchet MS"/>
        </w:rPr>
      </w:pPr>
      <w:r>
        <w:rPr>
          <w:rFonts w:ascii="Trebuchet MS" w:hAnsi="Trebuchet MS"/>
        </w:rPr>
        <w:tab/>
      </w:r>
      <w:r>
        <w:rPr>
          <w:rFonts w:ascii="Trebuchet MS" w:hAnsi="Trebuchet MS"/>
        </w:rPr>
        <w:tab/>
      </w:r>
      <w:r>
        <w:rPr>
          <w:rFonts w:ascii="Trebuchet MS" w:hAnsi="Trebuchet MS"/>
        </w:rPr>
        <w:tab/>
      </w:r>
      <w:r>
        <w:rPr>
          <w:rFonts w:ascii="Trebuchet MS" w:hAnsi="Trebuchet MS"/>
        </w:rPr>
        <w:tab/>
        <w:t>imprimir("HERNAN")</w:t>
      </w:r>
    </w:p>
    <w:p w:rsidR="00FF3C09" w:rsidRDefault="00FF3C09">
      <w:pPr>
        <w:rPr>
          <w:rFonts w:ascii="Trebuchet MS" w:hAnsi="Trebuchet MS"/>
        </w:rPr>
      </w:pPr>
      <w:r>
        <w:rPr>
          <w:rFonts w:ascii="Trebuchet MS" w:hAnsi="Trebuchet MS"/>
        </w:rPr>
        <w:tab/>
      </w:r>
      <w:r>
        <w:rPr>
          <w:rFonts w:ascii="Trebuchet MS" w:hAnsi="Trebuchet MS"/>
        </w:rPr>
        <w:tab/>
      </w:r>
      <w:r>
        <w:rPr>
          <w:rFonts w:ascii="Trebuchet MS" w:hAnsi="Trebuchet MS"/>
        </w:rPr>
        <w:tab/>
        <w:t>}</w:t>
      </w:r>
    </w:p>
    <w:p w:rsidR="00FF3C09" w:rsidRDefault="00FF3C09">
      <w:pPr>
        <w:rPr>
          <w:rFonts w:ascii="Trebuchet MS" w:hAnsi="Trebuchet MS"/>
        </w:rPr>
      </w:pPr>
      <w:r>
        <w:rPr>
          <w:rFonts w:ascii="Trebuchet MS" w:hAnsi="Trebuchet MS"/>
        </w:rPr>
        <w:tab/>
        <w:t>public void Iniciar()</w:t>
      </w:r>
    </w:p>
    <w:p w:rsidR="00FF3C09" w:rsidRDefault="00FF3C09">
      <w:pPr>
        <w:rPr>
          <w:rFonts w:ascii="Trebuchet MS" w:hAnsi="Trebuchet MS"/>
        </w:rPr>
      </w:pPr>
      <w:r>
        <w:rPr>
          <w:rFonts w:ascii="Trebuchet MS" w:hAnsi="Trebuchet MS"/>
        </w:rPr>
        <w:tab/>
      </w:r>
      <w:r>
        <w:rPr>
          <w:rFonts w:ascii="Trebuchet MS" w:hAnsi="Trebuchet MS"/>
        </w:rPr>
        <w:tab/>
        <w:t>{</w:t>
      </w:r>
    </w:p>
    <w:p w:rsidR="00FF3C09" w:rsidRDefault="00FF3C09">
      <w:pPr>
        <w:rPr>
          <w:rFonts w:ascii="Trebuchet MS" w:hAnsi="Trebuchet MS"/>
        </w:rPr>
      </w:pPr>
      <w:r>
        <w:rPr>
          <w:rFonts w:ascii="Trebuchet MS" w:hAnsi="Trebuchet MS"/>
        </w:rPr>
        <w:tab/>
      </w:r>
      <w:r>
        <w:rPr>
          <w:rFonts w:ascii="Trebuchet MS" w:hAnsi="Trebuchet MS"/>
        </w:rPr>
        <w:tab/>
      </w:r>
      <w:r>
        <w:rPr>
          <w:rFonts w:ascii="Trebuchet MS" w:hAnsi="Trebuchet MS"/>
        </w:rPr>
        <w:tab/>
        <w:t>ImprimirNombre();</w:t>
      </w:r>
    </w:p>
    <w:p w:rsidR="00FF3C09" w:rsidRDefault="00FF3C09">
      <w:pPr>
        <w:rPr>
          <w:rFonts w:ascii="Trebuchet MS" w:hAnsi="Trebuchet MS"/>
        </w:rPr>
      </w:pPr>
      <w:r>
        <w:rPr>
          <w:rFonts w:ascii="Trebuchet MS" w:hAnsi="Trebuchet MS"/>
        </w:rPr>
        <w:tab/>
      </w:r>
      <w:r>
        <w:rPr>
          <w:rFonts w:ascii="Trebuchet MS" w:hAnsi="Trebuchet MS"/>
        </w:rPr>
        <w:tab/>
        <w:t>}</w:t>
      </w:r>
    </w:p>
    <w:p w:rsidR="00FF3C09" w:rsidRDefault="00FF3C09">
      <w:pPr>
        <w:rPr>
          <w:rFonts w:ascii="Trebuchet MS" w:hAnsi="Trebuchet MS"/>
        </w:rPr>
      </w:pPr>
    </w:p>
    <w:p w:rsidR="00FF3C09" w:rsidRDefault="00FF3C09">
      <w:pPr>
        <w:rPr>
          <w:rFonts w:ascii="Trebuchet MS" w:hAnsi="Trebuchet MS"/>
        </w:rPr>
      </w:pPr>
      <w:r>
        <w:rPr>
          <w:rFonts w:ascii="Trebuchet MS" w:hAnsi="Trebuchet MS"/>
          <w:b/>
          <w:sz w:val="24"/>
          <w:szCs w:val="24"/>
          <w:lang w:val="es-AR"/>
        </w:rPr>
        <w:t>0.8 Definir que son parámetros formales en un procedimiento, que es una lista de parámetros, que formato tiene.</w:t>
      </w:r>
    </w:p>
    <w:p w:rsidR="00FF3C09" w:rsidRDefault="00FF3C09">
      <w:pPr>
        <w:rPr>
          <w:rFonts w:ascii="Trebuchet MS" w:hAnsi="Trebuchet MS"/>
        </w:rPr>
      </w:pPr>
      <w:r>
        <w:rPr>
          <w:rFonts w:ascii="Trebuchet MS" w:hAnsi="Trebuchet MS"/>
        </w:rPr>
        <w:t>Estos parámetros son una copia de los parámetros invocantes, la única diferencia es que los parámetros formales pueden modificar su valor en el procedimiento en cambio los parámetros invocantes no modifican su valor.</w:t>
      </w:r>
    </w:p>
    <w:p w:rsidR="00FF3C09" w:rsidRDefault="00FF3C09">
      <w:pPr>
        <w:rPr>
          <w:rFonts w:ascii="Trebuchet MS" w:hAnsi="Trebuchet MS"/>
        </w:rPr>
      </w:pPr>
      <w:r>
        <w:rPr>
          <w:rFonts w:ascii="Trebuchet MS" w:hAnsi="Trebuchet MS"/>
        </w:rPr>
        <w:t>La lista de los parametros formales se debe conformar de la siguiente manera:</w:t>
      </w:r>
    </w:p>
    <w:p w:rsidR="00FF3C09" w:rsidRDefault="00FF3C09">
      <w:pPr>
        <w:rPr>
          <w:rFonts w:ascii="Trebuchet MS" w:hAnsi="Trebuchet MS"/>
        </w:rPr>
      </w:pPr>
      <w:r>
        <w:rPr>
          <w:rFonts w:ascii="Trebuchet MS" w:hAnsi="Trebuchet MS"/>
        </w:rPr>
        <w:tab/>
        <w:t>1 la lista estará entre paréntesis</w:t>
      </w:r>
    </w:p>
    <w:p w:rsidR="00FF3C09" w:rsidRDefault="00FF3C09">
      <w:pPr>
        <w:rPr>
          <w:rFonts w:ascii="Trebuchet MS" w:hAnsi="Trebuchet MS"/>
        </w:rPr>
      </w:pPr>
      <w:r>
        <w:rPr>
          <w:rFonts w:ascii="Trebuchet MS" w:hAnsi="Trebuchet MS"/>
        </w:rPr>
        <w:tab/>
        <w:t xml:space="preserve">2  Para cada variable dentro de la lista tiene que estar precedida por su tipo aunque los tipos se repitan </w:t>
      </w:r>
    </w:p>
    <w:p w:rsidR="00FF3C09" w:rsidRDefault="00FF3C09">
      <w:pPr>
        <w:rPr>
          <w:rFonts w:ascii="Trebuchet MS" w:hAnsi="Trebuchet MS"/>
        </w:rPr>
      </w:pPr>
      <w:r>
        <w:rPr>
          <w:rFonts w:ascii="Trebuchet MS" w:hAnsi="Trebuchet MS"/>
        </w:rPr>
        <w:tab/>
        <w:t>3  Deben separarse  unas de otras por coma</w:t>
      </w:r>
    </w:p>
    <w:p w:rsidR="00FF3C09" w:rsidRDefault="00FF3C09">
      <w:pPr>
        <w:rPr>
          <w:rFonts w:ascii="Trebuchet MS" w:hAnsi="Trebuchet MS"/>
        </w:rPr>
      </w:pPr>
      <w:r>
        <w:rPr>
          <w:rFonts w:ascii="Trebuchet MS" w:hAnsi="Trebuchet MS"/>
        </w:rPr>
        <w:t>EJEMPLO:</w:t>
      </w:r>
    </w:p>
    <w:p w:rsidR="00FF3C09" w:rsidRPr="00320A34" w:rsidRDefault="00FF3C09">
      <w:pPr>
        <w:rPr>
          <w:rFonts w:ascii="Trebuchet MS" w:hAnsi="Trebuchet MS"/>
        </w:rPr>
      </w:pPr>
      <w:r>
        <w:rPr>
          <w:rFonts w:ascii="Trebuchet MS" w:hAnsi="Trebuchet MS"/>
        </w:rPr>
        <w:tab/>
      </w:r>
      <w:r w:rsidRPr="00320A34">
        <w:rPr>
          <w:rFonts w:ascii="Trebuchet MS" w:hAnsi="Trebuchet MS"/>
        </w:rPr>
        <w:t>void ImprimirSumaDeTresNumeros( int N1 , int N2 ,int N3)</w:t>
      </w:r>
    </w:p>
    <w:p w:rsidR="00FF3C09" w:rsidRDefault="00FF3C09">
      <w:pPr>
        <w:rPr>
          <w:rFonts w:ascii="Trebuchet MS" w:hAnsi="Trebuchet MS"/>
        </w:rPr>
      </w:pPr>
      <w:r w:rsidRPr="00320A34">
        <w:rPr>
          <w:rFonts w:ascii="Trebuchet MS" w:hAnsi="Trebuchet MS"/>
        </w:rPr>
        <w:tab/>
      </w:r>
      <w:r>
        <w:rPr>
          <w:rFonts w:ascii="Trebuchet MS" w:hAnsi="Trebuchet MS"/>
        </w:rPr>
        <w:t>{</w:t>
      </w:r>
    </w:p>
    <w:p w:rsidR="00FF3C09" w:rsidRDefault="00FF3C09">
      <w:pPr>
        <w:rPr>
          <w:rFonts w:ascii="Trebuchet MS" w:hAnsi="Trebuchet MS"/>
        </w:rPr>
      </w:pPr>
      <w:r>
        <w:rPr>
          <w:rFonts w:ascii="Trebuchet MS" w:hAnsi="Trebuchet MS"/>
        </w:rPr>
        <w:tab/>
      </w:r>
      <w:r>
        <w:rPr>
          <w:rFonts w:ascii="Trebuchet MS" w:hAnsi="Trebuchet MS"/>
        </w:rPr>
        <w:tab/>
        <w:t>Imprimir(N1+N2+N3);</w:t>
      </w:r>
    </w:p>
    <w:p w:rsidR="00FF3C09" w:rsidRDefault="00FF3C09">
      <w:pPr>
        <w:rPr>
          <w:rFonts w:ascii="Trebuchet MS" w:hAnsi="Trebuchet MS"/>
          <w:sz w:val="24"/>
          <w:szCs w:val="24"/>
        </w:rPr>
      </w:pPr>
      <w:r>
        <w:rPr>
          <w:rFonts w:ascii="Trebuchet MS" w:hAnsi="Trebuchet MS"/>
        </w:rPr>
        <w:tab/>
        <w:t>}</w:t>
      </w:r>
    </w:p>
    <w:p w:rsidR="00FF3C09" w:rsidRDefault="00FF3C09">
      <w:pPr>
        <w:rPr>
          <w:rFonts w:ascii="Trebuchet MS" w:hAnsi="Trebuchet MS"/>
          <w:sz w:val="24"/>
          <w:szCs w:val="24"/>
        </w:rPr>
      </w:pPr>
    </w:p>
    <w:p w:rsidR="00FF3C09" w:rsidRDefault="00FF3C09">
      <w:pPr>
        <w:rPr>
          <w:rFonts w:ascii="Trebuchet MS" w:hAnsi="Trebuchet MS"/>
          <w:b/>
          <w:sz w:val="24"/>
          <w:szCs w:val="24"/>
          <w:lang w:val="es-AR"/>
        </w:rPr>
      </w:pPr>
      <w:r>
        <w:rPr>
          <w:rFonts w:ascii="Trebuchet MS" w:hAnsi="Trebuchet MS"/>
          <w:b/>
          <w:sz w:val="24"/>
          <w:szCs w:val="24"/>
          <w:lang w:val="es-AR"/>
        </w:rPr>
        <w:t>0.9 ¿Cómo se relaciona la lista de parámetros con la invocación del procedimiento?.</w:t>
      </w:r>
    </w:p>
    <w:p w:rsidR="00FF3C09" w:rsidRDefault="00FF3C09">
      <w:pPr>
        <w:rPr>
          <w:rFonts w:ascii="Trebuchet MS" w:hAnsi="Trebuchet MS"/>
          <w:b/>
          <w:sz w:val="24"/>
          <w:szCs w:val="24"/>
          <w:lang w:val="es-AR"/>
        </w:rPr>
      </w:pPr>
      <w:r>
        <w:rPr>
          <w:rFonts w:ascii="Trebuchet MS" w:hAnsi="Trebuchet MS"/>
          <w:b/>
          <w:sz w:val="24"/>
          <w:szCs w:val="24"/>
          <w:lang w:val="es-AR"/>
        </w:rPr>
        <w:t>VARIABLE</w:t>
      </w:r>
    </w:p>
    <w:p w:rsidR="00FF3C09" w:rsidRDefault="00FF3C09">
      <w:pPr>
        <w:rPr>
          <w:rFonts w:ascii="Trebuchet MS" w:hAnsi="Trebuchet MS"/>
          <w:b/>
          <w:sz w:val="24"/>
          <w:szCs w:val="24"/>
          <w:lang w:val="es-AR"/>
        </w:rPr>
      </w:pPr>
      <w:r>
        <w:rPr>
          <w:rFonts w:ascii="Trebuchet MS" w:hAnsi="Trebuchet MS"/>
          <w:b/>
          <w:sz w:val="24"/>
          <w:szCs w:val="24"/>
          <w:lang w:val="es-AR"/>
        </w:rPr>
        <w:t>int X, Y;</w:t>
      </w:r>
    </w:p>
    <w:p w:rsidR="00FF3C09" w:rsidRDefault="00FF3C09">
      <w:pPr>
        <w:rPr>
          <w:rFonts w:ascii="Trebuchet MS" w:hAnsi="Trebuchet MS"/>
          <w:sz w:val="24"/>
          <w:szCs w:val="24"/>
          <w:lang w:val="es-AR"/>
        </w:rPr>
      </w:pPr>
      <w:r>
        <w:rPr>
          <w:rFonts w:ascii="Trebuchet MS" w:hAnsi="Trebuchet MS"/>
          <w:b/>
          <w:sz w:val="24"/>
          <w:szCs w:val="24"/>
          <w:lang w:val="es-AR"/>
        </w:rPr>
        <w:t xml:space="preserve"> Multiplicar (int X, int Y) </w:t>
      </w:r>
    </w:p>
    <w:p w:rsidR="00FF3C09" w:rsidRPr="00320A34" w:rsidRDefault="00FF3C09">
      <w:pPr>
        <w:rPr>
          <w:rFonts w:ascii="Trebuchet MS" w:hAnsi="Trebuchet MS"/>
          <w:b/>
          <w:sz w:val="24"/>
          <w:szCs w:val="24"/>
        </w:rPr>
      </w:pPr>
      <w:r>
        <w:rPr>
          <w:rFonts w:ascii="Trebuchet MS" w:hAnsi="Trebuchet MS"/>
          <w:sz w:val="24"/>
          <w:szCs w:val="24"/>
          <w:lang w:val="es-AR"/>
        </w:rPr>
        <w:t>Siendo (int X, int Y) los parametros que se invocan al procedimiento Multiplicar</w:t>
      </w:r>
    </w:p>
    <w:p w:rsidR="00FF3C09" w:rsidRDefault="00FF3C09">
      <w:pPr>
        <w:rPr>
          <w:rFonts w:ascii="Trebuchet MS" w:hAnsi="Trebuchet MS"/>
          <w:b/>
          <w:sz w:val="24"/>
          <w:szCs w:val="24"/>
          <w:lang w:val="en-US"/>
        </w:rPr>
      </w:pPr>
      <w:r>
        <w:rPr>
          <w:rFonts w:ascii="Trebuchet MS" w:hAnsi="Trebuchet MS"/>
          <w:b/>
          <w:sz w:val="24"/>
          <w:szCs w:val="24"/>
          <w:lang w:val="en-US"/>
        </w:rPr>
        <w:t>void Multiplicar(int Num1, int Num2)</w:t>
      </w:r>
    </w:p>
    <w:p w:rsidR="00FF3C09" w:rsidRDefault="00FF3C09">
      <w:pPr>
        <w:rPr>
          <w:rFonts w:ascii="Trebuchet MS" w:hAnsi="Trebuchet MS"/>
          <w:b/>
          <w:sz w:val="24"/>
          <w:szCs w:val="24"/>
          <w:lang w:val="es-AR"/>
        </w:rPr>
      </w:pPr>
      <w:r>
        <w:rPr>
          <w:rFonts w:ascii="Trebuchet MS" w:hAnsi="Trebuchet MS"/>
          <w:b/>
          <w:sz w:val="24"/>
          <w:szCs w:val="24"/>
          <w:lang w:val="en-US"/>
        </w:rPr>
        <w:t xml:space="preserve"> </w:t>
      </w:r>
      <w:r>
        <w:rPr>
          <w:rFonts w:ascii="Trebuchet MS" w:hAnsi="Trebuchet MS"/>
          <w:sz w:val="24"/>
          <w:szCs w:val="24"/>
          <w:lang w:val="es-AR"/>
        </w:rPr>
        <w:t xml:space="preserve">Cuando se inicia el procedimiento se pasan los valores de la variable X a la Num1 y la Variable Y a la variable Num2. </w:t>
      </w:r>
    </w:p>
    <w:p w:rsidR="00FF3C09" w:rsidRDefault="00FF3C09">
      <w:pPr>
        <w:rPr>
          <w:rFonts w:ascii="Trebuchet MS" w:hAnsi="Trebuchet MS"/>
          <w:b/>
          <w:sz w:val="24"/>
          <w:szCs w:val="24"/>
          <w:lang w:val="es-AR"/>
        </w:rPr>
      </w:pPr>
      <w:r>
        <w:rPr>
          <w:rFonts w:ascii="Trebuchet MS" w:hAnsi="Trebuchet MS"/>
          <w:b/>
          <w:sz w:val="24"/>
          <w:szCs w:val="24"/>
          <w:lang w:val="es-AR"/>
        </w:rPr>
        <w:t>0.10 Crear un procedimiento que imprima mayor ingresando 3 números enteros.</w:t>
      </w:r>
    </w:p>
    <w:p w:rsidR="00FF3C09" w:rsidRDefault="00FF3C09">
      <w:pPr>
        <w:rPr>
          <w:rFonts w:ascii="Trebuchet MS" w:hAnsi="Trebuchet MS"/>
          <w:b/>
          <w:sz w:val="24"/>
          <w:szCs w:val="24"/>
          <w:lang w:val="es-AR"/>
        </w:rPr>
      </w:pPr>
    </w:p>
    <w:p w:rsidR="00FF3C09" w:rsidRPr="00320A34" w:rsidRDefault="00FF3C09">
      <w:pPr>
        <w:rPr>
          <w:rFonts w:ascii="Trebuchet MS" w:hAnsi="Trebuchet MS"/>
          <w:lang w:val="en-US"/>
        </w:rPr>
      </w:pPr>
      <w:r>
        <w:rPr>
          <w:rFonts w:ascii="Trebuchet MS" w:hAnsi="Trebuchet MS"/>
          <w:lang w:val="en-US"/>
        </w:rPr>
        <w:t>Void Mayor(int Num1, int Num2, int Num3)</w:t>
      </w:r>
    </w:p>
    <w:p w:rsidR="00FF3C09" w:rsidRDefault="00FF3C09">
      <w:pPr>
        <w:rPr>
          <w:rFonts w:ascii="Trebuchet MS" w:hAnsi="Trebuchet MS"/>
        </w:rPr>
      </w:pPr>
      <w:r>
        <w:rPr>
          <w:rFonts w:ascii="Trebuchet MS" w:hAnsi="Trebuchet MS"/>
        </w:rPr>
        <w:t>{</w:t>
      </w:r>
    </w:p>
    <w:p w:rsidR="00FF3C09" w:rsidRDefault="00FF3C09">
      <w:pPr>
        <w:rPr>
          <w:rFonts w:ascii="Trebuchet MS" w:hAnsi="Trebuchet MS"/>
        </w:rPr>
      </w:pPr>
      <w:r>
        <w:rPr>
          <w:rFonts w:ascii="Trebuchet MS" w:hAnsi="Trebuchet MS"/>
        </w:rPr>
        <w:lastRenderedPageBreak/>
        <w:tab/>
        <w:t>SI (Num1 &gt; Num2)</w:t>
      </w:r>
    </w:p>
    <w:p w:rsidR="00FF3C09" w:rsidRDefault="00FF3C09">
      <w:pPr>
        <w:rPr>
          <w:rFonts w:ascii="Trebuchet MS" w:hAnsi="Trebuchet MS"/>
        </w:rPr>
      </w:pPr>
      <w:r>
        <w:rPr>
          <w:rFonts w:ascii="Trebuchet MS" w:hAnsi="Trebuchet MS"/>
        </w:rPr>
        <w:tab/>
      </w:r>
      <w:r>
        <w:rPr>
          <w:rFonts w:ascii="Trebuchet MS" w:hAnsi="Trebuchet MS"/>
        </w:rPr>
        <w:tab/>
        <w:t>SI (Num1 &gt; Num3)</w:t>
      </w:r>
    </w:p>
    <w:p w:rsidR="00FF3C09" w:rsidRDefault="00FF3C09">
      <w:pPr>
        <w:rPr>
          <w:rFonts w:ascii="Trebuchet MS" w:hAnsi="Trebuchet MS"/>
        </w:rPr>
      </w:pPr>
      <w:r>
        <w:rPr>
          <w:rFonts w:ascii="Trebuchet MS" w:hAnsi="Trebuchet MS"/>
        </w:rPr>
        <w:tab/>
      </w:r>
      <w:r>
        <w:rPr>
          <w:rFonts w:ascii="Trebuchet MS" w:hAnsi="Trebuchet MS"/>
        </w:rPr>
        <w:tab/>
      </w:r>
      <w:r>
        <w:rPr>
          <w:rFonts w:ascii="Trebuchet MS" w:hAnsi="Trebuchet MS"/>
        </w:rPr>
        <w:tab/>
        <w:t>Imprimir(“El numero ingresado mayor es:” Num1);</w:t>
      </w:r>
    </w:p>
    <w:p w:rsidR="00FF3C09" w:rsidRDefault="00FF3C09">
      <w:pPr>
        <w:rPr>
          <w:rFonts w:ascii="Trebuchet MS" w:hAnsi="Trebuchet MS"/>
        </w:rPr>
      </w:pPr>
      <w:r>
        <w:rPr>
          <w:rFonts w:ascii="Trebuchet MS" w:hAnsi="Trebuchet MS"/>
        </w:rPr>
        <w:tab/>
      </w:r>
      <w:r>
        <w:rPr>
          <w:rFonts w:ascii="Trebuchet MS" w:hAnsi="Trebuchet MS"/>
        </w:rPr>
        <w:tab/>
        <w:t>SI NO</w:t>
      </w:r>
    </w:p>
    <w:p w:rsidR="00FF3C09" w:rsidRDefault="00FF3C09">
      <w:pPr>
        <w:rPr>
          <w:rFonts w:ascii="Trebuchet MS" w:hAnsi="Trebuchet MS"/>
        </w:rPr>
      </w:pPr>
      <w:r>
        <w:rPr>
          <w:rFonts w:ascii="Trebuchet MS" w:hAnsi="Trebuchet MS"/>
        </w:rPr>
        <w:tab/>
      </w:r>
      <w:r>
        <w:rPr>
          <w:rFonts w:ascii="Trebuchet MS" w:hAnsi="Trebuchet MS"/>
        </w:rPr>
        <w:tab/>
      </w:r>
      <w:r>
        <w:rPr>
          <w:rFonts w:ascii="Trebuchet MS" w:hAnsi="Trebuchet MS"/>
        </w:rPr>
        <w:tab/>
        <w:t>Imprimir(“El numero ingresado mayor es:” Num3);</w:t>
      </w:r>
    </w:p>
    <w:p w:rsidR="00FF3C09" w:rsidRDefault="00FF3C09">
      <w:pPr>
        <w:rPr>
          <w:rFonts w:ascii="Trebuchet MS" w:hAnsi="Trebuchet MS"/>
        </w:rPr>
      </w:pPr>
      <w:r>
        <w:rPr>
          <w:rFonts w:ascii="Trebuchet MS" w:hAnsi="Trebuchet MS"/>
        </w:rPr>
        <w:tab/>
      </w:r>
      <w:r>
        <w:rPr>
          <w:rFonts w:ascii="Trebuchet MS" w:hAnsi="Trebuchet MS"/>
        </w:rPr>
        <w:tab/>
        <w:t>FIN SI</w:t>
      </w:r>
    </w:p>
    <w:p w:rsidR="00FF3C09" w:rsidRDefault="00FF3C09">
      <w:pPr>
        <w:rPr>
          <w:rFonts w:ascii="Trebuchet MS" w:hAnsi="Trebuchet MS"/>
        </w:rPr>
      </w:pPr>
      <w:r>
        <w:rPr>
          <w:rFonts w:ascii="Trebuchet MS" w:hAnsi="Trebuchet MS"/>
        </w:rPr>
        <w:tab/>
        <w:t>SI NO</w:t>
      </w:r>
    </w:p>
    <w:p w:rsidR="00FF3C09" w:rsidRDefault="00FF3C09">
      <w:pPr>
        <w:rPr>
          <w:rFonts w:ascii="Trebuchet MS" w:hAnsi="Trebuchet MS"/>
        </w:rPr>
      </w:pPr>
      <w:r>
        <w:rPr>
          <w:rFonts w:ascii="Trebuchet MS" w:hAnsi="Trebuchet MS"/>
        </w:rPr>
        <w:tab/>
      </w:r>
      <w:r>
        <w:rPr>
          <w:rFonts w:ascii="Trebuchet MS" w:hAnsi="Trebuchet MS"/>
        </w:rPr>
        <w:tab/>
        <w:t>SI (Num2 &gt; Num3)</w:t>
      </w:r>
    </w:p>
    <w:p w:rsidR="00FF3C09" w:rsidRDefault="00FF3C09">
      <w:pPr>
        <w:rPr>
          <w:rFonts w:ascii="Trebuchet MS" w:hAnsi="Trebuchet MS"/>
        </w:rPr>
      </w:pPr>
      <w:r>
        <w:rPr>
          <w:rFonts w:ascii="Trebuchet MS" w:hAnsi="Trebuchet MS"/>
        </w:rPr>
        <w:tab/>
      </w:r>
      <w:r>
        <w:rPr>
          <w:rFonts w:ascii="Trebuchet MS" w:hAnsi="Trebuchet MS"/>
        </w:rPr>
        <w:tab/>
      </w:r>
      <w:r>
        <w:rPr>
          <w:rFonts w:ascii="Trebuchet MS" w:hAnsi="Trebuchet MS"/>
        </w:rPr>
        <w:tab/>
        <w:t>Imprimir(“El numero ingresado mayor es:” Num2);</w:t>
      </w:r>
    </w:p>
    <w:p w:rsidR="00FF3C09" w:rsidRDefault="00FF3C09">
      <w:pPr>
        <w:rPr>
          <w:rFonts w:ascii="Trebuchet MS" w:hAnsi="Trebuchet MS"/>
        </w:rPr>
      </w:pPr>
      <w:r>
        <w:rPr>
          <w:rFonts w:ascii="Trebuchet MS" w:hAnsi="Trebuchet MS"/>
        </w:rPr>
        <w:tab/>
      </w:r>
      <w:r>
        <w:rPr>
          <w:rFonts w:ascii="Trebuchet MS" w:hAnsi="Trebuchet MS"/>
        </w:rPr>
        <w:tab/>
        <w:t>SI NO</w:t>
      </w:r>
    </w:p>
    <w:p w:rsidR="00FF3C09" w:rsidRDefault="00FF3C09">
      <w:pPr>
        <w:rPr>
          <w:rFonts w:ascii="Trebuchet MS" w:hAnsi="Trebuchet MS"/>
        </w:rPr>
      </w:pPr>
      <w:r>
        <w:rPr>
          <w:rFonts w:ascii="Trebuchet MS" w:hAnsi="Trebuchet MS"/>
        </w:rPr>
        <w:tab/>
      </w:r>
      <w:r>
        <w:rPr>
          <w:rFonts w:ascii="Trebuchet MS" w:hAnsi="Trebuchet MS"/>
        </w:rPr>
        <w:tab/>
      </w:r>
      <w:r>
        <w:rPr>
          <w:rFonts w:ascii="Trebuchet MS" w:hAnsi="Trebuchet MS"/>
        </w:rPr>
        <w:tab/>
        <w:t>Imprimir(“El numero ingresado mayor es:” Num3);</w:t>
      </w:r>
    </w:p>
    <w:p w:rsidR="00FF3C09" w:rsidRDefault="00FF3C09">
      <w:pPr>
        <w:rPr>
          <w:rFonts w:ascii="Trebuchet MS" w:hAnsi="Trebuchet MS"/>
        </w:rPr>
      </w:pPr>
      <w:r>
        <w:rPr>
          <w:rFonts w:ascii="Trebuchet MS" w:hAnsi="Trebuchet MS"/>
        </w:rPr>
        <w:tab/>
      </w:r>
      <w:r>
        <w:rPr>
          <w:rFonts w:ascii="Trebuchet MS" w:hAnsi="Trebuchet MS"/>
        </w:rPr>
        <w:tab/>
        <w:t>FIN SI</w:t>
      </w:r>
    </w:p>
    <w:p w:rsidR="00FF3C09" w:rsidRDefault="00FF3C09">
      <w:pPr>
        <w:rPr>
          <w:rFonts w:ascii="Trebuchet MS" w:hAnsi="Trebuchet MS"/>
        </w:rPr>
      </w:pPr>
      <w:r>
        <w:rPr>
          <w:rFonts w:ascii="Trebuchet MS" w:hAnsi="Trebuchet MS"/>
        </w:rPr>
        <w:tab/>
        <w:t>FIN SI</w:t>
      </w:r>
    </w:p>
    <w:p w:rsidR="00FF3C09" w:rsidRDefault="00FF3C09">
      <w:pPr>
        <w:rPr>
          <w:rFonts w:ascii="Trebuchet MS" w:hAnsi="Trebuchet MS"/>
          <w:sz w:val="24"/>
          <w:szCs w:val="24"/>
        </w:rPr>
      </w:pPr>
      <w:r>
        <w:rPr>
          <w:rFonts w:ascii="Trebuchet MS" w:hAnsi="Trebuchet MS"/>
        </w:rPr>
        <w:t>}</w:t>
      </w:r>
    </w:p>
    <w:p w:rsidR="00FF3C09" w:rsidRDefault="00FF3C09">
      <w:pPr>
        <w:rPr>
          <w:rFonts w:ascii="Trebuchet MS" w:hAnsi="Trebuchet MS"/>
          <w:sz w:val="24"/>
          <w:szCs w:val="24"/>
        </w:rPr>
      </w:pPr>
    </w:p>
    <w:p w:rsidR="00FF3C09" w:rsidRDefault="00FF3C09">
      <w:pPr>
        <w:rPr>
          <w:rFonts w:ascii="Trebuchet MS" w:hAnsi="Trebuchet MS"/>
          <w:sz w:val="24"/>
          <w:szCs w:val="24"/>
          <w:lang w:val="es-AR"/>
        </w:rPr>
      </w:pPr>
      <w:r>
        <w:rPr>
          <w:rFonts w:ascii="Trebuchet MS" w:hAnsi="Trebuchet MS"/>
          <w:b/>
          <w:sz w:val="24"/>
          <w:szCs w:val="24"/>
          <w:lang w:val="es-AR"/>
        </w:rPr>
        <w:t>0.11 Desde el procedimiento principal iniciar leer tres números e invocar al procedimiento del ejercicio anterior y  hacer una prueba escritorio</w:t>
      </w:r>
      <w:r>
        <w:rPr>
          <w:rFonts w:ascii="Trebuchet MS" w:hAnsi="Trebuchet MS"/>
          <w:sz w:val="24"/>
          <w:szCs w:val="24"/>
          <w:lang w:val="es-AR"/>
        </w:rPr>
        <w:t>.</w:t>
      </w:r>
    </w:p>
    <w:p w:rsidR="00FF3C09" w:rsidRDefault="00FF3C09">
      <w:pPr>
        <w:rPr>
          <w:rFonts w:ascii="Trebuchet MS" w:hAnsi="Trebuchet MS"/>
          <w:sz w:val="24"/>
          <w:szCs w:val="24"/>
          <w:lang w:val="es-AR"/>
        </w:rPr>
      </w:pPr>
    </w:p>
    <w:p w:rsidR="00FF3C09" w:rsidRDefault="00FF3C09">
      <w:pPr>
        <w:rPr>
          <w:rFonts w:ascii="Trebuchet MS" w:hAnsi="Trebuchet MS"/>
          <w:lang w:val="es-AR"/>
        </w:rPr>
      </w:pPr>
      <w:r>
        <w:rPr>
          <w:rFonts w:ascii="Trebuchet MS" w:hAnsi="Trebuchet MS"/>
          <w:lang w:val="es-AR"/>
        </w:rPr>
        <w:t>VARIABLES</w:t>
      </w:r>
    </w:p>
    <w:p w:rsidR="00FF3C09" w:rsidRDefault="00FF3C09">
      <w:pPr>
        <w:rPr>
          <w:rFonts w:ascii="Trebuchet MS" w:hAnsi="Trebuchet MS"/>
          <w:lang w:val="es-AR"/>
        </w:rPr>
      </w:pPr>
      <w:r>
        <w:rPr>
          <w:rFonts w:ascii="Trebuchet MS" w:hAnsi="Trebuchet MS"/>
          <w:lang w:val="es-AR"/>
        </w:rPr>
        <w:t>int Numero1, Numero2, Numero3;</w:t>
      </w:r>
    </w:p>
    <w:p w:rsidR="00FF3C09" w:rsidRDefault="00C530BB">
      <w:pPr>
        <w:rPr>
          <w:rFonts w:ascii="Trebuchet MS" w:hAnsi="Trebuchet MS"/>
          <w:lang w:val="es-AR"/>
        </w:rPr>
      </w:pPr>
      <w:r>
        <w:rPr>
          <w:rFonts w:ascii="Trebuchet MS" w:hAnsi="Trebuchet MS"/>
          <w:lang w:val="es-AR"/>
        </w:rPr>
        <w:t>p</w:t>
      </w:r>
      <w:r w:rsidR="00FF3C09">
        <w:rPr>
          <w:rFonts w:ascii="Trebuchet MS" w:hAnsi="Trebuchet MS"/>
          <w:lang w:val="es-AR"/>
        </w:rPr>
        <w:t>ublic void iniciar()</w:t>
      </w:r>
    </w:p>
    <w:p w:rsidR="00FF3C09" w:rsidRDefault="00FF3C09">
      <w:pPr>
        <w:rPr>
          <w:rFonts w:ascii="Trebuchet MS" w:hAnsi="Trebuchet MS"/>
          <w:lang w:val="es-AR"/>
        </w:rPr>
      </w:pPr>
      <w:r>
        <w:rPr>
          <w:rFonts w:ascii="Trebuchet MS" w:hAnsi="Trebuchet MS"/>
          <w:lang w:val="es-AR"/>
        </w:rPr>
        <w:t>{</w:t>
      </w:r>
    </w:p>
    <w:p w:rsidR="00FF3C09" w:rsidRDefault="00FF3C09">
      <w:pPr>
        <w:rPr>
          <w:rFonts w:ascii="Trebuchet MS" w:hAnsi="Trebuchet MS"/>
          <w:lang w:val="es-AR"/>
        </w:rPr>
      </w:pPr>
      <w:r>
        <w:rPr>
          <w:rFonts w:ascii="Trebuchet MS" w:hAnsi="Trebuchet MS"/>
          <w:lang w:val="es-AR"/>
        </w:rPr>
        <w:tab/>
        <w:t>Imprimir(“Ingrese el primer numero”);</w:t>
      </w:r>
    </w:p>
    <w:p w:rsidR="00FF3C09" w:rsidRDefault="00FF3C09">
      <w:pPr>
        <w:rPr>
          <w:rFonts w:ascii="Trebuchet MS" w:hAnsi="Trebuchet MS"/>
          <w:lang w:val="es-AR"/>
        </w:rPr>
      </w:pPr>
      <w:r>
        <w:rPr>
          <w:rFonts w:ascii="Trebuchet MS" w:hAnsi="Trebuchet MS"/>
          <w:lang w:val="es-AR"/>
        </w:rPr>
        <w:tab/>
        <w:t>Numero1 = LEER();</w:t>
      </w:r>
    </w:p>
    <w:p w:rsidR="00FF3C09" w:rsidRDefault="00FF3C09">
      <w:pPr>
        <w:rPr>
          <w:rFonts w:ascii="Trebuchet MS" w:hAnsi="Trebuchet MS"/>
          <w:lang w:val="es-AR"/>
        </w:rPr>
      </w:pPr>
      <w:r>
        <w:rPr>
          <w:rFonts w:ascii="Trebuchet MS" w:hAnsi="Trebuchet MS"/>
          <w:lang w:val="es-AR"/>
        </w:rPr>
        <w:tab/>
        <w:t>Imprimir(“Ingrese el segundo numero”);</w:t>
      </w:r>
    </w:p>
    <w:p w:rsidR="00FF3C09" w:rsidRDefault="00FF3C09">
      <w:pPr>
        <w:rPr>
          <w:rFonts w:ascii="Trebuchet MS" w:hAnsi="Trebuchet MS"/>
          <w:lang w:val="es-AR"/>
        </w:rPr>
      </w:pPr>
      <w:r>
        <w:rPr>
          <w:rFonts w:ascii="Trebuchet MS" w:hAnsi="Trebuchet MS"/>
          <w:lang w:val="es-AR"/>
        </w:rPr>
        <w:tab/>
        <w:t>Numero2 = LEER();</w:t>
      </w:r>
    </w:p>
    <w:p w:rsidR="00FF3C09" w:rsidRDefault="00FF3C09">
      <w:pPr>
        <w:rPr>
          <w:rFonts w:ascii="Trebuchet MS" w:hAnsi="Trebuchet MS"/>
          <w:lang w:val="es-AR"/>
        </w:rPr>
      </w:pPr>
      <w:r>
        <w:rPr>
          <w:rFonts w:ascii="Trebuchet MS" w:hAnsi="Trebuchet MS"/>
          <w:lang w:val="es-AR"/>
        </w:rPr>
        <w:tab/>
        <w:t>Imprimir(“Ingrese el tercer numero”);</w:t>
      </w:r>
    </w:p>
    <w:p w:rsidR="00FF3C09" w:rsidRDefault="00FF3C09">
      <w:pPr>
        <w:rPr>
          <w:rFonts w:ascii="Trebuchet MS" w:hAnsi="Trebuchet MS"/>
          <w:lang w:val="es-AR"/>
        </w:rPr>
      </w:pPr>
      <w:r>
        <w:rPr>
          <w:rFonts w:ascii="Trebuchet MS" w:hAnsi="Trebuchet MS"/>
          <w:lang w:val="es-AR"/>
        </w:rPr>
        <w:tab/>
        <w:t>Numero3 = LEER();</w:t>
      </w:r>
    </w:p>
    <w:p w:rsidR="00FF3C09" w:rsidRDefault="00FF3C09">
      <w:pPr>
        <w:rPr>
          <w:rFonts w:ascii="Trebuchet MS" w:hAnsi="Trebuchet MS"/>
          <w:lang w:val="es-AR"/>
        </w:rPr>
      </w:pPr>
      <w:r>
        <w:rPr>
          <w:rFonts w:ascii="Trebuchet MS" w:hAnsi="Trebuchet MS"/>
          <w:lang w:val="es-AR"/>
        </w:rPr>
        <w:tab/>
        <w:t>M</w:t>
      </w:r>
      <w:r w:rsidR="00C530BB">
        <w:rPr>
          <w:rFonts w:ascii="Trebuchet MS" w:hAnsi="Trebuchet MS"/>
          <w:lang w:val="es-AR"/>
        </w:rPr>
        <w:t>ayor(Numero1, Numero2, Numero3)</w:t>
      </w:r>
    </w:p>
    <w:p w:rsidR="00FF3C09" w:rsidRDefault="00FF3C09">
      <w:r>
        <w:rPr>
          <w:rFonts w:ascii="Trebuchet MS" w:hAnsi="Trebuchet MS"/>
          <w:lang w:val="es-AR"/>
        </w:rPr>
        <w:t xml:space="preserve"> }</w:t>
      </w:r>
    </w:p>
    <w:p w:rsidR="00FF3C09" w:rsidRDefault="00BA0B26">
      <w:pPr>
        <w:rPr>
          <w:rFonts w:ascii="Trebuchet MS" w:hAnsi="Trebuchet MS"/>
          <w:b/>
          <w:sz w:val="24"/>
          <w:szCs w:val="24"/>
          <w:lang w:val="es-AR"/>
        </w:rPr>
      </w:pPr>
      <w:r>
        <w:rPr>
          <w:noProof/>
          <w:lang w:eastAsia="es-ES" w:bidi="ar-SA"/>
        </w:rPr>
        <w:lastRenderedPageBreak/>
        <w:drawing>
          <wp:inline distT="0" distB="0" distL="0" distR="0">
            <wp:extent cx="5248275" cy="888682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48275" cy="8886825"/>
                    </a:xfrm>
                    <a:prstGeom prst="rect">
                      <a:avLst/>
                    </a:prstGeom>
                    <a:solidFill>
                      <a:srgbClr val="FFFFFF"/>
                    </a:solidFill>
                    <a:ln w="9525">
                      <a:noFill/>
                      <a:miter lim="800000"/>
                      <a:headEnd/>
                      <a:tailEnd/>
                    </a:ln>
                  </pic:spPr>
                </pic:pic>
              </a:graphicData>
            </a:graphic>
          </wp:inline>
        </w:drawing>
      </w:r>
    </w:p>
    <w:p w:rsidR="00FF3C09" w:rsidRDefault="00FF3C09">
      <w:pPr>
        <w:rPr>
          <w:rFonts w:ascii="Trebuchet MS" w:hAnsi="Trebuchet MS"/>
          <w:sz w:val="24"/>
          <w:szCs w:val="24"/>
        </w:rPr>
      </w:pPr>
      <w:r>
        <w:rPr>
          <w:rFonts w:ascii="Trebuchet MS" w:hAnsi="Trebuchet MS"/>
          <w:b/>
          <w:sz w:val="24"/>
          <w:szCs w:val="24"/>
          <w:lang w:val="es-AR"/>
        </w:rPr>
        <w:lastRenderedPageBreak/>
        <w:t>0.12 Definir que es una variable local y la diferencia con respecto a una variable creada en forma externa a los procedimientos.</w:t>
      </w:r>
    </w:p>
    <w:p w:rsidR="00FF3C09" w:rsidRDefault="00FF3C09">
      <w:pPr>
        <w:rPr>
          <w:rFonts w:ascii="Trebuchet MS" w:hAnsi="Trebuchet MS"/>
          <w:sz w:val="24"/>
          <w:szCs w:val="24"/>
        </w:rPr>
      </w:pPr>
      <w:r>
        <w:rPr>
          <w:rFonts w:ascii="Trebuchet MS" w:hAnsi="Trebuchet MS"/>
          <w:sz w:val="24"/>
          <w:szCs w:val="24"/>
        </w:rPr>
        <w:t>Una variable local es una variable que solo funciona en el procedimiento que se declara, cuando el procedimiento termina las variables desaparecen. Las variables externas pueden ser llamadas desde cualquier procedimiento y desde el programa principal.</w:t>
      </w:r>
    </w:p>
    <w:p w:rsidR="00FF3C09" w:rsidRDefault="00FF3C09">
      <w:pPr>
        <w:rPr>
          <w:rFonts w:ascii="Trebuchet MS" w:hAnsi="Trebuchet MS"/>
          <w:sz w:val="24"/>
          <w:szCs w:val="24"/>
        </w:rPr>
      </w:pPr>
    </w:p>
    <w:p w:rsidR="00FF3C09" w:rsidRDefault="00FF3C09">
      <w:pPr>
        <w:rPr>
          <w:rFonts w:ascii="Trebuchet MS" w:hAnsi="Trebuchet MS"/>
          <w:sz w:val="24"/>
          <w:szCs w:val="24"/>
        </w:rPr>
      </w:pPr>
      <w:r>
        <w:rPr>
          <w:rFonts w:ascii="Trebuchet MS" w:hAnsi="Trebuchet MS"/>
          <w:b/>
          <w:sz w:val="24"/>
          <w:szCs w:val="24"/>
          <w:lang w:val="es-AR"/>
        </w:rPr>
        <w:t>0.13 que es una función y que diferencia hay con un procedimiento, que tipo de dato debe devolvera la clausula RETORNA.</w:t>
      </w:r>
    </w:p>
    <w:p w:rsidR="00FF3C09" w:rsidRDefault="00FF3C09">
      <w:pPr>
        <w:rPr>
          <w:rFonts w:ascii="Trebuchet MS" w:hAnsi="Trebuchet MS"/>
        </w:rPr>
      </w:pPr>
      <w:r>
        <w:rPr>
          <w:rFonts w:ascii="Trebuchet MS" w:hAnsi="Trebuchet MS"/>
          <w:sz w:val="24"/>
          <w:szCs w:val="24"/>
        </w:rPr>
        <w:t>Una función es un subprocedimiento que devuelve un valor. La diferencia con un procedimiento es que la función devuelve un valor al programa principal. La clausula retorna devolverá el mismo tipo de dato de lafuncioncon que se solicite en el programa principal.</w:t>
      </w:r>
    </w:p>
    <w:p w:rsidR="00FF3C09" w:rsidRDefault="00FF3C09">
      <w:pPr>
        <w:rPr>
          <w:rFonts w:ascii="Trebuchet MS" w:hAnsi="Trebuchet MS"/>
        </w:rPr>
      </w:pPr>
      <w:r>
        <w:rPr>
          <w:rFonts w:ascii="Trebuchet MS" w:hAnsi="Trebuchet MS"/>
        </w:rPr>
        <w:t>El formato de una función es:</w:t>
      </w:r>
    </w:p>
    <w:p w:rsidR="00FF3C09" w:rsidRDefault="00FF3C09">
      <w:pPr>
        <w:rPr>
          <w:rFonts w:ascii="Trebuchet MS" w:hAnsi="Trebuchet MS"/>
        </w:rPr>
      </w:pPr>
      <w:r>
        <w:rPr>
          <w:rFonts w:ascii="Trebuchet MS" w:hAnsi="Trebuchet MS"/>
        </w:rPr>
        <w:tab/>
      </w:r>
      <w:r>
        <w:rPr>
          <w:rFonts w:ascii="Trebuchet MS" w:hAnsi="Trebuchet MS"/>
        </w:rPr>
        <w:tab/>
        <w:t>tipo NombreFuncion( lista de parámetros)</w:t>
      </w:r>
    </w:p>
    <w:p w:rsidR="00FF3C09" w:rsidRDefault="00FF3C09">
      <w:pPr>
        <w:rPr>
          <w:rFonts w:ascii="Trebuchet MS" w:hAnsi="Trebuchet MS"/>
        </w:rPr>
      </w:pPr>
      <w:r>
        <w:rPr>
          <w:rFonts w:ascii="Trebuchet MS" w:hAnsi="Trebuchet MS"/>
        </w:rPr>
        <w:tab/>
      </w:r>
      <w:r>
        <w:rPr>
          <w:rFonts w:ascii="Trebuchet MS" w:hAnsi="Trebuchet MS"/>
        </w:rPr>
        <w:tab/>
      </w:r>
      <w:r>
        <w:rPr>
          <w:rFonts w:ascii="Trebuchet MS" w:hAnsi="Trebuchet MS"/>
        </w:rPr>
        <w:tab/>
        <w:t xml:space="preserve">{ </w:t>
      </w:r>
    </w:p>
    <w:p w:rsidR="00FF3C09" w:rsidRDefault="00FF3C09">
      <w:pPr>
        <w:rPr>
          <w:rFonts w:ascii="Trebuchet MS" w:hAnsi="Trebuchet MS"/>
        </w:rPr>
      </w:pPr>
      <w:r>
        <w:rPr>
          <w:rFonts w:ascii="Trebuchet MS" w:hAnsi="Trebuchet MS"/>
        </w:rPr>
        <w:tab/>
      </w:r>
      <w:r>
        <w:rPr>
          <w:rFonts w:ascii="Trebuchet MS" w:hAnsi="Trebuchet MS"/>
        </w:rPr>
        <w:tab/>
      </w:r>
      <w:r>
        <w:rPr>
          <w:rFonts w:ascii="Trebuchet MS" w:hAnsi="Trebuchet MS"/>
        </w:rPr>
        <w:tab/>
      </w:r>
      <w:r>
        <w:rPr>
          <w:rFonts w:ascii="Trebuchet MS" w:hAnsi="Trebuchet MS"/>
        </w:rPr>
        <w:tab/>
        <w:t>****</w:t>
      </w:r>
    </w:p>
    <w:p w:rsidR="00FF3C09" w:rsidRDefault="00FF3C09">
      <w:pPr>
        <w:rPr>
          <w:rFonts w:ascii="Trebuchet MS" w:hAnsi="Trebuchet MS"/>
        </w:rPr>
      </w:pPr>
      <w:r>
        <w:rPr>
          <w:rFonts w:ascii="Trebuchet MS" w:hAnsi="Trebuchet MS"/>
        </w:rPr>
        <w:tab/>
      </w:r>
      <w:r>
        <w:rPr>
          <w:rFonts w:ascii="Trebuchet MS" w:hAnsi="Trebuchet MS"/>
        </w:rPr>
        <w:tab/>
      </w:r>
      <w:r>
        <w:rPr>
          <w:rFonts w:ascii="Trebuchet MS" w:hAnsi="Trebuchet MS"/>
        </w:rPr>
        <w:tab/>
      </w:r>
      <w:r>
        <w:rPr>
          <w:rFonts w:ascii="Trebuchet MS" w:hAnsi="Trebuchet MS"/>
        </w:rPr>
        <w:tab/>
        <w:t>****</w:t>
      </w:r>
    </w:p>
    <w:p w:rsidR="00FF3C09" w:rsidRDefault="00FF3C09">
      <w:pPr>
        <w:rPr>
          <w:rFonts w:ascii="Trebuchet MS" w:hAnsi="Trebuchet MS"/>
        </w:rPr>
      </w:pPr>
      <w:r>
        <w:rPr>
          <w:rFonts w:ascii="Trebuchet MS" w:hAnsi="Trebuchet MS"/>
        </w:rPr>
        <w:tab/>
      </w:r>
      <w:r>
        <w:rPr>
          <w:rFonts w:ascii="Trebuchet MS" w:hAnsi="Trebuchet MS"/>
        </w:rPr>
        <w:tab/>
      </w:r>
      <w:r>
        <w:rPr>
          <w:rFonts w:ascii="Trebuchet MS" w:hAnsi="Trebuchet MS"/>
        </w:rPr>
        <w:tab/>
      </w:r>
      <w:r>
        <w:rPr>
          <w:rFonts w:ascii="Trebuchet MS" w:hAnsi="Trebuchet MS"/>
        </w:rPr>
        <w:tab/>
        <w:t>RETORNA valor del tipo de la función;</w:t>
      </w:r>
    </w:p>
    <w:p w:rsidR="00FF3C09" w:rsidRDefault="00FF3C09">
      <w:pPr>
        <w:rPr>
          <w:rFonts w:ascii="Trebuchet MS" w:hAnsi="Trebuchet MS"/>
          <w:b/>
          <w:sz w:val="24"/>
          <w:szCs w:val="24"/>
          <w:lang w:val="es-AR"/>
        </w:rPr>
      </w:pPr>
      <w:r>
        <w:rPr>
          <w:rFonts w:ascii="Trebuchet MS" w:hAnsi="Trebuchet MS"/>
        </w:rPr>
        <w:tab/>
      </w:r>
      <w:r>
        <w:rPr>
          <w:rFonts w:ascii="Trebuchet MS" w:hAnsi="Trebuchet MS"/>
        </w:rPr>
        <w:tab/>
      </w:r>
      <w:r>
        <w:rPr>
          <w:rFonts w:ascii="Trebuchet MS" w:hAnsi="Trebuchet MS"/>
        </w:rPr>
        <w:tab/>
        <w:t>}</w:t>
      </w:r>
    </w:p>
    <w:p w:rsidR="00FF3C09" w:rsidRDefault="00FF3C09">
      <w:pPr>
        <w:rPr>
          <w:rFonts w:ascii="Trebuchet MS" w:hAnsi="Trebuchet MS"/>
          <w:b/>
          <w:sz w:val="24"/>
          <w:szCs w:val="24"/>
          <w:lang w:val="es-AR"/>
        </w:rPr>
      </w:pPr>
    </w:p>
    <w:p w:rsidR="00FF3C09" w:rsidRDefault="00FF3C09">
      <w:pPr>
        <w:rPr>
          <w:rFonts w:ascii="Trebuchet MS" w:hAnsi="Trebuchet MS"/>
          <w:sz w:val="24"/>
          <w:szCs w:val="24"/>
          <w:lang w:val="es-AR"/>
        </w:rPr>
      </w:pPr>
      <w:r>
        <w:rPr>
          <w:rFonts w:ascii="Trebuchet MS" w:hAnsi="Trebuchet MS"/>
          <w:b/>
          <w:sz w:val="24"/>
          <w:szCs w:val="24"/>
          <w:lang w:val="es-AR"/>
        </w:rPr>
        <w:t>0.14 Idear un programa que ingresando los lados de un rectángulo obtenga el perímetro y la superficie del mismo utilizando descomposición modular y aplicando funciones de ingreso de datos y de impresión de perímetro y de superficie  agregar un procedimiento que defina si la figura es un cuadrado o un rectángulo, hacer la prueba de escritorio.</w:t>
      </w:r>
    </w:p>
    <w:p w:rsidR="00FF3C09" w:rsidRDefault="00FF3C09">
      <w:pPr>
        <w:rPr>
          <w:rFonts w:ascii="Trebuchet MS" w:hAnsi="Trebuchet MS"/>
          <w:sz w:val="24"/>
          <w:szCs w:val="24"/>
          <w:lang w:val="es-AR"/>
        </w:rPr>
      </w:pPr>
    </w:p>
    <w:p w:rsidR="00FF3C09" w:rsidRDefault="00C530BB">
      <w:pPr>
        <w:rPr>
          <w:rFonts w:ascii="Trebuchet MS" w:hAnsi="Trebuchet MS"/>
        </w:rPr>
      </w:pPr>
      <w:r>
        <w:rPr>
          <w:rFonts w:ascii="Trebuchet MS" w:hAnsi="Trebuchet MS"/>
        </w:rPr>
        <w:t>p</w:t>
      </w:r>
      <w:r w:rsidR="00FF3C09">
        <w:rPr>
          <w:rFonts w:ascii="Trebuchet MS" w:hAnsi="Trebuchet MS"/>
        </w:rPr>
        <w:t>ublic void iniciar()</w:t>
      </w:r>
    </w:p>
    <w:p w:rsidR="00FF3C09" w:rsidRDefault="00FF3C09">
      <w:pPr>
        <w:rPr>
          <w:rFonts w:ascii="Trebuchet MS" w:hAnsi="Trebuchet MS"/>
        </w:rPr>
      </w:pPr>
      <w:r>
        <w:rPr>
          <w:rFonts w:ascii="Trebuchet MS" w:hAnsi="Trebuchet MS"/>
        </w:rPr>
        <w:t>{</w:t>
      </w:r>
    </w:p>
    <w:p w:rsidR="00FF3C09" w:rsidRDefault="00FF3C09">
      <w:pPr>
        <w:rPr>
          <w:rFonts w:ascii="Trebuchet MS" w:hAnsi="Trebuchet MS"/>
        </w:rPr>
      </w:pPr>
      <w:r>
        <w:rPr>
          <w:rFonts w:ascii="Trebuchet MS" w:hAnsi="Trebuchet MS"/>
        </w:rPr>
        <w:tab/>
        <w:t>double Lado1, Lado2;</w:t>
      </w:r>
    </w:p>
    <w:p w:rsidR="00FF3C09" w:rsidRDefault="00FF3C09">
      <w:pPr>
        <w:rPr>
          <w:rFonts w:ascii="Trebuchet MS" w:hAnsi="Trebuchet MS"/>
        </w:rPr>
      </w:pPr>
      <w:r>
        <w:rPr>
          <w:rFonts w:ascii="Trebuchet MS" w:hAnsi="Trebuchet MS"/>
        </w:rPr>
        <w:tab/>
        <w:t>Imprimir(“Ingrese la medida del primer lado de la figura”);</w:t>
      </w:r>
    </w:p>
    <w:p w:rsidR="00FF3C09" w:rsidRDefault="00FF3C09">
      <w:pPr>
        <w:rPr>
          <w:rFonts w:ascii="Trebuchet MS" w:hAnsi="Trebuchet MS"/>
        </w:rPr>
      </w:pPr>
      <w:r>
        <w:rPr>
          <w:rFonts w:ascii="Trebuchet MS" w:hAnsi="Trebuchet MS"/>
        </w:rPr>
        <w:tab/>
        <w:t>Lado1 = LEER();</w:t>
      </w:r>
    </w:p>
    <w:p w:rsidR="00FF3C09" w:rsidRDefault="00FF3C09">
      <w:pPr>
        <w:rPr>
          <w:rFonts w:ascii="Trebuchet MS" w:hAnsi="Trebuchet MS"/>
          <w:lang w:val="es-AR"/>
        </w:rPr>
      </w:pPr>
      <w:r>
        <w:rPr>
          <w:rFonts w:ascii="Trebuchet MS" w:hAnsi="Trebuchet MS"/>
        </w:rPr>
        <w:tab/>
        <w:t>Imprimir(“Ingrese la medida del segundo lado de la figura”);</w:t>
      </w:r>
    </w:p>
    <w:p w:rsidR="00FF3C09" w:rsidRDefault="00FF3C09">
      <w:pPr>
        <w:rPr>
          <w:rFonts w:ascii="Trebuchet MS" w:hAnsi="Trebuchet MS"/>
        </w:rPr>
      </w:pPr>
      <w:r>
        <w:rPr>
          <w:rFonts w:ascii="Trebuchet MS" w:hAnsi="Trebuchet MS"/>
          <w:lang w:val="es-AR"/>
        </w:rPr>
        <w:lastRenderedPageBreak/>
        <w:tab/>
        <w:t>Lado2 = LEER();</w:t>
      </w:r>
    </w:p>
    <w:p w:rsidR="00FF3C09" w:rsidRDefault="00FF3C09">
      <w:pPr>
        <w:rPr>
          <w:rFonts w:ascii="Trebuchet MS" w:hAnsi="Trebuchet MS"/>
        </w:rPr>
      </w:pPr>
      <w:r>
        <w:rPr>
          <w:rFonts w:ascii="Trebuchet MS" w:hAnsi="Trebuchet MS"/>
        </w:rPr>
        <w:tab/>
        <w:t>R</w:t>
      </w:r>
      <w:r w:rsidR="00C530BB">
        <w:rPr>
          <w:rFonts w:ascii="Trebuchet MS" w:hAnsi="Trebuchet MS"/>
        </w:rPr>
        <w:t>ectOCuadrad(Lado1, Lado2)</w:t>
      </w:r>
    </w:p>
    <w:p w:rsidR="00FF3C09" w:rsidRDefault="00C530BB">
      <w:pPr>
        <w:rPr>
          <w:rFonts w:ascii="Trebuchet MS" w:hAnsi="Trebuchet MS"/>
        </w:rPr>
      </w:pPr>
      <w:r>
        <w:rPr>
          <w:rFonts w:ascii="Trebuchet MS" w:hAnsi="Trebuchet MS"/>
        </w:rPr>
        <w:tab/>
        <w:t>Superfic(Lado1, Lado2)</w:t>
      </w:r>
    </w:p>
    <w:p w:rsidR="00FF3C09" w:rsidRDefault="00C530BB">
      <w:pPr>
        <w:rPr>
          <w:rFonts w:ascii="Trebuchet MS" w:hAnsi="Trebuchet MS"/>
        </w:rPr>
      </w:pPr>
      <w:r>
        <w:rPr>
          <w:rFonts w:ascii="Trebuchet MS" w:hAnsi="Trebuchet MS"/>
        </w:rPr>
        <w:tab/>
        <w:t>Perimetro(Lado1, Lado2)</w:t>
      </w:r>
    </w:p>
    <w:p w:rsidR="00FF3C09" w:rsidRPr="00320A34" w:rsidRDefault="00FF3C09">
      <w:pPr>
        <w:rPr>
          <w:rFonts w:ascii="Trebuchet MS" w:hAnsi="Trebuchet MS"/>
          <w:lang w:val="en-US"/>
        </w:rPr>
      </w:pPr>
      <w:r w:rsidRPr="00320A34">
        <w:rPr>
          <w:rFonts w:ascii="Trebuchet MS" w:hAnsi="Trebuchet MS"/>
          <w:lang w:val="en-US"/>
        </w:rPr>
        <w:t>}</w:t>
      </w:r>
    </w:p>
    <w:p w:rsidR="00FF3C09" w:rsidRPr="00320A34" w:rsidRDefault="00FF3C09">
      <w:pPr>
        <w:rPr>
          <w:rFonts w:ascii="Trebuchet MS" w:hAnsi="Trebuchet MS"/>
          <w:lang w:val="en-US"/>
        </w:rPr>
      </w:pPr>
    </w:p>
    <w:p w:rsidR="00FF3C09" w:rsidRDefault="00FF3C09">
      <w:pPr>
        <w:rPr>
          <w:rFonts w:ascii="Trebuchet MS" w:hAnsi="Trebuchet MS"/>
          <w:lang w:val="en-US"/>
        </w:rPr>
      </w:pPr>
      <w:r>
        <w:rPr>
          <w:rFonts w:ascii="Trebuchet MS" w:hAnsi="Trebuchet MS"/>
          <w:lang w:val="en-US"/>
        </w:rPr>
        <w:t>void RectOCuadrad(double Lad1, double lad2)</w:t>
      </w:r>
    </w:p>
    <w:p w:rsidR="00FF3C09" w:rsidRPr="00320A34" w:rsidRDefault="00FF3C09">
      <w:pPr>
        <w:rPr>
          <w:rFonts w:ascii="Trebuchet MS" w:hAnsi="Trebuchet MS"/>
        </w:rPr>
      </w:pPr>
      <w:r w:rsidRPr="00320A34">
        <w:rPr>
          <w:rFonts w:ascii="Trebuchet MS" w:hAnsi="Trebuchet MS"/>
        </w:rPr>
        <w:t>{</w:t>
      </w:r>
    </w:p>
    <w:p w:rsidR="00FF3C09" w:rsidRPr="00320A34" w:rsidRDefault="00FF3C09">
      <w:pPr>
        <w:rPr>
          <w:rFonts w:ascii="Trebuchet MS" w:hAnsi="Trebuchet MS"/>
        </w:rPr>
      </w:pPr>
      <w:r w:rsidRPr="00320A34">
        <w:rPr>
          <w:rFonts w:ascii="Trebuchet MS" w:hAnsi="Trebuchet MS"/>
        </w:rPr>
        <w:tab/>
        <w:t>SI (Lad1 = = Lad2)</w:t>
      </w:r>
    </w:p>
    <w:p w:rsidR="00FF3C09" w:rsidRDefault="00FF3C09">
      <w:pPr>
        <w:rPr>
          <w:rFonts w:ascii="Trebuchet MS" w:hAnsi="Trebuchet MS"/>
        </w:rPr>
      </w:pPr>
      <w:r w:rsidRPr="00320A34">
        <w:rPr>
          <w:rFonts w:ascii="Trebuchet MS" w:hAnsi="Trebuchet MS"/>
        </w:rPr>
        <w:tab/>
      </w:r>
      <w:r w:rsidRPr="00320A34">
        <w:rPr>
          <w:rFonts w:ascii="Trebuchet MS" w:hAnsi="Trebuchet MS"/>
        </w:rPr>
        <w:tab/>
      </w:r>
      <w:r>
        <w:rPr>
          <w:rFonts w:ascii="Trebuchet MS" w:hAnsi="Trebuchet MS"/>
        </w:rPr>
        <w:t>Imprimir(“La figura es un cuadrado”);</w:t>
      </w:r>
    </w:p>
    <w:p w:rsidR="00FF3C09" w:rsidRDefault="00FF3C09">
      <w:pPr>
        <w:rPr>
          <w:rFonts w:ascii="Trebuchet MS" w:hAnsi="Trebuchet MS"/>
        </w:rPr>
      </w:pPr>
      <w:r>
        <w:rPr>
          <w:rFonts w:ascii="Trebuchet MS" w:hAnsi="Trebuchet MS"/>
        </w:rPr>
        <w:tab/>
        <w:t>SI NO</w:t>
      </w:r>
    </w:p>
    <w:p w:rsidR="00FF3C09" w:rsidRDefault="00FF3C09">
      <w:pPr>
        <w:rPr>
          <w:rFonts w:ascii="Trebuchet MS" w:hAnsi="Trebuchet MS"/>
        </w:rPr>
      </w:pPr>
      <w:r>
        <w:rPr>
          <w:rFonts w:ascii="Trebuchet MS" w:hAnsi="Trebuchet MS"/>
        </w:rPr>
        <w:tab/>
      </w:r>
      <w:r>
        <w:rPr>
          <w:rFonts w:ascii="Trebuchet MS" w:hAnsi="Trebuchet MS"/>
        </w:rPr>
        <w:tab/>
        <w:t>Imprimir(“La figura es un rectángulo”);</w:t>
      </w:r>
    </w:p>
    <w:p w:rsidR="00FF3C09" w:rsidRDefault="00FF3C09">
      <w:pPr>
        <w:rPr>
          <w:rFonts w:ascii="Trebuchet MS" w:hAnsi="Trebuchet MS"/>
          <w:lang w:val="en-US"/>
        </w:rPr>
      </w:pPr>
      <w:r>
        <w:rPr>
          <w:rFonts w:ascii="Trebuchet MS" w:hAnsi="Trebuchet MS"/>
        </w:rPr>
        <w:tab/>
      </w:r>
      <w:r>
        <w:rPr>
          <w:rFonts w:ascii="Trebuchet MS" w:hAnsi="Trebuchet MS"/>
          <w:lang w:val="en-US"/>
        </w:rPr>
        <w:t>FIN SI</w:t>
      </w:r>
    </w:p>
    <w:p w:rsidR="00FF3C09" w:rsidRDefault="00FF3C09">
      <w:pPr>
        <w:rPr>
          <w:rFonts w:ascii="Trebuchet MS" w:hAnsi="Trebuchet MS"/>
          <w:lang w:val="en-US"/>
        </w:rPr>
      </w:pPr>
      <w:r>
        <w:rPr>
          <w:rFonts w:ascii="Trebuchet MS" w:hAnsi="Trebuchet MS"/>
          <w:lang w:val="en-US"/>
        </w:rPr>
        <w:t>}</w:t>
      </w:r>
    </w:p>
    <w:p w:rsidR="00FF3C09" w:rsidRDefault="00FF3C09">
      <w:pPr>
        <w:rPr>
          <w:rFonts w:ascii="Trebuchet MS" w:hAnsi="Trebuchet MS"/>
          <w:lang w:val="en-US"/>
        </w:rPr>
      </w:pPr>
    </w:p>
    <w:p w:rsidR="00FF3C09" w:rsidRDefault="00FF3C09">
      <w:pPr>
        <w:rPr>
          <w:rFonts w:ascii="Trebuchet MS" w:hAnsi="Trebuchet MS"/>
          <w:lang w:val="en-US"/>
        </w:rPr>
      </w:pPr>
      <w:r>
        <w:rPr>
          <w:rFonts w:ascii="Trebuchet MS" w:hAnsi="Trebuchet MS"/>
          <w:lang w:val="en-US"/>
        </w:rPr>
        <w:t>void Superfic(double Lad1, double lad2)</w:t>
      </w:r>
    </w:p>
    <w:p w:rsidR="00FF3C09" w:rsidRDefault="00FF3C09">
      <w:pPr>
        <w:rPr>
          <w:rFonts w:ascii="Trebuchet MS" w:hAnsi="Trebuchet MS"/>
          <w:lang w:val="en-US"/>
        </w:rPr>
      </w:pPr>
      <w:r>
        <w:rPr>
          <w:rFonts w:ascii="Trebuchet MS" w:hAnsi="Trebuchet MS"/>
          <w:lang w:val="en-US"/>
        </w:rPr>
        <w:t>{</w:t>
      </w:r>
    </w:p>
    <w:p w:rsidR="00FF3C09" w:rsidRDefault="00FF3C09">
      <w:pPr>
        <w:rPr>
          <w:rFonts w:ascii="Trebuchet MS" w:hAnsi="Trebuchet MS"/>
          <w:lang w:val="en-US"/>
        </w:rPr>
      </w:pPr>
      <w:r>
        <w:rPr>
          <w:rFonts w:ascii="Trebuchet MS" w:hAnsi="Trebuchet MS"/>
          <w:lang w:val="en-US"/>
        </w:rPr>
        <w:tab/>
        <w:t>double Superf;</w:t>
      </w:r>
    </w:p>
    <w:p w:rsidR="00FF3C09" w:rsidRDefault="00FF3C09">
      <w:pPr>
        <w:rPr>
          <w:rFonts w:ascii="Trebuchet MS" w:hAnsi="Trebuchet MS"/>
          <w:lang w:val="en-US"/>
        </w:rPr>
      </w:pPr>
      <w:r>
        <w:rPr>
          <w:rFonts w:ascii="Trebuchet MS" w:hAnsi="Trebuchet MS"/>
          <w:lang w:val="en-US"/>
        </w:rPr>
        <w:tab/>
        <w:t>Superf = Lad1 * Lad2;</w:t>
      </w:r>
    </w:p>
    <w:p w:rsidR="00FF3C09" w:rsidRPr="00320A34" w:rsidRDefault="00FF3C09">
      <w:pPr>
        <w:rPr>
          <w:rFonts w:ascii="Trebuchet MS" w:hAnsi="Trebuchet MS"/>
        </w:rPr>
      </w:pPr>
      <w:r>
        <w:rPr>
          <w:rFonts w:ascii="Trebuchet MS" w:hAnsi="Trebuchet MS"/>
          <w:lang w:val="en-US"/>
        </w:rPr>
        <w:tab/>
      </w:r>
      <w:r>
        <w:rPr>
          <w:rFonts w:ascii="Trebuchet MS" w:hAnsi="Trebuchet MS"/>
        </w:rPr>
        <w:t>Imprimir(“La superficie de la figura es:”,Superf);</w:t>
      </w:r>
    </w:p>
    <w:p w:rsidR="00FF3C09" w:rsidRDefault="00FF3C09">
      <w:pPr>
        <w:rPr>
          <w:rFonts w:ascii="Trebuchet MS" w:hAnsi="Trebuchet MS"/>
          <w:lang w:val="en-US"/>
        </w:rPr>
      </w:pPr>
      <w:r>
        <w:rPr>
          <w:rFonts w:ascii="Trebuchet MS" w:hAnsi="Trebuchet MS"/>
          <w:lang w:val="en-US"/>
        </w:rPr>
        <w:t>}</w:t>
      </w:r>
    </w:p>
    <w:p w:rsidR="00FF3C09" w:rsidRDefault="00FF3C09">
      <w:pPr>
        <w:rPr>
          <w:rFonts w:ascii="Trebuchet MS" w:hAnsi="Trebuchet MS"/>
          <w:lang w:val="en-US"/>
        </w:rPr>
      </w:pPr>
    </w:p>
    <w:p w:rsidR="00FF3C09" w:rsidRDefault="00FF3C09">
      <w:pPr>
        <w:rPr>
          <w:rFonts w:ascii="Trebuchet MS" w:hAnsi="Trebuchet MS"/>
          <w:lang w:val="en-US"/>
        </w:rPr>
      </w:pPr>
      <w:r>
        <w:rPr>
          <w:rFonts w:ascii="Trebuchet MS" w:hAnsi="Trebuchet MS"/>
          <w:lang w:val="en-US"/>
        </w:rPr>
        <w:t>void Perimetro(double Lad1, double Lad2)</w:t>
      </w:r>
    </w:p>
    <w:p w:rsidR="00FF3C09" w:rsidRPr="00320A34" w:rsidRDefault="00FF3C09">
      <w:pPr>
        <w:rPr>
          <w:rFonts w:ascii="Trebuchet MS" w:hAnsi="Trebuchet MS"/>
        </w:rPr>
      </w:pPr>
      <w:r w:rsidRPr="00320A34">
        <w:rPr>
          <w:rFonts w:ascii="Trebuchet MS" w:hAnsi="Trebuchet MS"/>
        </w:rPr>
        <w:t>{</w:t>
      </w:r>
    </w:p>
    <w:p w:rsidR="00FF3C09" w:rsidRDefault="00FF3C09">
      <w:pPr>
        <w:rPr>
          <w:rFonts w:ascii="Trebuchet MS" w:hAnsi="Trebuchet MS"/>
        </w:rPr>
      </w:pPr>
      <w:r w:rsidRPr="00320A34">
        <w:rPr>
          <w:rFonts w:ascii="Trebuchet MS" w:hAnsi="Trebuchet MS"/>
        </w:rPr>
        <w:tab/>
      </w:r>
      <w:r>
        <w:rPr>
          <w:rFonts w:ascii="Trebuchet MS" w:hAnsi="Trebuchet MS"/>
        </w:rPr>
        <w:t>double Perimetro;</w:t>
      </w:r>
    </w:p>
    <w:p w:rsidR="00FF3C09" w:rsidRDefault="00FF3C09">
      <w:pPr>
        <w:rPr>
          <w:rFonts w:ascii="Trebuchet MS" w:hAnsi="Trebuchet MS"/>
        </w:rPr>
      </w:pPr>
      <w:r>
        <w:rPr>
          <w:rFonts w:ascii="Trebuchet MS" w:hAnsi="Trebuchet MS"/>
        </w:rPr>
        <w:tab/>
        <w:t>Perimetro = Lad1 * 2 + Lad2 * 2;</w:t>
      </w:r>
    </w:p>
    <w:p w:rsidR="00FF3C09" w:rsidRDefault="00FF3C09">
      <w:pPr>
        <w:rPr>
          <w:rFonts w:ascii="Trebuchet MS" w:hAnsi="Trebuchet MS"/>
        </w:rPr>
      </w:pPr>
      <w:r>
        <w:rPr>
          <w:rFonts w:ascii="Trebuchet MS" w:hAnsi="Trebuchet MS"/>
        </w:rPr>
        <w:tab/>
        <w:t>Imprimir(“El perimetro de la figura es:”, Perimetro);</w:t>
      </w:r>
    </w:p>
    <w:p w:rsidR="00FF3C09" w:rsidRDefault="00FF3C09">
      <w:pPr>
        <w:rPr>
          <w:rFonts w:ascii="Trebuchet MS" w:hAnsi="Trebuchet MS"/>
          <w:b/>
          <w:sz w:val="24"/>
          <w:szCs w:val="24"/>
        </w:rPr>
      </w:pPr>
      <w:r>
        <w:rPr>
          <w:rFonts w:ascii="Trebuchet MS" w:hAnsi="Trebuchet MS"/>
        </w:rPr>
        <w:t>}</w:t>
      </w:r>
    </w:p>
    <w:p w:rsidR="00FF3C09" w:rsidRDefault="00FF3C09">
      <w:pPr>
        <w:rPr>
          <w:rFonts w:ascii="Trebuchet MS" w:hAnsi="Trebuchet MS"/>
          <w:b/>
          <w:sz w:val="24"/>
          <w:szCs w:val="24"/>
        </w:rPr>
      </w:pPr>
    </w:p>
    <w:p w:rsidR="00FF3C09" w:rsidRDefault="00FF3C09">
      <w:pPr>
        <w:rPr>
          <w:rFonts w:ascii="Trebuchet MS" w:hAnsi="Trebuchet MS"/>
          <w:sz w:val="24"/>
          <w:szCs w:val="24"/>
        </w:rPr>
      </w:pPr>
    </w:p>
    <w:p w:rsidR="00FF3C09" w:rsidRDefault="00FF3C09">
      <w:pPr>
        <w:rPr>
          <w:rFonts w:ascii="Trebuchet MS" w:hAnsi="Trebuchet MS"/>
          <w:sz w:val="24"/>
          <w:szCs w:val="24"/>
        </w:rPr>
      </w:pPr>
    </w:p>
    <w:p w:rsidR="00FF3C09" w:rsidRDefault="00FF3C09">
      <w:r>
        <w:rPr>
          <w:rFonts w:ascii="Trebuchet MS" w:hAnsi="Trebuchet MS"/>
          <w:sz w:val="24"/>
          <w:szCs w:val="24"/>
        </w:rPr>
        <w:t>Prueba de escritorio para el caso en el que la figura es un rectángulo.</w:t>
      </w:r>
    </w:p>
    <w:p w:rsidR="00FF3C09" w:rsidRDefault="00BA0B26">
      <w:pPr>
        <w:rPr>
          <w:rFonts w:ascii="Trebuchet MS" w:hAnsi="Trebuchet MS"/>
          <w:sz w:val="24"/>
          <w:szCs w:val="24"/>
        </w:rPr>
      </w:pPr>
      <w:r>
        <w:rPr>
          <w:noProof/>
          <w:lang w:eastAsia="es-ES" w:bidi="ar-SA"/>
        </w:rPr>
        <w:lastRenderedPageBreak/>
        <w:drawing>
          <wp:inline distT="0" distB="0" distL="0" distR="0">
            <wp:extent cx="5000625" cy="88773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000625" cy="8877300"/>
                    </a:xfrm>
                    <a:prstGeom prst="rect">
                      <a:avLst/>
                    </a:prstGeom>
                    <a:solidFill>
                      <a:srgbClr val="FFFFFF"/>
                    </a:solidFill>
                    <a:ln w="9525">
                      <a:noFill/>
                      <a:miter lim="800000"/>
                      <a:headEnd/>
                      <a:tailEnd/>
                    </a:ln>
                  </pic:spPr>
                </pic:pic>
              </a:graphicData>
            </a:graphic>
          </wp:inline>
        </w:drawing>
      </w:r>
    </w:p>
    <w:p w:rsidR="00FF3C09" w:rsidRDefault="00FF3C09">
      <w:r>
        <w:rPr>
          <w:rFonts w:ascii="Trebuchet MS" w:hAnsi="Trebuchet MS"/>
          <w:sz w:val="24"/>
          <w:szCs w:val="24"/>
        </w:rPr>
        <w:lastRenderedPageBreak/>
        <w:t>Prueba de escritorio para el caso en el que la figura es un cuadrado.</w:t>
      </w:r>
    </w:p>
    <w:p w:rsidR="00FF3C09" w:rsidRDefault="00BA0B26">
      <w:pPr>
        <w:rPr>
          <w:rFonts w:ascii="Trebuchet MS" w:hAnsi="Trebuchet MS"/>
          <w:b/>
          <w:sz w:val="28"/>
          <w:szCs w:val="28"/>
          <w:lang w:val="es-AR"/>
        </w:rPr>
      </w:pPr>
      <w:r>
        <w:rPr>
          <w:noProof/>
          <w:lang w:eastAsia="es-ES" w:bidi="ar-SA"/>
        </w:rPr>
        <w:drawing>
          <wp:inline distT="0" distB="0" distL="0" distR="0">
            <wp:extent cx="5000625" cy="8524875"/>
            <wp:effectExtent l="1905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000625" cy="8524875"/>
                    </a:xfrm>
                    <a:prstGeom prst="rect">
                      <a:avLst/>
                    </a:prstGeom>
                    <a:solidFill>
                      <a:srgbClr val="FFFFFF"/>
                    </a:solidFill>
                    <a:ln w="9525">
                      <a:noFill/>
                      <a:miter lim="800000"/>
                      <a:headEnd/>
                      <a:tailEnd/>
                    </a:ln>
                  </pic:spPr>
                </pic:pic>
              </a:graphicData>
            </a:graphic>
          </wp:inline>
        </w:drawing>
      </w:r>
    </w:p>
    <w:p w:rsidR="00FF3C09" w:rsidRDefault="00FF3C09">
      <w:pPr>
        <w:rPr>
          <w:rFonts w:ascii="Trebuchet MS" w:hAnsi="Trebuchet MS"/>
          <w:b/>
          <w:sz w:val="24"/>
          <w:szCs w:val="24"/>
          <w:lang w:val="es-AR"/>
        </w:rPr>
      </w:pPr>
      <w:r>
        <w:rPr>
          <w:rFonts w:ascii="Trebuchet MS" w:hAnsi="Trebuchet MS"/>
          <w:b/>
          <w:sz w:val="28"/>
          <w:szCs w:val="28"/>
          <w:lang w:val="es-AR"/>
        </w:rPr>
        <w:lastRenderedPageBreak/>
        <w:t>1_ Pseudocodigo en c#</w:t>
      </w:r>
    </w:p>
    <w:p w:rsidR="00FF3C09" w:rsidRDefault="00FF3C09">
      <w:pPr>
        <w:rPr>
          <w:rFonts w:ascii="Trebuchet MS" w:hAnsi="Trebuchet MS"/>
          <w:sz w:val="24"/>
          <w:szCs w:val="24"/>
        </w:rPr>
      </w:pPr>
      <w:r>
        <w:rPr>
          <w:rFonts w:ascii="Trebuchet MS" w:hAnsi="Trebuchet MS"/>
          <w:b/>
          <w:sz w:val="24"/>
          <w:szCs w:val="24"/>
          <w:lang w:val="es-AR"/>
        </w:rPr>
        <w:t>1,1 ¿ Qué hay que tener en cuenta para codificar en C#?</w:t>
      </w:r>
    </w:p>
    <w:p w:rsidR="00FF3C09" w:rsidRDefault="00FF3C09">
      <w:pPr>
        <w:rPr>
          <w:rFonts w:ascii="Trebuchet MS" w:hAnsi="Trebuchet MS"/>
          <w:sz w:val="24"/>
          <w:szCs w:val="24"/>
        </w:rPr>
      </w:pPr>
      <w:r>
        <w:rPr>
          <w:rFonts w:ascii="Trebuchet MS" w:hAnsi="Trebuchet MS"/>
          <w:sz w:val="24"/>
          <w:szCs w:val="24"/>
        </w:rPr>
        <w:t>Se tiene que tener en cuenta que existen librerías de procedimientos y funciones  que ya están desarrolladas, estas pueden utilizarse sin necesidad de conocer su código, basta que se sepa invocarlas y saber lo que hacen en caso de ser procedimientos o lo que devuelven en caso de ser funciones.</w:t>
      </w:r>
    </w:p>
    <w:p w:rsidR="00FF3C09" w:rsidRDefault="00FF3C09">
      <w:pPr>
        <w:rPr>
          <w:rFonts w:ascii="Trebuchet MS" w:hAnsi="Trebuchet MS"/>
          <w:sz w:val="24"/>
          <w:szCs w:val="24"/>
        </w:rPr>
      </w:pPr>
    </w:p>
    <w:p w:rsidR="00FF3C09" w:rsidRDefault="00FF3C09">
      <w:pPr>
        <w:rPr>
          <w:rFonts w:ascii="Trebuchet MS" w:hAnsi="Trebuchet MS"/>
          <w:sz w:val="24"/>
          <w:szCs w:val="24"/>
          <w:lang w:val="es-AR"/>
        </w:rPr>
      </w:pPr>
      <w:r>
        <w:rPr>
          <w:rFonts w:ascii="Trebuchet MS" w:hAnsi="Trebuchet MS"/>
          <w:b/>
          <w:sz w:val="24"/>
          <w:szCs w:val="24"/>
          <w:lang w:val="es-AR"/>
        </w:rPr>
        <w:t>1.2 ¿Existen algunos procedimiento y funciones desarrolladas en C#, donde están guardadas?</w:t>
      </w:r>
    </w:p>
    <w:p w:rsidR="00FF3C09" w:rsidRDefault="00FF3C09">
      <w:pPr>
        <w:rPr>
          <w:rFonts w:ascii="Trebuchet MS" w:hAnsi="Trebuchet MS"/>
          <w:b/>
          <w:sz w:val="24"/>
          <w:szCs w:val="24"/>
          <w:lang w:val="es-AR"/>
        </w:rPr>
      </w:pPr>
      <w:r>
        <w:rPr>
          <w:rFonts w:ascii="Trebuchet MS" w:hAnsi="Trebuchet MS"/>
          <w:sz w:val="24"/>
          <w:szCs w:val="24"/>
          <w:lang w:val="es-AR"/>
        </w:rPr>
        <w:t>Están guardadas en la biblioteca de clases del programa Visual Studio.</w:t>
      </w:r>
    </w:p>
    <w:p w:rsidR="00FF3C09" w:rsidRDefault="00FF3C09">
      <w:pPr>
        <w:rPr>
          <w:rFonts w:ascii="Trebuchet MS" w:hAnsi="Trebuchet MS"/>
          <w:b/>
          <w:sz w:val="24"/>
          <w:szCs w:val="24"/>
          <w:lang w:val="es-AR"/>
        </w:rPr>
      </w:pPr>
    </w:p>
    <w:p w:rsidR="00FF3C09" w:rsidRDefault="00FF3C09">
      <w:pPr>
        <w:rPr>
          <w:rFonts w:ascii="Trebuchet MS" w:hAnsi="Trebuchet MS"/>
          <w:sz w:val="24"/>
          <w:szCs w:val="24"/>
        </w:rPr>
      </w:pPr>
      <w:r>
        <w:rPr>
          <w:rFonts w:ascii="Trebuchet MS" w:hAnsi="Trebuchet MS"/>
          <w:b/>
          <w:sz w:val="24"/>
          <w:szCs w:val="24"/>
          <w:lang w:val="es-AR"/>
        </w:rPr>
        <w:t>1.3 ¿Cual es la instrucción en C# para imprimir en pantalla una variable?</w:t>
      </w:r>
    </w:p>
    <w:p w:rsidR="00FF3C09" w:rsidRDefault="00FF3C09">
      <w:pPr>
        <w:rPr>
          <w:rFonts w:ascii="Trebuchet MS" w:hAnsi="Trebuchet MS"/>
          <w:sz w:val="24"/>
          <w:szCs w:val="24"/>
        </w:rPr>
      </w:pPr>
      <w:r>
        <w:rPr>
          <w:rFonts w:ascii="Trebuchet MS" w:hAnsi="Trebuchet MS"/>
          <w:sz w:val="24"/>
          <w:szCs w:val="24"/>
        </w:rPr>
        <w:t>Para imprimir una variable en C</w:t>
      </w:r>
      <w:r>
        <w:rPr>
          <w:rFonts w:ascii="Trebuchet MS" w:hAnsi="Trebuchet MS"/>
          <w:sz w:val="24"/>
          <w:szCs w:val="24"/>
          <w:lang w:val="es-AR"/>
        </w:rPr>
        <w:t># se utiliza la instrucción:</w:t>
      </w:r>
    </w:p>
    <w:p w:rsidR="00FF3C09" w:rsidRDefault="00FF3C09">
      <w:pPr>
        <w:rPr>
          <w:rFonts w:ascii="Trebuchet MS" w:hAnsi="Trebuchet MS"/>
          <w:sz w:val="24"/>
          <w:szCs w:val="24"/>
        </w:rPr>
      </w:pPr>
      <w:r>
        <w:rPr>
          <w:rFonts w:ascii="Trebuchet MS" w:hAnsi="Trebuchet MS"/>
          <w:sz w:val="24"/>
          <w:szCs w:val="24"/>
        </w:rPr>
        <w:tab/>
      </w:r>
      <w:r>
        <w:rPr>
          <w:rFonts w:ascii="Trebuchet MS" w:hAnsi="Trebuchet MS"/>
          <w:sz w:val="24"/>
          <w:szCs w:val="24"/>
        </w:rPr>
        <w:tab/>
        <w:t>System.Console.WriteLine(valor);</w:t>
      </w:r>
    </w:p>
    <w:p w:rsidR="00FF3C09" w:rsidRDefault="00FF3C09">
      <w:pPr>
        <w:rPr>
          <w:rFonts w:ascii="Trebuchet MS" w:hAnsi="Trebuchet MS"/>
          <w:sz w:val="24"/>
          <w:szCs w:val="24"/>
        </w:rPr>
      </w:pPr>
    </w:p>
    <w:p w:rsidR="00FF3C09" w:rsidRDefault="00FF3C09">
      <w:pPr>
        <w:rPr>
          <w:rFonts w:ascii="Trebuchet MS" w:hAnsi="Trebuchet MS"/>
          <w:sz w:val="24"/>
          <w:szCs w:val="24"/>
          <w:lang w:val="es-AR"/>
        </w:rPr>
      </w:pPr>
      <w:r>
        <w:rPr>
          <w:rFonts w:ascii="Trebuchet MS" w:hAnsi="Trebuchet MS"/>
          <w:b/>
          <w:sz w:val="24"/>
          <w:szCs w:val="24"/>
          <w:lang w:val="es-AR"/>
        </w:rPr>
        <w:t>1.4 ¿Qué es lo que puede imprimir esta instrucción?</w:t>
      </w:r>
    </w:p>
    <w:p w:rsidR="00FF3C09" w:rsidRDefault="00FF3C09">
      <w:pPr>
        <w:rPr>
          <w:rFonts w:ascii="Trebuchet MS" w:hAnsi="Trebuchet MS"/>
          <w:sz w:val="24"/>
          <w:szCs w:val="24"/>
        </w:rPr>
      </w:pPr>
      <w:r>
        <w:rPr>
          <w:rFonts w:ascii="Trebuchet MS" w:hAnsi="Trebuchet MS"/>
          <w:sz w:val="24"/>
          <w:szCs w:val="24"/>
          <w:lang w:val="es-AR"/>
        </w:rPr>
        <w:t xml:space="preserve">Lo que puede imprimir </w:t>
      </w:r>
      <w:r>
        <w:rPr>
          <w:rFonts w:ascii="Trebuchet MS" w:hAnsi="Trebuchet MS"/>
          <w:sz w:val="24"/>
          <w:szCs w:val="24"/>
        </w:rPr>
        <w:t>puede ser una variable o una expresión de cualquier tipo.</w:t>
      </w:r>
    </w:p>
    <w:p w:rsidR="00FF3C09" w:rsidRDefault="00FF3C09">
      <w:r>
        <w:rPr>
          <w:rFonts w:ascii="Trebuchet MS" w:hAnsi="Trebuchet MS"/>
          <w:sz w:val="24"/>
          <w:szCs w:val="24"/>
        </w:rPr>
        <w:tab/>
      </w:r>
      <w:r>
        <w:rPr>
          <w:rFonts w:ascii="Trebuchet MS" w:hAnsi="Trebuchet MS"/>
          <w:sz w:val="24"/>
          <w:szCs w:val="24"/>
        </w:rPr>
        <w:tab/>
        <w:t>EJEMPLOS</w:t>
      </w:r>
    </w:p>
    <w:p w:rsidR="00FF3C09" w:rsidRDefault="00FF3C09">
      <w:pPr>
        <w:rPr>
          <w:rFonts w:ascii="Trebuchet MS" w:hAnsi="Trebuchet MS"/>
        </w:rPr>
      </w:pPr>
      <w:r>
        <w:tab/>
      </w:r>
      <w:r>
        <w:tab/>
      </w:r>
      <w:r>
        <w:tab/>
      </w:r>
      <w:r w:rsidRPr="00320A34">
        <w:rPr>
          <w:rFonts w:ascii="Trebuchet MS" w:hAnsi="Trebuchet MS"/>
        </w:rPr>
        <w:t>a) System.Console.WriteLine(5*5+5);     //imprime 30</w:t>
      </w:r>
    </w:p>
    <w:p w:rsidR="00FF3C09" w:rsidRDefault="00FF3C09">
      <w:pPr>
        <w:ind w:left="2124"/>
        <w:rPr>
          <w:rFonts w:ascii="Trebuchet MS" w:hAnsi="Trebuchet MS"/>
        </w:rPr>
      </w:pPr>
      <w:r>
        <w:rPr>
          <w:rFonts w:ascii="Trebuchet MS" w:hAnsi="Trebuchet MS"/>
        </w:rPr>
        <w:t>b) System.Console.WriteLine("Hola "+"Hernan");  //imprime Hola Hernan</w:t>
      </w:r>
    </w:p>
    <w:p w:rsidR="00FF3C09" w:rsidRDefault="00FF3C09">
      <w:pPr>
        <w:rPr>
          <w:rFonts w:ascii="Trebuchet MS" w:hAnsi="Trebuchet MS"/>
        </w:rPr>
      </w:pPr>
      <w:r>
        <w:rPr>
          <w:rFonts w:ascii="Trebuchet MS" w:hAnsi="Trebuchet MS"/>
        </w:rPr>
        <w:tab/>
      </w:r>
      <w:r>
        <w:rPr>
          <w:rFonts w:ascii="Trebuchet MS" w:hAnsi="Trebuchet MS"/>
        </w:rPr>
        <w:tab/>
      </w:r>
      <w:r>
        <w:rPr>
          <w:rFonts w:ascii="Trebuchet MS" w:hAnsi="Trebuchet MS"/>
        </w:rPr>
        <w:tab/>
        <w:t>c) int X=55;</w:t>
      </w:r>
    </w:p>
    <w:p w:rsidR="00FF3C09" w:rsidRDefault="00FF3C09">
      <w:pPr>
        <w:rPr>
          <w:rFonts w:ascii="Trebuchet MS" w:hAnsi="Trebuchet MS"/>
        </w:rPr>
      </w:pPr>
      <w:r>
        <w:rPr>
          <w:rFonts w:ascii="Trebuchet MS" w:hAnsi="Trebuchet MS"/>
        </w:rPr>
        <w:tab/>
      </w:r>
      <w:r>
        <w:rPr>
          <w:rFonts w:ascii="Trebuchet MS" w:hAnsi="Trebuchet MS"/>
        </w:rPr>
        <w:tab/>
      </w:r>
      <w:r>
        <w:rPr>
          <w:rFonts w:ascii="Trebuchet MS" w:hAnsi="Trebuchet MS"/>
        </w:rPr>
        <w:tab/>
        <w:t xml:space="preserve">   System.Console.WriteLine(X); //Imprime 55</w:t>
      </w:r>
    </w:p>
    <w:p w:rsidR="00FF3C09" w:rsidRDefault="00FF3C09">
      <w:pPr>
        <w:rPr>
          <w:rFonts w:ascii="Trebuchet MS" w:hAnsi="Trebuchet MS"/>
        </w:rPr>
      </w:pPr>
    </w:p>
    <w:p w:rsidR="00FF3C09" w:rsidRDefault="00FF3C09">
      <w:pPr>
        <w:rPr>
          <w:rFonts w:ascii="Trebuchet MS" w:hAnsi="Trebuchet MS"/>
          <w:sz w:val="24"/>
          <w:szCs w:val="24"/>
        </w:rPr>
      </w:pPr>
      <w:r>
        <w:rPr>
          <w:rFonts w:ascii="Trebuchet MS" w:hAnsi="Trebuchet MS"/>
          <w:b/>
          <w:sz w:val="24"/>
          <w:szCs w:val="24"/>
          <w:lang w:val="es-AR"/>
        </w:rPr>
        <w:t>1.5 ¿Qué tipos de formato de impresión hay?</w:t>
      </w:r>
    </w:p>
    <w:p w:rsidR="00FF3C09" w:rsidRDefault="00FF3C09">
      <w:pPr>
        <w:rPr>
          <w:rFonts w:ascii="Trebuchet MS" w:hAnsi="Trebuchet MS"/>
        </w:rPr>
      </w:pPr>
      <w:r>
        <w:rPr>
          <w:rFonts w:ascii="Trebuchet MS" w:hAnsi="Trebuchet MS"/>
          <w:sz w:val="24"/>
          <w:szCs w:val="24"/>
        </w:rPr>
        <w:t>El formato es el siguiente:</w:t>
      </w:r>
    </w:p>
    <w:p w:rsidR="00FF3C09" w:rsidRDefault="00FF3C09">
      <w:pPr>
        <w:rPr>
          <w:rFonts w:ascii="Trebuchet MS" w:hAnsi="Trebuchet MS"/>
        </w:rPr>
      </w:pPr>
      <w:r>
        <w:rPr>
          <w:rFonts w:ascii="Trebuchet MS" w:hAnsi="Trebuchet MS"/>
        </w:rPr>
        <w:tab/>
      </w:r>
      <w:r>
        <w:rPr>
          <w:rFonts w:ascii="Trebuchet MS" w:hAnsi="Trebuchet MS"/>
        </w:rPr>
        <w:tab/>
        <w:t>System.Console.WriteLine(cadena de formato, valor1,valor2....);</w:t>
      </w:r>
    </w:p>
    <w:p w:rsidR="00FF3C09" w:rsidRDefault="00FF3C09">
      <w:pPr>
        <w:rPr>
          <w:rFonts w:ascii="Trebuchet MS" w:hAnsi="Trebuchet MS"/>
        </w:rPr>
      </w:pPr>
      <w:r>
        <w:rPr>
          <w:rFonts w:ascii="Trebuchet MS" w:hAnsi="Trebuchet MS"/>
        </w:rPr>
        <w:tab/>
      </w:r>
      <w:r>
        <w:rPr>
          <w:rFonts w:ascii="Trebuchet MS" w:hAnsi="Trebuchet MS"/>
        </w:rPr>
        <w:tab/>
        <w:t>EJEMPLOS</w:t>
      </w:r>
    </w:p>
    <w:p w:rsidR="00FF3C09" w:rsidRDefault="00FF3C09">
      <w:pPr>
        <w:rPr>
          <w:rFonts w:ascii="Trebuchet MS" w:hAnsi="Trebuchet MS"/>
        </w:rPr>
      </w:pPr>
      <w:r>
        <w:rPr>
          <w:rFonts w:ascii="Trebuchet MS" w:hAnsi="Trebuchet MS"/>
        </w:rPr>
        <w:tab/>
      </w:r>
      <w:r>
        <w:rPr>
          <w:rFonts w:ascii="Trebuchet MS" w:hAnsi="Trebuchet MS"/>
        </w:rPr>
        <w:tab/>
      </w:r>
      <w:r>
        <w:rPr>
          <w:rFonts w:ascii="Trebuchet MS" w:hAnsi="Trebuchet MS"/>
          <w:sz w:val="24"/>
          <w:szCs w:val="24"/>
        </w:rPr>
        <w:t>a)</w:t>
      </w:r>
    </w:p>
    <w:p w:rsidR="00FF3C09" w:rsidRDefault="00FF3C09">
      <w:pPr>
        <w:rPr>
          <w:rFonts w:ascii="Trebuchet MS" w:hAnsi="Trebuchet MS"/>
        </w:rPr>
      </w:pPr>
      <w:r>
        <w:rPr>
          <w:rFonts w:ascii="Trebuchet MS" w:hAnsi="Trebuchet MS"/>
        </w:rPr>
        <w:lastRenderedPageBreak/>
        <w:tab/>
      </w:r>
      <w:r>
        <w:rPr>
          <w:rFonts w:ascii="Trebuchet MS" w:hAnsi="Trebuchet MS"/>
        </w:rPr>
        <w:tab/>
      </w:r>
      <w:r>
        <w:rPr>
          <w:rFonts w:ascii="Trebuchet MS" w:hAnsi="Trebuchet MS"/>
        </w:rPr>
        <w:tab/>
        <w:t>int Valor=10;</w:t>
      </w:r>
    </w:p>
    <w:p w:rsidR="00FF3C09" w:rsidRDefault="00FF3C09">
      <w:pPr>
        <w:rPr>
          <w:rFonts w:ascii="Trebuchet MS" w:hAnsi="Trebuchet MS"/>
        </w:rPr>
      </w:pPr>
      <w:r>
        <w:rPr>
          <w:rFonts w:ascii="Trebuchet MS" w:hAnsi="Trebuchet MS"/>
        </w:rPr>
        <w:tab/>
      </w:r>
      <w:r>
        <w:rPr>
          <w:rFonts w:ascii="Trebuchet MS" w:hAnsi="Trebuchet MS"/>
        </w:rPr>
        <w:tab/>
      </w:r>
      <w:r>
        <w:rPr>
          <w:rFonts w:ascii="Trebuchet MS" w:hAnsi="Trebuchet MS"/>
        </w:rPr>
        <w:tab/>
        <w:t>System.Console.WriteLine( "El valor a  Mostrar es {0}",Valor);</w:t>
      </w:r>
    </w:p>
    <w:p w:rsidR="00FF3C09" w:rsidRDefault="00FF3C09">
      <w:pPr>
        <w:rPr>
          <w:rFonts w:ascii="Trebuchet MS" w:hAnsi="Trebuchet MS"/>
        </w:rPr>
      </w:pPr>
      <w:r>
        <w:rPr>
          <w:rFonts w:ascii="Trebuchet MS" w:hAnsi="Trebuchet MS"/>
        </w:rPr>
        <w:tab/>
      </w:r>
      <w:r>
        <w:rPr>
          <w:rFonts w:ascii="Trebuchet MS" w:hAnsi="Trebuchet MS"/>
        </w:rPr>
        <w:tab/>
      </w:r>
      <w:r>
        <w:rPr>
          <w:rFonts w:ascii="Trebuchet MS" w:hAnsi="Trebuchet MS"/>
        </w:rPr>
        <w:tab/>
        <w:t>//Imprimirá El valor a Mostrar es 10</w:t>
      </w:r>
    </w:p>
    <w:p w:rsidR="00FF3C09" w:rsidRDefault="00FF3C09">
      <w:pPr>
        <w:rPr>
          <w:rFonts w:ascii="Trebuchet MS" w:hAnsi="Trebuchet MS"/>
        </w:rPr>
      </w:pPr>
      <w:r>
        <w:rPr>
          <w:rFonts w:ascii="Trebuchet MS" w:hAnsi="Trebuchet MS"/>
        </w:rPr>
        <w:tab/>
      </w:r>
      <w:r>
        <w:rPr>
          <w:rFonts w:ascii="Trebuchet MS" w:hAnsi="Trebuchet MS"/>
        </w:rPr>
        <w:tab/>
      </w:r>
      <w:r>
        <w:rPr>
          <w:rFonts w:ascii="Trebuchet MS" w:hAnsi="Trebuchet MS"/>
          <w:sz w:val="24"/>
          <w:szCs w:val="24"/>
        </w:rPr>
        <w:t>b)</w:t>
      </w:r>
    </w:p>
    <w:p w:rsidR="00FF3C09" w:rsidRDefault="00FF3C09">
      <w:pPr>
        <w:rPr>
          <w:rFonts w:ascii="Trebuchet MS" w:hAnsi="Trebuchet MS"/>
          <w:lang w:val="es-AR"/>
        </w:rPr>
      </w:pPr>
      <w:r>
        <w:rPr>
          <w:rFonts w:ascii="Trebuchet MS" w:hAnsi="Trebuchet MS"/>
        </w:rPr>
        <w:tab/>
      </w:r>
      <w:r>
        <w:rPr>
          <w:rFonts w:ascii="Trebuchet MS" w:hAnsi="Trebuchet MS"/>
        </w:rPr>
        <w:tab/>
      </w:r>
      <w:r>
        <w:rPr>
          <w:rFonts w:ascii="Trebuchet MS" w:hAnsi="Trebuchet MS"/>
        </w:rPr>
        <w:tab/>
        <w:t>int Num1=5 , Num2=10;</w:t>
      </w:r>
    </w:p>
    <w:p w:rsidR="00FF3C09" w:rsidRDefault="00FF3C09">
      <w:pPr>
        <w:rPr>
          <w:rFonts w:ascii="Trebuchet MS" w:hAnsi="Trebuchet MS"/>
        </w:rPr>
      </w:pPr>
      <w:r>
        <w:rPr>
          <w:rFonts w:ascii="Trebuchet MS" w:hAnsi="Trebuchet MS"/>
          <w:lang w:val="es-AR"/>
        </w:rPr>
        <w:t>System.Console.WriteLine(" Operacion de suma: {0} + {1} ={2}</w:t>
      </w:r>
      <w:r>
        <w:rPr>
          <w:rFonts w:ascii="Trebuchet MS" w:hAnsi="Trebuchet MS"/>
        </w:rPr>
        <w:t>", Num1,Num2,Num1+Num2);</w:t>
      </w:r>
    </w:p>
    <w:p w:rsidR="00FF3C09" w:rsidRDefault="00FF3C09">
      <w:pPr>
        <w:rPr>
          <w:rFonts w:ascii="Trebuchet MS" w:hAnsi="Trebuchet MS"/>
          <w:lang w:val="es-AR"/>
        </w:rPr>
      </w:pPr>
      <w:r>
        <w:rPr>
          <w:rFonts w:ascii="Trebuchet MS" w:hAnsi="Trebuchet MS"/>
        </w:rPr>
        <w:t>esta expresión imprimirá en pantalla</w:t>
      </w:r>
    </w:p>
    <w:p w:rsidR="00FF3C09" w:rsidRDefault="00FF3C09">
      <w:pPr>
        <w:rPr>
          <w:rFonts w:ascii="Trebuchet MS" w:hAnsi="Trebuchet MS"/>
          <w:lang w:val="es-AR"/>
        </w:rPr>
      </w:pPr>
      <w:r>
        <w:rPr>
          <w:rFonts w:ascii="Trebuchet MS" w:hAnsi="Trebuchet MS"/>
          <w:lang w:val="es-AR"/>
        </w:rPr>
        <w:tab/>
      </w:r>
      <w:r>
        <w:rPr>
          <w:rFonts w:ascii="Trebuchet MS" w:hAnsi="Trebuchet MS"/>
          <w:lang w:val="es-AR"/>
        </w:rPr>
        <w:tab/>
      </w:r>
      <w:r>
        <w:rPr>
          <w:rFonts w:ascii="Trebuchet MS" w:hAnsi="Trebuchet MS"/>
          <w:lang w:val="es-AR"/>
        </w:rPr>
        <w:tab/>
        <w:t xml:space="preserve"> </w:t>
      </w:r>
      <w:r>
        <w:rPr>
          <w:rFonts w:ascii="Trebuchet MS" w:hAnsi="Trebuchet MS"/>
        </w:rPr>
        <w:t>Operación de suma: 5 + 10 = 15</w:t>
      </w:r>
    </w:p>
    <w:p w:rsidR="00FF3C09" w:rsidRDefault="00FF3C09">
      <w:pPr>
        <w:rPr>
          <w:rFonts w:ascii="Trebuchet MS" w:hAnsi="Trebuchet MS"/>
          <w:sz w:val="24"/>
          <w:szCs w:val="24"/>
        </w:rPr>
      </w:pPr>
      <w:r>
        <w:rPr>
          <w:rFonts w:ascii="Trebuchet MS" w:hAnsi="Trebuchet MS"/>
          <w:lang w:val="es-AR"/>
        </w:rPr>
        <w:tab/>
      </w:r>
      <w:r>
        <w:rPr>
          <w:rFonts w:ascii="Trebuchet MS" w:hAnsi="Trebuchet MS"/>
          <w:sz w:val="24"/>
          <w:szCs w:val="24"/>
        </w:rPr>
        <w:t xml:space="preserve">Explicación: </w:t>
      </w:r>
    </w:p>
    <w:p w:rsidR="00FF3C09" w:rsidRDefault="00FF3C09">
      <w:pPr>
        <w:rPr>
          <w:rFonts w:ascii="Trebuchet MS" w:hAnsi="Trebuchet MS"/>
          <w:b/>
          <w:sz w:val="24"/>
          <w:szCs w:val="24"/>
        </w:rPr>
      </w:pPr>
      <w:r>
        <w:rPr>
          <w:rFonts w:ascii="Trebuchet MS" w:hAnsi="Trebuchet MS"/>
          <w:sz w:val="24"/>
          <w:szCs w:val="24"/>
        </w:rPr>
        <w:t>La cadena de formato tiene en su código llaves que encierran números, estos indican los valores (variables o expresiones) que preceden a la cadena de formato. Estas tienen un orden, la número cero {0} es la primera variable precedente a la cadena, la número 1 {1} es la siguiente ,etc.</w:t>
      </w:r>
    </w:p>
    <w:p w:rsidR="00FF3C09" w:rsidRDefault="00FF3C09">
      <w:pPr>
        <w:rPr>
          <w:rFonts w:ascii="Trebuchet MS" w:hAnsi="Trebuchet MS"/>
          <w:b/>
          <w:sz w:val="24"/>
          <w:szCs w:val="24"/>
        </w:rPr>
      </w:pPr>
    </w:p>
    <w:p w:rsidR="00FF3C09" w:rsidRDefault="00FF3C09">
      <w:pPr>
        <w:rPr>
          <w:rFonts w:ascii="Trebuchet MS" w:hAnsi="Trebuchet MS"/>
          <w:b/>
          <w:sz w:val="24"/>
          <w:szCs w:val="24"/>
          <w:lang w:val="es-AR"/>
        </w:rPr>
      </w:pPr>
      <w:r>
        <w:rPr>
          <w:rFonts w:ascii="Trebuchet MS" w:hAnsi="Trebuchet MS"/>
          <w:b/>
          <w:sz w:val="24"/>
          <w:szCs w:val="24"/>
          <w:lang w:val="es-AR"/>
        </w:rPr>
        <w:t>1.6 Resolver que es lo que imprime el siguiente código:</w:t>
      </w:r>
    </w:p>
    <w:p w:rsidR="00FF3C09" w:rsidRDefault="00FF3C09">
      <w:pPr>
        <w:ind w:left="1418" w:hanging="709"/>
      </w:pPr>
      <w:r>
        <w:rPr>
          <w:rFonts w:ascii="Trebuchet MS" w:hAnsi="Trebuchet MS"/>
          <w:b/>
          <w:sz w:val="24"/>
          <w:szCs w:val="24"/>
          <w:lang w:val="es-AR"/>
        </w:rPr>
        <w:t>1.6.1 System.Console.WriteLine("En la casa de mi tía {0}  hay una  tetera grabada con el nombre  de {0}" ,"Juana");</w:t>
      </w:r>
    </w:p>
    <w:p w:rsidR="00FF3C09" w:rsidRDefault="00FF3C09">
      <w:pPr>
        <w:pStyle w:val="Subttulo"/>
        <w:rPr>
          <w:rFonts w:ascii="Trebuchet MS" w:hAnsi="Trebuchet MS"/>
          <w:b/>
          <w:lang w:val="es-AR"/>
        </w:rPr>
      </w:pPr>
      <w:r>
        <w:t xml:space="preserve">Imprimirá: </w:t>
      </w:r>
      <w:r>
        <w:rPr>
          <w:b/>
        </w:rPr>
        <w:t>En la casa de mi tía Juana hay una tetera grabada con el nombre de Juana</w:t>
      </w:r>
    </w:p>
    <w:p w:rsidR="00FF3C09" w:rsidRDefault="00FF3C09">
      <w:pPr>
        <w:ind w:left="1418" w:hanging="709"/>
        <w:rPr>
          <w:rFonts w:ascii="Trebuchet MS" w:hAnsi="Trebuchet MS"/>
          <w:b/>
          <w:lang w:val="es-AR"/>
        </w:rPr>
      </w:pPr>
    </w:p>
    <w:p w:rsidR="00FF3C09" w:rsidRDefault="00FF3C09">
      <w:pPr>
        <w:ind w:firstLine="708"/>
        <w:rPr>
          <w:rFonts w:ascii="Trebuchet MS" w:hAnsi="Trebuchet MS"/>
          <w:b/>
          <w:sz w:val="24"/>
          <w:szCs w:val="24"/>
          <w:lang w:val="en-US"/>
        </w:rPr>
      </w:pPr>
      <w:r>
        <w:rPr>
          <w:rFonts w:ascii="Trebuchet MS" w:hAnsi="Trebuchet MS"/>
          <w:b/>
          <w:sz w:val="24"/>
          <w:szCs w:val="24"/>
          <w:lang w:val="en-US"/>
        </w:rPr>
        <w:t xml:space="preserve">1.6.2 </w:t>
      </w:r>
    </w:p>
    <w:p w:rsidR="00FF3C09" w:rsidRDefault="00FF3C09">
      <w:pPr>
        <w:rPr>
          <w:rFonts w:ascii="Trebuchet MS" w:hAnsi="Trebuchet MS"/>
          <w:b/>
          <w:sz w:val="24"/>
          <w:szCs w:val="24"/>
          <w:lang w:val="en-US"/>
        </w:rPr>
      </w:pPr>
      <w:r>
        <w:rPr>
          <w:rFonts w:ascii="Trebuchet MS" w:hAnsi="Trebuchet MS"/>
          <w:b/>
          <w:sz w:val="24"/>
          <w:szCs w:val="24"/>
          <w:lang w:val="en-US"/>
        </w:rPr>
        <w:tab/>
      </w:r>
      <w:r>
        <w:rPr>
          <w:rFonts w:ascii="Trebuchet MS" w:hAnsi="Trebuchet MS"/>
          <w:b/>
          <w:sz w:val="24"/>
          <w:szCs w:val="24"/>
          <w:lang w:val="en-US"/>
        </w:rPr>
        <w:tab/>
        <w:t xml:space="preserve"> int A =10; </w:t>
      </w:r>
    </w:p>
    <w:p w:rsidR="00FF3C09" w:rsidRDefault="00FF3C09">
      <w:pPr>
        <w:rPr>
          <w:rFonts w:ascii="Trebuchet MS" w:hAnsi="Trebuchet MS"/>
          <w:b/>
          <w:sz w:val="24"/>
          <w:szCs w:val="24"/>
          <w:lang w:val="en-US"/>
        </w:rPr>
      </w:pPr>
      <w:r>
        <w:rPr>
          <w:rFonts w:ascii="Trebuchet MS" w:hAnsi="Trebuchet MS"/>
          <w:b/>
          <w:sz w:val="24"/>
          <w:szCs w:val="24"/>
          <w:lang w:val="en-US"/>
        </w:rPr>
        <w:tab/>
      </w:r>
      <w:r>
        <w:rPr>
          <w:rFonts w:ascii="Trebuchet MS" w:hAnsi="Trebuchet MS"/>
          <w:b/>
          <w:sz w:val="24"/>
          <w:szCs w:val="24"/>
          <w:lang w:val="en-US"/>
        </w:rPr>
        <w:tab/>
        <w:t>int B=23;</w:t>
      </w:r>
    </w:p>
    <w:p w:rsidR="00FF3C09" w:rsidRDefault="00FF3C09">
      <w:pPr>
        <w:rPr>
          <w:rFonts w:ascii="Trebuchet MS" w:hAnsi="Trebuchet MS"/>
          <w:b/>
          <w:sz w:val="24"/>
          <w:szCs w:val="24"/>
          <w:lang w:val="en-US"/>
        </w:rPr>
      </w:pPr>
      <w:r>
        <w:rPr>
          <w:rFonts w:ascii="Trebuchet MS" w:hAnsi="Trebuchet MS"/>
          <w:b/>
          <w:sz w:val="24"/>
          <w:szCs w:val="24"/>
          <w:lang w:val="en-US"/>
        </w:rPr>
        <w:tab/>
      </w:r>
      <w:r>
        <w:rPr>
          <w:rFonts w:ascii="Trebuchet MS" w:hAnsi="Trebuchet MS"/>
          <w:b/>
          <w:sz w:val="24"/>
          <w:szCs w:val="24"/>
          <w:lang w:val="en-US"/>
        </w:rPr>
        <w:tab/>
        <w:t>System.Console.WriteLine(" {1} * {0} = {2}" , A  ,  B , A*B);</w:t>
      </w:r>
    </w:p>
    <w:p w:rsidR="00FF3C09" w:rsidRDefault="00FF3C09">
      <w:pPr>
        <w:rPr>
          <w:rFonts w:ascii="Trebuchet MS" w:hAnsi="Trebuchet MS"/>
          <w:b/>
          <w:sz w:val="24"/>
          <w:szCs w:val="24"/>
          <w:lang w:val="en-US"/>
        </w:rPr>
      </w:pPr>
    </w:p>
    <w:p w:rsidR="00FF3C09" w:rsidRDefault="00FF3C09">
      <w:pPr>
        <w:pStyle w:val="Subttulo"/>
        <w:rPr>
          <w:rFonts w:ascii="Trebuchet MS" w:hAnsi="Trebuchet MS"/>
        </w:rPr>
      </w:pPr>
      <w:r>
        <w:rPr>
          <w:lang w:val="en-US"/>
        </w:rPr>
        <w:tab/>
      </w:r>
      <w:r>
        <w:t xml:space="preserve">Imprimirá: </w:t>
      </w:r>
      <w:r>
        <w:rPr>
          <w:b/>
        </w:rPr>
        <w:t>B * A = A * B</w:t>
      </w:r>
    </w:p>
    <w:p w:rsidR="00FF3C09" w:rsidRDefault="00FF3C09">
      <w:pPr>
        <w:ind w:left="1418" w:hanging="709"/>
        <w:rPr>
          <w:rFonts w:ascii="Trebuchet MS" w:hAnsi="Trebuchet MS"/>
        </w:rPr>
      </w:pPr>
    </w:p>
    <w:p w:rsidR="00FF3C09" w:rsidRDefault="00FF3C09">
      <w:pPr>
        <w:ind w:left="1418" w:hanging="709"/>
        <w:rPr>
          <w:rFonts w:ascii="Trebuchet MS" w:hAnsi="Trebuchet MS"/>
          <w:b/>
          <w:sz w:val="24"/>
          <w:szCs w:val="24"/>
        </w:rPr>
      </w:pPr>
      <w:r>
        <w:rPr>
          <w:rFonts w:ascii="Trebuchet MS" w:hAnsi="Trebuchet MS"/>
          <w:b/>
          <w:sz w:val="24"/>
          <w:szCs w:val="24"/>
          <w:lang w:val="es-AR"/>
        </w:rPr>
        <w:t>1.6.3</w:t>
      </w:r>
      <w:r>
        <w:rPr>
          <w:rFonts w:ascii="Trebuchet MS" w:hAnsi="Trebuchet MS"/>
          <w:sz w:val="24"/>
          <w:szCs w:val="24"/>
          <w:lang w:val="es-AR"/>
        </w:rPr>
        <w:t xml:space="preserve">    </w:t>
      </w:r>
      <w:r>
        <w:rPr>
          <w:rFonts w:ascii="Trebuchet MS" w:hAnsi="Trebuchet MS"/>
          <w:b/>
          <w:sz w:val="24"/>
          <w:szCs w:val="24"/>
          <w:lang w:val="es-AR"/>
        </w:rPr>
        <w:t>System.Console.WriteLine( (7+4)/3);</w:t>
      </w:r>
    </w:p>
    <w:p w:rsidR="00FF3C09" w:rsidRDefault="00FF3C09">
      <w:pPr>
        <w:ind w:left="1418" w:hanging="709"/>
        <w:rPr>
          <w:rFonts w:ascii="Trebuchet MS" w:hAnsi="Trebuchet MS"/>
          <w:b/>
          <w:sz w:val="24"/>
          <w:szCs w:val="24"/>
        </w:rPr>
      </w:pPr>
    </w:p>
    <w:p w:rsidR="00FF3C09" w:rsidRDefault="00FF3C09">
      <w:pPr>
        <w:pStyle w:val="Subttulo"/>
        <w:rPr>
          <w:rFonts w:ascii="Trebuchet MS" w:hAnsi="Trebuchet MS"/>
          <w:b/>
        </w:rPr>
      </w:pPr>
      <w:r>
        <w:t xml:space="preserve">Imprimirá: </w:t>
      </w:r>
      <w:r>
        <w:rPr>
          <w:b/>
        </w:rPr>
        <w:t>3,666666666666667</w:t>
      </w:r>
      <w:r>
        <w:tab/>
      </w:r>
    </w:p>
    <w:p w:rsidR="00FF3C09" w:rsidRDefault="00FF3C09">
      <w:pPr>
        <w:rPr>
          <w:rFonts w:ascii="Trebuchet MS" w:hAnsi="Trebuchet MS"/>
          <w:b/>
          <w:sz w:val="24"/>
          <w:szCs w:val="24"/>
        </w:rPr>
      </w:pPr>
    </w:p>
    <w:p w:rsidR="00FF3C09" w:rsidRDefault="00FF3C09">
      <w:pPr>
        <w:rPr>
          <w:rFonts w:ascii="Trebuchet MS" w:hAnsi="Trebuchet MS"/>
          <w:sz w:val="24"/>
          <w:szCs w:val="24"/>
        </w:rPr>
      </w:pPr>
      <w:r>
        <w:rPr>
          <w:rFonts w:ascii="Trebuchet MS" w:hAnsi="Trebuchet MS"/>
          <w:b/>
          <w:sz w:val="24"/>
          <w:szCs w:val="24"/>
          <w:lang w:val="es-AR"/>
        </w:rPr>
        <w:t>1.7 Definir de que tipo es la función de lectura del teclado en C# y cuál es el formato de la instrucción.</w:t>
      </w:r>
    </w:p>
    <w:p w:rsidR="00FF3C09" w:rsidRDefault="00FF3C09">
      <w:pPr>
        <w:rPr>
          <w:rFonts w:ascii="Trebuchet MS" w:hAnsi="Trebuchet MS"/>
          <w:sz w:val="24"/>
          <w:szCs w:val="24"/>
        </w:rPr>
      </w:pPr>
      <w:r>
        <w:rPr>
          <w:rFonts w:ascii="Trebuchet MS" w:hAnsi="Trebuchet MS"/>
          <w:sz w:val="24"/>
          <w:szCs w:val="24"/>
        </w:rPr>
        <w:t>El tipo de la función lectura es string. Su invocación se realiza de la siguiente manera:</w:t>
      </w:r>
    </w:p>
    <w:p w:rsidR="00FF3C09" w:rsidRDefault="00FF3C09">
      <w:pPr>
        <w:rPr>
          <w:rFonts w:ascii="Trebuchet MS" w:hAnsi="Trebuchet MS"/>
          <w:sz w:val="24"/>
          <w:szCs w:val="24"/>
          <w:lang w:val="en-US"/>
        </w:rPr>
      </w:pPr>
      <w:r>
        <w:rPr>
          <w:rFonts w:ascii="Trebuchet MS" w:hAnsi="Trebuchet MS"/>
          <w:sz w:val="24"/>
          <w:szCs w:val="24"/>
        </w:rPr>
        <w:tab/>
      </w:r>
      <w:r>
        <w:rPr>
          <w:rFonts w:ascii="Trebuchet MS" w:hAnsi="Trebuchet MS"/>
          <w:sz w:val="24"/>
          <w:szCs w:val="24"/>
        </w:rPr>
        <w:tab/>
      </w:r>
      <w:r>
        <w:rPr>
          <w:rFonts w:ascii="Trebuchet MS" w:hAnsi="Trebuchet MS"/>
          <w:sz w:val="24"/>
          <w:szCs w:val="24"/>
          <w:lang w:val="en-US"/>
        </w:rPr>
        <w:t xml:space="preserve">string Dato= System.Console.ReadLine(); </w:t>
      </w:r>
    </w:p>
    <w:p w:rsidR="00FF3C09" w:rsidRDefault="00FF3C09">
      <w:pPr>
        <w:rPr>
          <w:rFonts w:ascii="Trebuchet MS" w:hAnsi="Trebuchet MS"/>
          <w:sz w:val="24"/>
          <w:szCs w:val="24"/>
          <w:lang w:val="en-US"/>
        </w:rPr>
      </w:pPr>
    </w:p>
    <w:p w:rsidR="00FF3C09" w:rsidRDefault="00FF3C09">
      <w:pPr>
        <w:rPr>
          <w:rFonts w:ascii="Trebuchet MS" w:hAnsi="Trebuchet MS"/>
          <w:sz w:val="24"/>
          <w:szCs w:val="24"/>
          <w:lang w:val="es-AR"/>
        </w:rPr>
      </w:pPr>
      <w:r>
        <w:rPr>
          <w:rFonts w:ascii="Trebuchet MS" w:hAnsi="Trebuchet MS"/>
          <w:b/>
          <w:sz w:val="24"/>
          <w:szCs w:val="24"/>
          <w:lang w:val="es-AR"/>
        </w:rPr>
        <w:t>1.8 Definir la invocación para leer del teclado y cargar en C# las siguientes variables</w:t>
      </w:r>
    </w:p>
    <w:p w:rsidR="00FF3C09" w:rsidRDefault="00FF3C09">
      <w:pPr>
        <w:rPr>
          <w:rFonts w:ascii="Trebuchet MS" w:hAnsi="Trebuchet MS"/>
          <w:sz w:val="24"/>
          <w:szCs w:val="24"/>
          <w:lang w:val="en-US"/>
        </w:rPr>
      </w:pPr>
      <w:r>
        <w:rPr>
          <w:rFonts w:ascii="Trebuchet MS" w:hAnsi="Trebuchet MS"/>
          <w:sz w:val="24"/>
          <w:szCs w:val="24"/>
          <w:lang w:val="es-AR"/>
        </w:rPr>
        <w:tab/>
      </w:r>
      <w:r>
        <w:rPr>
          <w:rFonts w:ascii="Trebuchet MS" w:hAnsi="Trebuchet MS"/>
          <w:sz w:val="24"/>
          <w:szCs w:val="24"/>
          <w:lang w:val="en-US"/>
        </w:rPr>
        <w:t>1.8.1 int A= int.Parse(System.Console.ReadLine());</w:t>
      </w:r>
    </w:p>
    <w:p w:rsidR="00FF3C09" w:rsidRDefault="00FF3C09">
      <w:pPr>
        <w:rPr>
          <w:rFonts w:ascii="Trebuchet MS" w:hAnsi="Trebuchet MS"/>
          <w:sz w:val="24"/>
          <w:szCs w:val="24"/>
          <w:lang w:val="en-US"/>
        </w:rPr>
      </w:pPr>
      <w:r>
        <w:rPr>
          <w:rFonts w:ascii="Trebuchet MS" w:hAnsi="Trebuchet MS"/>
          <w:sz w:val="24"/>
          <w:szCs w:val="24"/>
          <w:lang w:val="en-US"/>
        </w:rPr>
        <w:tab/>
        <w:t>1.8.3 double A= double.Parse(System.Console.ReadLine());</w:t>
      </w:r>
    </w:p>
    <w:p w:rsidR="00FF3C09" w:rsidRDefault="00FF3C09">
      <w:pPr>
        <w:rPr>
          <w:rFonts w:ascii="Trebuchet MS" w:hAnsi="Trebuchet MS"/>
          <w:sz w:val="24"/>
          <w:szCs w:val="24"/>
          <w:lang w:val="en-US"/>
        </w:rPr>
      </w:pPr>
      <w:r>
        <w:rPr>
          <w:rFonts w:ascii="Trebuchet MS" w:hAnsi="Trebuchet MS"/>
          <w:sz w:val="24"/>
          <w:szCs w:val="24"/>
          <w:lang w:val="en-US"/>
        </w:rPr>
        <w:tab/>
        <w:t>1.8.3 string A= System.Console.ReadLine();</w:t>
      </w:r>
    </w:p>
    <w:p w:rsidR="00FF3C09" w:rsidRDefault="00FF3C09">
      <w:pPr>
        <w:rPr>
          <w:rFonts w:ascii="Trebuchet MS" w:hAnsi="Trebuchet MS"/>
          <w:sz w:val="24"/>
          <w:szCs w:val="24"/>
          <w:lang w:val="en-US"/>
        </w:rPr>
      </w:pPr>
      <w:r>
        <w:rPr>
          <w:rFonts w:ascii="Trebuchet MS" w:hAnsi="Trebuchet MS"/>
          <w:sz w:val="24"/>
          <w:szCs w:val="24"/>
          <w:lang w:val="en-US"/>
        </w:rPr>
        <w:tab/>
        <w:t>1.8.4 bool A=  bool.Parse(System.Console.ReadLine());</w:t>
      </w:r>
    </w:p>
    <w:p w:rsidR="00FF3C09" w:rsidRDefault="00FF3C09">
      <w:pPr>
        <w:rPr>
          <w:rFonts w:ascii="Trebuchet MS" w:hAnsi="Trebuchet MS"/>
          <w:sz w:val="24"/>
          <w:szCs w:val="24"/>
          <w:lang w:val="en-US"/>
        </w:rPr>
      </w:pPr>
    </w:p>
    <w:p w:rsidR="00FF3C09" w:rsidRDefault="00FF3C09">
      <w:pPr>
        <w:rPr>
          <w:rFonts w:ascii="Trebuchet MS" w:hAnsi="Trebuchet MS"/>
          <w:b/>
          <w:sz w:val="24"/>
          <w:szCs w:val="24"/>
          <w:lang w:val="es-AR"/>
        </w:rPr>
      </w:pPr>
      <w:r>
        <w:rPr>
          <w:rFonts w:ascii="Trebuchet MS" w:hAnsi="Trebuchet MS"/>
          <w:b/>
          <w:sz w:val="24"/>
          <w:szCs w:val="24"/>
          <w:lang w:val="es-AR"/>
        </w:rPr>
        <w:t>2_ Acciones de secuencia en c#</w:t>
      </w:r>
    </w:p>
    <w:p w:rsidR="00FF3C09" w:rsidRDefault="00FF3C09">
      <w:pPr>
        <w:rPr>
          <w:rFonts w:ascii="Trebuchet MS" w:hAnsi="Trebuchet MS"/>
          <w:sz w:val="22"/>
          <w:szCs w:val="22"/>
          <w:lang w:val="es-AR"/>
        </w:rPr>
      </w:pPr>
      <w:r>
        <w:rPr>
          <w:rFonts w:ascii="Trebuchet MS" w:hAnsi="Trebuchet MS"/>
          <w:b/>
          <w:sz w:val="24"/>
          <w:szCs w:val="24"/>
          <w:lang w:val="es-AR"/>
        </w:rPr>
        <w:t>2.1 Leer tres números enteros que deben ser distintos si cuando se lee alguno es igual a algun otro imprimir el mensaje de error y salir en caso de que los tres números sean distintos , definir cuál es el mayor y cual el menor y cual es el promedio</w:t>
      </w:r>
    </w:p>
    <w:p w:rsidR="00FF3C09" w:rsidRDefault="00FF3C09">
      <w:pPr>
        <w:rPr>
          <w:rFonts w:ascii="Trebuchet MS" w:hAnsi="Trebuchet MS"/>
          <w:sz w:val="22"/>
          <w:szCs w:val="22"/>
          <w:lang w:val="es-AR"/>
        </w:rPr>
      </w:pPr>
      <w:r>
        <w:rPr>
          <w:rFonts w:ascii="Trebuchet MS" w:hAnsi="Trebuchet MS"/>
          <w:sz w:val="22"/>
          <w:szCs w:val="22"/>
          <w:lang w:val="es-AR"/>
        </w:rPr>
        <w:t xml:space="preserve">Utilizar programación modular con pasaje de parámetros ,usando  funciones por ejemplo </w:t>
      </w:r>
    </w:p>
    <w:p w:rsidR="00FF3C09" w:rsidRDefault="00FF3C09">
      <w:pPr>
        <w:rPr>
          <w:rFonts w:ascii="Trebuchet MS" w:hAnsi="Trebuchet MS"/>
          <w:sz w:val="22"/>
          <w:szCs w:val="22"/>
          <w:lang w:val="en-US"/>
        </w:rPr>
      </w:pPr>
      <w:r>
        <w:rPr>
          <w:rFonts w:ascii="Trebuchet MS" w:hAnsi="Trebuchet MS"/>
          <w:sz w:val="22"/>
          <w:szCs w:val="22"/>
          <w:lang w:val="es-AR"/>
        </w:rPr>
        <w:tab/>
      </w:r>
      <w:r>
        <w:rPr>
          <w:rFonts w:ascii="Trebuchet MS" w:hAnsi="Trebuchet MS"/>
          <w:sz w:val="22"/>
          <w:szCs w:val="22"/>
          <w:lang w:val="en-US"/>
        </w:rPr>
        <w:t>int Leerentero(string Mensaje)</w:t>
      </w:r>
    </w:p>
    <w:p w:rsidR="00FF3C09" w:rsidRDefault="00FF3C09">
      <w:pPr>
        <w:rPr>
          <w:rFonts w:ascii="Trebuchet MS" w:hAnsi="Trebuchet MS"/>
          <w:sz w:val="22"/>
          <w:szCs w:val="22"/>
          <w:lang w:val="en-US"/>
        </w:rPr>
      </w:pPr>
      <w:r>
        <w:rPr>
          <w:rFonts w:ascii="Trebuchet MS" w:hAnsi="Trebuchet MS"/>
          <w:sz w:val="22"/>
          <w:szCs w:val="22"/>
          <w:lang w:val="en-US"/>
        </w:rPr>
        <w:tab/>
        <w:t>bool  ComparaIguales(int N1,i nt N2)</w:t>
      </w:r>
    </w:p>
    <w:p w:rsidR="00FF3C09" w:rsidRPr="00320A34" w:rsidRDefault="00FF3C09">
      <w:pPr>
        <w:rPr>
          <w:rFonts w:ascii="Trebuchet MS" w:hAnsi="Trebuchet MS"/>
          <w:sz w:val="22"/>
          <w:szCs w:val="22"/>
          <w:lang w:val="en-US"/>
        </w:rPr>
      </w:pPr>
      <w:r>
        <w:rPr>
          <w:rFonts w:ascii="Trebuchet MS" w:hAnsi="Trebuchet MS"/>
          <w:sz w:val="22"/>
          <w:szCs w:val="22"/>
          <w:lang w:val="en-US"/>
        </w:rPr>
        <w:tab/>
        <w:t>bool EsMayor(int N1, N2)</w:t>
      </w:r>
    </w:p>
    <w:p w:rsidR="00FF3C09" w:rsidRDefault="00FF3C09">
      <w:pPr>
        <w:rPr>
          <w:rFonts w:ascii="Trebuchet MS" w:hAnsi="Trebuchet MS"/>
          <w:b/>
          <w:sz w:val="24"/>
          <w:szCs w:val="24"/>
        </w:rPr>
      </w:pPr>
      <w:r>
        <w:rPr>
          <w:rFonts w:ascii="Trebuchet MS" w:hAnsi="Trebuchet MS"/>
          <w:sz w:val="22"/>
          <w:szCs w:val="22"/>
          <w:lang w:val="es-AR"/>
        </w:rPr>
        <w:t>Hacer prueba de escritorio</w:t>
      </w:r>
    </w:p>
    <w:p w:rsidR="00FF3C09" w:rsidRDefault="00FF3C09">
      <w:pPr>
        <w:rPr>
          <w:rFonts w:ascii="Trebuchet MS" w:hAnsi="Trebuchet MS"/>
          <w:b/>
          <w:sz w:val="24"/>
          <w:szCs w:val="24"/>
        </w:rPr>
      </w:pPr>
    </w:p>
    <w:p w:rsidR="00FF3C09" w:rsidRDefault="00FF3C09">
      <w:pPr>
        <w:rPr>
          <w:rFonts w:ascii="Trebuchet MS" w:hAnsi="Trebuchet MS"/>
        </w:rPr>
      </w:pPr>
      <w:r>
        <w:rPr>
          <w:rFonts w:ascii="Trebuchet MS" w:hAnsi="Trebuchet MS"/>
        </w:rPr>
        <w:t>public void iniciar()</w:t>
      </w:r>
    </w:p>
    <w:p w:rsidR="00FF3C09" w:rsidRDefault="00FF3C09">
      <w:pPr>
        <w:rPr>
          <w:rFonts w:ascii="Trebuchet MS" w:hAnsi="Trebuchet MS"/>
        </w:rPr>
      </w:pPr>
      <w:r>
        <w:rPr>
          <w:rFonts w:ascii="Trebuchet MS" w:hAnsi="Trebuchet MS"/>
        </w:rPr>
        <w:t>{</w:t>
      </w:r>
    </w:p>
    <w:p w:rsidR="00FF3C09" w:rsidRDefault="00FF3C09">
      <w:pPr>
        <w:rPr>
          <w:rFonts w:ascii="Trebuchet MS" w:hAnsi="Trebuchet MS"/>
        </w:rPr>
      </w:pPr>
      <w:r>
        <w:rPr>
          <w:rFonts w:ascii="Trebuchet MS" w:hAnsi="Trebuchet MS"/>
        </w:rPr>
        <w:tab/>
        <w:t>System.Console.WriteLine(“Ingrese el primer número entero”);</w:t>
      </w:r>
    </w:p>
    <w:p w:rsidR="00FF3C09" w:rsidRDefault="00FF3C09">
      <w:pPr>
        <w:rPr>
          <w:rFonts w:ascii="Trebuchet MS" w:hAnsi="Trebuchet MS"/>
          <w:lang w:val="en-US"/>
        </w:rPr>
      </w:pPr>
      <w:r>
        <w:rPr>
          <w:rFonts w:ascii="Trebuchet MS" w:hAnsi="Trebuchet MS"/>
        </w:rPr>
        <w:tab/>
      </w:r>
      <w:r>
        <w:rPr>
          <w:rFonts w:ascii="Trebuchet MS" w:hAnsi="Trebuchet MS"/>
          <w:lang w:val="en-US"/>
        </w:rPr>
        <w:t xml:space="preserve">int Num1 = int.Parse(System.Console.ReadLine()); </w:t>
      </w:r>
    </w:p>
    <w:p w:rsidR="00FF3C09" w:rsidRDefault="00FF3C09">
      <w:pPr>
        <w:rPr>
          <w:rFonts w:ascii="Trebuchet MS" w:hAnsi="Trebuchet MS"/>
        </w:rPr>
      </w:pPr>
      <w:r>
        <w:rPr>
          <w:rFonts w:ascii="Trebuchet MS" w:hAnsi="Trebuchet MS"/>
          <w:lang w:val="en-US"/>
        </w:rPr>
        <w:lastRenderedPageBreak/>
        <w:tab/>
      </w:r>
      <w:r>
        <w:rPr>
          <w:rFonts w:ascii="Trebuchet MS" w:hAnsi="Trebuchet MS"/>
        </w:rPr>
        <w:t>System.Console.WriteLine(“Ingrese el segundo número entero”);</w:t>
      </w:r>
    </w:p>
    <w:p w:rsidR="00FF3C09" w:rsidRDefault="00FF3C09">
      <w:pPr>
        <w:rPr>
          <w:rFonts w:ascii="Trebuchet MS" w:hAnsi="Trebuchet MS"/>
          <w:lang w:val="en-US"/>
        </w:rPr>
      </w:pPr>
      <w:r>
        <w:rPr>
          <w:rFonts w:ascii="Trebuchet MS" w:hAnsi="Trebuchet MS"/>
        </w:rPr>
        <w:tab/>
      </w:r>
      <w:r>
        <w:rPr>
          <w:rFonts w:ascii="Trebuchet MS" w:hAnsi="Trebuchet MS"/>
          <w:lang w:val="en-US"/>
        </w:rPr>
        <w:t xml:space="preserve">int Num2 = int.Parse(System.Console.ReadLine()); </w:t>
      </w:r>
    </w:p>
    <w:p w:rsidR="00FF3C09" w:rsidRPr="00320A34" w:rsidRDefault="00FF3C09">
      <w:pPr>
        <w:rPr>
          <w:rFonts w:ascii="Trebuchet MS" w:hAnsi="Trebuchet MS"/>
        </w:rPr>
      </w:pPr>
      <w:r>
        <w:rPr>
          <w:rFonts w:ascii="Trebuchet MS" w:hAnsi="Trebuchet MS"/>
          <w:lang w:val="en-US"/>
        </w:rPr>
        <w:tab/>
      </w:r>
      <w:r w:rsidRPr="00320A34">
        <w:rPr>
          <w:rFonts w:ascii="Trebuchet MS" w:hAnsi="Trebuchet MS"/>
        </w:rPr>
        <w:t>while(Num1 == Num2)</w:t>
      </w:r>
    </w:p>
    <w:p w:rsidR="00FF3C09" w:rsidRPr="00320A34" w:rsidRDefault="00FF3C09">
      <w:pPr>
        <w:rPr>
          <w:rFonts w:ascii="Trebuchet MS" w:hAnsi="Trebuchet MS"/>
        </w:rPr>
      </w:pPr>
      <w:r w:rsidRPr="00320A34">
        <w:rPr>
          <w:rFonts w:ascii="Trebuchet MS" w:hAnsi="Trebuchet MS"/>
        </w:rPr>
        <w:tab/>
        <w:t>{</w:t>
      </w:r>
    </w:p>
    <w:p w:rsidR="00FF3C09" w:rsidRDefault="00FF3C09">
      <w:pPr>
        <w:rPr>
          <w:rFonts w:ascii="Trebuchet MS" w:hAnsi="Trebuchet MS"/>
        </w:rPr>
      </w:pPr>
      <w:r w:rsidRPr="00320A34">
        <w:rPr>
          <w:rFonts w:ascii="Trebuchet MS" w:hAnsi="Trebuchet MS"/>
        </w:rPr>
        <w:tab/>
      </w:r>
      <w:r w:rsidRPr="00320A34">
        <w:rPr>
          <w:rFonts w:ascii="Trebuchet MS" w:hAnsi="Trebuchet MS"/>
        </w:rPr>
        <w:tab/>
      </w:r>
      <w:r>
        <w:rPr>
          <w:rFonts w:ascii="Trebuchet MS" w:hAnsi="Trebuchet MS"/>
        </w:rPr>
        <w:t>System.Console.WriteLine(“Los números deben ser distintos”);</w:t>
      </w:r>
    </w:p>
    <w:p w:rsidR="00FF3C09" w:rsidRDefault="00FF3C09">
      <w:pPr>
        <w:rPr>
          <w:rFonts w:ascii="Trebuchet MS" w:hAnsi="Trebuchet MS"/>
        </w:rPr>
      </w:pPr>
      <w:r>
        <w:rPr>
          <w:rFonts w:ascii="Trebuchet MS" w:hAnsi="Trebuchet MS"/>
        </w:rPr>
        <w:tab/>
      </w:r>
      <w:r>
        <w:rPr>
          <w:rFonts w:ascii="Trebuchet MS" w:hAnsi="Trebuchet MS"/>
        </w:rPr>
        <w:tab/>
        <w:t>System.Console.WriteLine(“Ingrese el segundo número entero”);</w:t>
      </w:r>
    </w:p>
    <w:p w:rsidR="00FF3C09" w:rsidRDefault="00FF3C09">
      <w:pPr>
        <w:rPr>
          <w:rFonts w:ascii="Trebuchet MS" w:hAnsi="Trebuchet MS"/>
          <w:lang w:val="en-US"/>
        </w:rPr>
      </w:pPr>
      <w:r>
        <w:rPr>
          <w:rFonts w:ascii="Trebuchet MS" w:hAnsi="Trebuchet MS"/>
        </w:rPr>
        <w:tab/>
      </w:r>
      <w:r>
        <w:rPr>
          <w:rFonts w:ascii="Trebuchet MS" w:hAnsi="Trebuchet MS"/>
        </w:rPr>
        <w:tab/>
      </w:r>
      <w:r>
        <w:rPr>
          <w:rFonts w:ascii="Trebuchet MS" w:hAnsi="Trebuchet MS"/>
          <w:lang w:val="en-US"/>
        </w:rPr>
        <w:t xml:space="preserve">int Num2 = int.Parse(System.Console.ReadLine()); </w:t>
      </w:r>
    </w:p>
    <w:p w:rsidR="00FF3C09" w:rsidRPr="00320A34" w:rsidRDefault="00FF3C09">
      <w:pPr>
        <w:rPr>
          <w:rFonts w:ascii="Trebuchet MS" w:hAnsi="Trebuchet MS"/>
        </w:rPr>
      </w:pPr>
      <w:r>
        <w:rPr>
          <w:rFonts w:ascii="Trebuchet MS" w:hAnsi="Trebuchet MS"/>
          <w:lang w:val="en-US"/>
        </w:rPr>
        <w:tab/>
      </w:r>
      <w:r w:rsidRPr="00320A34">
        <w:rPr>
          <w:rFonts w:ascii="Trebuchet MS" w:hAnsi="Trebuchet MS"/>
        </w:rPr>
        <w:t xml:space="preserve">}// </w:t>
      </w:r>
      <w:r w:rsidRPr="00320A34">
        <w:rPr>
          <w:rFonts w:ascii="Trebuchet MS" w:hAnsi="Trebuchet MS"/>
          <w:b/>
        </w:rPr>
        <w:t>Fin de ciclo mientras</w:t>
      </w:r>
    </w:p>
    <w:p w:rsidR="00FF3C09" w:rsidRDefault="00FF3C09">
      <w:pPr>
        <w:rPr>
          <w:rFonts w:ascii="Trebuchet MS" w:hAnsi="Trebuchet MS"/>
        </w:rPr>
      </w:pPr>
      <w:r w:rsidRPr="00320A34">
        <w:rPr>
          <w:rFonts w:ascii="Trebuchet MS" w:hAnsi="Trebuchet MS"/>
        </w:rPr>
        <w:tab/>
      </w:r>
      <w:r>
        <w:rPr>
          <w:rFonts w:ascii="Trebuchet MS" w:hAnsi="Trebuchet MS"/>
        </w:rPr>
        <w:t>System.Console.WriteLine(“Ingrese el tercer número entero”);</w:t>
      </w:r>
    </w:p>
    <w:p w:rsidR="00FF3C09" w:rsidRDefault="00FF3C09">
      <w:pPr>
        <w:rPr>
          <w:rFonts w:ascii="Trebuchet MS" w:hAnsi="Trebuchet MS"/>
          <w:lang w:val="en-US"/>
        </w:rPr>
      </w:pPr>
      <w:r>
        <w:rPr>
          <w:rFonts w:ascii="Trebuchet MS" w:hAnsi="Trebuchet MS"/>
        </w:rPr>
        <w:tab/>
      </w:r>
      <w:r>
        <w:rPr>
          <w:rFonts w:ascii="Trebuchet MS" w:hAnsi="Trebuchet MS"/>
          <w:lang w:val="en-US"/>
        </w:rPr>
        <w:t xml:space="preserve">int Num3 = int.Parse(System.Console.ReadLine()); </w:t>
      </w:r>
    </w:p>
    <w:p w:rsidR="00FF3C09" w:rsidRDefault="00FF3C09">
      <w:pPr>
        <w:rPr>
          <w:rFonts w:ascii="Trebuchet MS" w:hAnsi="Trebuchet MS"/>
          <w:lang w:val="en-US"/>
        </w:rPr>
      </w:pPr>
      <w:r>
        <w:rPr>
          <w:rFonts w:ascii="Trebuchet MS" w:hAnsi="Trebuchet MS"/>
          <w:lang w:val="en-US"/>
        </w:rPr>
        <w:tab/>
        <w:t>while(Num1 == Num3) ΙΙ (Num2 == Num3)</w:t>
      </w:r>
    </w:p>
    <w:p w:rsidR="00FF3C09" w:rsidRPr="00320A34" w:rsidRDefault="00FF3C09">
      <w:pPr>
        <w:rPr>
          <w:rFonts w:ascii="Trebuchet MS" w:hAnsi="Trebuchet MS"/>
        </w:rPr>
      </w:pPr>
      <w:r>
        <w:rPr>
          <w:rFonts w:ascii="Trebuchet MS" w:hAnsi="Trebuchet MS"/>
          <w:lang w:val="en-US"/>
        </w:rPr>
        <w:tab/>
      </w:r>
      <w:r w:rsidRPr="00320A34">
        <w:rPr>
          <w:rFonts w:ascii="Trebuchet MS" w:hAnsi="Trebuchet MS"/>
        </w:rPr>
        <w:t>{</w:t>
      </w:r>
    </w:p>
    <w:p w:rsidR="00FF3C09" w:rsidRDefault="00FF3C09">
      <w:pPr>
        <w:rPr>
          <w:rFonts w:ascii="Trebuchet MS" w:hAnsi="Trebuchet MS"/>
        </w:rPr>
      </w:pPr>
      <w:r w:rsidRPr="00320A34">
        <w:rPr>
          <w:rFonts w:ascii="Trebuchet MS" w:hAnsi="Trebuchet MS"/>
        </w:rPr>
        <w:tab/>
      </w:r>
      <w:r w:rsidRPr="00320A34">
        <w:rPr>
          <w:rFonts w:ascii="Trebuchet MS" w:hAnsi="Trebuchet MS"/>
        </w:rPr>
        <w:tab/>
      </w:r>
      <w:r>
        <w:rPr>
          <w:rFonts w:ascii="Trebuchet MS" w:hAnsi="Trebuchet MS"/>
        </w:rPr>
        <w:t>System.Console.WriteLine(“Los números deben ser distintos”);</w:t>
      </w:r>
    </w:p>
    <w:p w:rsidR="00FF3C09" w:rsidRDefault="00FF3C09">
      <w:pPr>
        <w:rPr>
          <w:rFonts w:ascii="Trebuchet MS" w:hAnsi="Trebuchet MS"/>
        </w:rPr>
      </w:pPr>
      <w:r>
        <w:rPr>
          <w:rFonts w:ascii="Trebuchet MS" w:hAnsi="Trebuchet MS"/>
        </w:rPr>
        <w:tab/>
      </w:r>
      <w:r>
        <w:rPr>
          <w:rFonts w:ascii="Trebuchet MS" w:hAnsi="Trebuchet MS"/>
        </w:rPr>
        <w:tab/>
        <w:t>System.Console.WriteLine(“Ingrese el tercer número entero”);</w:t>
      </w:r>
    </w:p>
    <w:p w:rsidR="00FF3C09" w:rsidRDefault="00FF3C09">
      <w:pPr>
        <w:rPr>
          <w:rFonts w:ascii="Trebuchet MS" w:hAnsi="Trebuchet MS"/>
          <w:lang w:val="en-US"/>
        </w:rPr>
      </w:pPr>
      <w:r>
        <w:rPr>
          <w:rFonts w:ascii="Trebuchet MS" w:hAnsi="Trebuchet MS"/>
        </w:rPr>
        <w:tab/>
      </w:r>
      <w:r>
        <w:rPr>
          <w:rFonts w:ascii="Trebuchet MS" w:hAnsi="Trebuchet MS"/>
        </w:rPr>
        <w:tab/>
      </w:r>
      <w:r>
        <w:rPr>
          <w:rFonts w:ascii="Trebuchet MS" w:hAnsi="Trebuchet MS"/>
          <w:lang w:val="en-US"/>
        </w:rPr>
        <w:t xml:space="preserve">int Num3 = int.Parse(System.Console.ReadLine()); </w:t>
      </w:r>
    </w:p>
    <w:p w:rsidR="00FF3C09" w:rsidRPr="00320A34" w:rsidRDefault="00FF3C09">
      <w:pPr>
        <w:rPr>
          <w:rFonts w:ascii="Trebuchet MS" w:hAnsi="Trebuchet MS"/>
          <w:b/>
        </w:rPr>
      </w:pPr>
      <w:r>
        <w:rPr>
          <w:rFonts w:ascii="Trebuchet MS" w:hAnsi="Trebuchet MS"/>
          <w:lang w:val="en-US"/>
        </w:rPr>
        <w:tab/>
      </w:r>
      <w:r w:rsidRPr="00320A34">
        <w:rPr>
          <w:rFonts w:ascii="Trebuchet MS" w:hAnsi="Trebuchet MS"/>
        </w:rPr>
        <w:t xml:space="preserve">}// </w:t>
      </w:r>
      <w:r w:rsidRPr="00320A34">
        <w:rPr>
          <w:rFonts w:ascii="Trebuchet MS" w:hAnsi="Trebuchet MS"/>
          <w:b/>
        </w:rPr>
        <w:t>Fin del ciclo mientras</w:t>
      </w:r>
    </w:p>
    <w:p w:rsidR="00FF3C09" w:rsidRDefault="00FF3C09">
      <w:pPr>
        <w:rPr>
          <w:rFonts w:ascii="Trebuchet MS" w:hAnsi="Trebuchet MS"/>
        </w:rPr>
      </w:pPr>
      <w:r w:rsidRPr="00320A34">
        <w:rPr>
          <w:rFonts w:ascii="Trebuchet MS" w:hAnsi="Trebuchet MS"/>
          <w:b/>
        </w:rPr>
        <w:tab/>
      </w:r>
      <w:r w:rsidR="0055784D">
        <w:rPr>
          <w:rFonts w:ascii="Trebuchet MS" w:hAnsi="Trebuchet MS"/>
        </w:rPr>
        <w:t>RespMayor</w:t>
      </w:r>
      <w:r w:rsidRPr="00320A34">
        <w:rPr>
          <w:rFonts w:ascii="Trebuchet MS" w:hAnsi="Trebuchet MS"/>
        </w:rPr>
        <w:t>(Num1, Num2, Num3)</w:t>
      </w:r>
    </w:p>
    <w:p w:rsidR="0055784D" w:rsidRPr="00320A34" w:rsidRDefault="0055784D">
      <w:pPr>
        <w:rPr>
          <w:rFonts w:ascii="Trebuchet MS" w:hAnsi="Trebuchet MS"/>
        </w:rPr>
      </w:pPr>
      <w:r>
        <w:rPr>
          <w:rFonts w:ascii="Trebuchet MS" w:hAnsi="Trebuchet MS"/>
        </w:rPr>
        <w:tab/>
        <w:t>RespMenor</w:t>
      </w:r>
      <w:r w:rsidRPr="00320A34">
        <w:rPr>
          <w:rFonts w:ascii="Trebuchet MS" w:hAnsi="Trebuchet MS"/>
        </w:rPr>
        <w:t>(Num1, Num2, Num3)</w:t>
      </w:r>
    </w:p>
    <w:p w:rsidR="00FF3C09" w:rsidRDefault="00FF3C09">
      <w:pPr>
        <w:rPr>
          <w:rFonts w:ascii="Trebuchet MS" w:hAnsi="Trebuchet MS"/>
          <w:lang w:val="en-US"/>
        </w:rPr>
      </w:pPr>
      <w:r w:rsidRPr="00320A34">
        <w:rPr>
          <w:rFonts w:ascii="Trebuchet MS" w:hAnsi="Trebuchet MS"/>
        </w:rPr>
        <w:tab/>
      </w:r>
      <w:r>
        <w:rPr>
          <w:rFonts w:ascii="Trebuchet MS" w:hAnsi="Trebuchet MS"/>
          <w:lang w:val="en-US"/>
        </w:rPr>
        <w:t>Promedio(Num1, Num2, Num3)</w:t>
      </w:r>
    </w:p>
    <w:p w:rsidR="00FF3C09" w:rsidRDefault="00FF3C09">
      <w:pPr>
        <w:rPr>
          <w:rFonts w:ascii="Trebuchet MS" w:hAnsi="Trebuchet MS"/>
          <w:lang w:val="en-US"/>
        </w:rPr>
      </w:pPr>
      <w:r>
        <w:rPr>
          <w:rFonts w:ascii="Trebuchet MS" w:hAnsi="Trebuchet MS"/>
          <w:lang w:val="en-US"/>
        </w:rPr>
        <w:t>}</w:t>
      </w:r>
    </w:p>
    <w:p w:rsidR="00FF3C09" w:rsidRDefault="00FF3C09">
      <w:pPr>
        <w:rPr>
          <w:rFonts w:ascii="Trebuchet MS" w:hAnsi="Trebuchet MS"/>
          <w:lang w:val="en-US"/>
        </w:rPr>
      </w:pPr>
    </w:p>
    <w:p w:rsidR="00FF3C09" w:rsidRDefault="0055784D">
      <w:pPr>
        <w:rPr>
          <w:rFonts w:ascii="Trebuchet MS" w:hAnsi="Trebuchet MS"/>
          <w:lang w:val="en-US"/>
        </w:rPr>
      </w:pPr>
      <w:r>
        <w:rPr>
          <w:rFonts w:ascii="Trebuchet MS" w:hAnsi="Trebuchet MS"/>
          <w:lang w:val="en-US"/>
        </w:rPr>
        <w:t>void RespMayor</w:t>
      </w:r>
      <w:r w:rsidR="00FF3C09">
        <w:rPr>
          <w:rFonts w:ascii="Trebuchet MS" w:hAnsi="Trebuchet MS"/>
          <w:lang w:val="en-US"/>
        </w:rPr>
        <w:t>(int Nume1, int Nume2, int Nume3)</w:t>
      </w:r>
    </w:p>
    <w:p w:rsidR="00FF3C09" w:rsidRDefault="00FF3C09">
      <w:pPr>
        <w:rPr>
          <w:rFonts w:ascii="Trebuchet MS" w:hAnsi="Trebuchet MS"/>
          <w:lang w:val="en-US"/>
        </w:rPr>
      </w:pPr>
      <w:r>
        <w:rPr>
          <w:rFonts w:ascii="Trebuchet MS" w:hAnsi="Trebuchet MS"/>
          <w:lang w:val="en-US"/>
        </w:rPr>
        <w:t>{</w:t>
      </w:r>
    </w:p>
    <w:p w:rsidR="00A96941" w:rsidRDefault="00A96941">
      <w:pPr>
        <w:rPr>
          <w:rFonts w:ascii="Trebuchet MS" w:hAnsi="Trebuchet MS"/>
          <w:lang w:val="en-US"/>
        </w:rPr>
      </w:pPr>
      <w:r>
        <w:rPr>
          <w:rFonts w:ascii="Trebuchet MS" w:hAnsi="Trebuchet MS"/>
          <w:lang w:val="en-US"/>
        </w:rPr>
        <w:tab/>
      </w:r>
    </w:p>
    <w:p w:rsidR="00FF3C09" w:rsidRDefault="00335D5D">
      <w:pPr>
        <w:rPr>
          <w:rFonts w:ascii="Trebuchet MS" w:hAnsi="Trebuchet MS"/>
          <w:lang w:val="en-US"/>
        </w:rPr>
      </w:pPr>
      <w:r>
        <w:rPr>
          <w:rFonts w:ascii="Trebuchet MS" w:hAnsi="Trebuchet MS"/>
          <w:lang w:val="en-US"/>
        </w:rPr>
        <w:tab/>
      </w:r>
    </w:p>
    <w:p w:rsidR="00FF3C09" w:rsidRDefault="00FF3C09" w:rsidP="00A96941">
      <w:pPr>
        <w:rPr>
          <w:rFonts w:ascii="Trebuchet MS" w:hAnsi="Trebuchet MS"/>
          <w:lang w:val="en-US"/>
        </w:rPr>
      </w:pPr>
      <w:r>
        <w:rPr>
          <w:rFonts w:ascii="Trebuchet MS" w:hAnsi="Trebuchet MS"/>
          <w:lang w:val="en-US"/>
        </w:rPr>
        <w:tab/>
      </w:r>
      <w:r w:rsidR="00335D5D">
        <w:rPr>
          <w:rFonts w:ascii="Trebuchet MS" w:hAnsi="Trebuchet MS"/>
          <w:lang w:val="en-US"/>
        </w:rPr>
        <w:t>int NumMayor=Mayor(Nume1, Nume2)</w:t>
      </w:r>
    </w:p>
    <w:p w:rsidR="00335D5D" w:rsidRPr="0055784D" w:rsidRDefault="0055784D" w:rsidP="00A96941">
      <w:pPr>
        <w:rPr>
          <w:rFonts w:ascii="Trebuchet MS" w:hAnsi="Trebuchet MS"/>
        </w:rPr>
      </w:pPr>
      <w:r>
        <w:rPr>
          <w:rFonts w:ascii="Trebuchet MS" w:hAnsi="Trebuchet MS"/>
          <w:lang w:val="en-US"/>
        </w:rPr>
        <w:tab/>
      </w:r>
      <w:r w:rsidR="00335D5D" w:rsidRPr="0055784D">
        <w:rPr>
          <w:rFonts w:ascii="Trebuchet MS" w:hAnsi="Trebuchet MS"/>
        </w:rPr>
        <w:t>NumMayor=Mayor(NumMayor, Num</w:t>
      </w:r>
      <w:r w:rsidR="003C4FBF">
        <w:rPr>
          <w:rFonts w:ascii="Trebuchet MS" w:hAnsi="Trebuchet MS"/>
        </w:rPr>
        <w:t>e</w:t>
      </w:r>
      <w:r w:rsidR="00335D5D" w:rsidRPr="0055784D">
        <w:rPr>
          <w:rFonts w:ascii="Trebuchet MS" w:hAnsi="Trebuchet MS"/>
        </w:rPr>
        <w:t>3)</w:t>
      </w:r>
    </w:p>
    <w:p w:rsidR="00FF3C09" w:rsidRDefault="00335D5D">
      <w:pPr>
        <w:rPr>
          <w:rFonts w:ascii="Trebuchet MS" w:hAnsi="Trebuchet MS"/>
        </w:rPr>
      </w:pPr>
      <w:r w:rsidRPr="0055784D">
        <w:rPr>
          <w:rFonts w:ascii="Trebuchet MS" w:hAnsi="Trebuchet MS"/>
        </w:rPr>
        <w:tab/>
      </w:r>
      <w:r w:rsidR="00FF3C09">
        <w:rPr>
          <w:rFonts w:ascii="Trebuchet MS" w:hAnsi="Trebuchet MS"/>
        </w:rPr>
        <w:t>System.Console.WriteLine(“El num</w:t>
      </w:r>
      <w:r w:rsidR="0055784D">
        <w:rPr>
          <w:rFonts w:ascii="Trebuchet MS" w:hAnsi="Trebuchet MS"/>
        </w:rPr>
        <w:t>ero mayor introducido es:”, Num</w:t>
      </w:r>
      <w:r w:rsidR="00FF3C09">
        <w:rPr>
          <w:rFonts w:ascii="Trebuchet MS" w:hAnsi="Trebuchet MS"/>
        </w:rPr>
        <w:t>Mayor );</w:t>
      </w:r>
    </w:p>
    <w:p w:rsidR="00FF3C09" w:rsidRDefault="00FF3C09">
      <w:pPr>
        <w:rPr>
          <w:rFonts w:ascii="Trebuchet MS" w:hAnsi="Trebuchet MS"/>
        </w:rPr>
      </w:pPr>
      <w:r>
        <w:rPr>
          <w:rFonts w:ascii="Trebuchet MS" w:hAnsi="Trebuchet MS"/>
        </w:rPr>
        <w:tab/>
      </w:r>
    </w:p>
    <w:p w:rsidR="00FF3C09" w:rsidRDefault="00FF3C09">
      <w:pPr>
        <w:rPr>
          <w:rFonts w:ascii="Trebuchet MS" w:hAnsi="Trebuchet MS"/>
          <w:lang w:val="en-US"/>
        </w:rPr>
      </w:pPr>
      <w:r w:rsidRPr="00320A34">
        <w:rPr>
          <w:rFonts w:ascii="Trebuchet MS" w:hAnsi="Trebuchet MS"/>
          <w:lang w:val="en-US"/>
        </w:rPr>
        <w:t>}</w:t>
      </w:r>
    </w:p>
    <w:p w:rsidR="00A96941" w:rsidRDefault="0055784D">
      <w:pPr>
        <w:rPr>
          <w:rFonts w:ascii="Trebuchet MS" w:hAnsi="Trebuchet MS"/>
          <w:lang w:val="en-US"/>
        </w:rPr>
      </w:pPr>
      <w:r>
        <w:rPr>
          <w:rFonts w:ascii="Trebuchet MS" w:hAnsi="Trebuchet MS"/>
          <w:lang w:val="en-US"/>
        </w:rPr>
        <w:lastRenderedPageBreak/>
        <w:t>int</w:t>
      </w:r>
      <w:r w:rsidR="00335D5D">
        <w:rPr>
          <w:rFonts w:ascii="Trebuchet MS" w:hAnsi="Trebuchet MS"/>
          <w:lang w:val="en-US"/>
        </w:rPr>
        <w:t xml:space="preserve"> M</w:t>
      </w:r>
      <w:r w:rsidR="00A96941">
        <w:rPr>
          <w:rFonts w:ascii="Trebuchet MS" w:hAnsi="Trebuchet MS"/>
          <w:lang w:val="en-US"/>
        </w:rPr>
        <w:t>ayor(</w:t>
      </w:r>
      <w:r w:rsidR="00335D5D">
        <w:rPr>
          <w:rFonts w:ascii="Trebuchet MS" w:hAnsi="Trebuchet MS"/>
          <w:lang w:val="en-US"/>
        </w:rPr>
        <w:t xml:space="preserve">int </w:t>
      </w:r>
      <w:r w:rsidR="00A96941">
        <w:rPr>
          <w:rFonts w:ascii="Trebuchet MS" w:hAnsi="Trebuchet MS"/>
          <w:lang w:val="en-US"/>
        </w:rPr>
        <w:t>Num1,</w:t>
      </w:r>
      <w:r w:rsidR="00335D5D">
        <w:rPr>
          <w:rFonts w:ascii="Trebuchet MS" w:hAnsi="Trebuchet MS"/>
          <w:lang w:val="en-US"/>
        </w:rPr>
        <w:t xml:space="preserve"> int </w:t>
      </w:r>
      <w:r w:rsidR="00A96941">
        <w:rPr>
          <w:rFonts w:ascii="Trebuchet MS" w:hAnsi="Trebuchet MS"/>
          <w:lang w:val="en-US"/>
        </w:rPr>
        <w:t>Num2)</w:t>
      </w:r>
    </w:p>
    <w:p w:rsidR="00A96941" w:rsidRDefault="00A96941">
      <w:pPr>
        <w:rPr>
          <w:rFonts w:ascii="Trebuchet MS" w:hAnsi="Trebuchet MS"/>
          <w:lang w:val="en-US"/>
        </w:rPr>
      </w:pPr>
      <w:r>
        <w:rPr>
          <w:rFonts w:ascii="Trebuchet MS" w:hAnsi="Trebuchet MS"/>
          <w:lang w:val="en-US"/>
        </w:rPr>
        <w:t>{</w:t>
      </w:r>
    </w:p>
    <w:p w:rsidR="00A96941" w:rsidRDefault="00A96941">
      <w:pPr>
        <w:rPr>
          <w:rFonts w:ascii="Trebuchet MS" w:hAnsi="Trebuchet MS"/>
          <w:lang w:val="en-US"/>
        </w:rPr>
      </w:pPr>
      <w:r>
        <w:rPr>
          <w:rFonts w:ascii="Trebuchet MS" w:hAnsi="Trebuchet MS"/>
          <w:lang w:val="en-US"/>
        </w:rPr>
        <w:tab/>
        <w:t>If(Num1&gt;Num2)</w:t>
      </w:r>
    </w:p>
    <w:p w:rsidR="00A96941" w:rsidRDefault="00A96941">
      <w:pPr>
        <w:rPr>
          <w:rFonts w:ascii="Trebuchet MS" w:hAnsi="Trebuchet MS"/>
          <w:lang w:val="en-US"/>
        </w:rPr>
      </w:pPr>
      <w:r>
        <w:rPr>
          <w:rFonts w:ascii="Trebuchet MS" w:hAnsi="Trebuchet MS"/>
          <w:lang w:val="en-US"/>
        </w:rPr>
        <w:tab/>
        <w:t>{</w:t>
      </w:r>
    </w:p>
    <w:p w:rsidR="00A96941" w:rsidRDefault="00A96941">
      <w:pPr>
        <w:rPr>
          <w:rFonts w:ascii="Trebuchet MS" w:hAnsi="Trebuchet MS"/>
          <w:lang w:val="en-US"/>
        </w:rPr>
      </w:pPr>
      <w:r>
        <w:rPr>
          <w:rFonts w:ascii="Trebuchet MS" w:hAnsi="Trebuchet MS"/>
          <w:lang w:val="en-US"/>
        </w:rPr>
        <w:tab/>
      </w:r>
      <w:r>
        <w:rPr>
          <w:rFonts w:ascii="Trebuchet MS" w:hAnsi="Trebuchet MS"/>
          <w:lang w:val="en-US"/>
        </w:rPr>
        <w:tab/>
        <w:t>Return Num1;</w:t>
      </w:r>
    </w:p>
    <w:p w:rsidR="00A96941" w:rsidRDefault="00A96941">
      <w:pPr>
        <w:rPr>
          <w:rFonts w:ascii="Trebuchet MS" w:hAnsi="Trebuchet MS"/>
          <w:lang w:val="en-US"/>
        </w:rPr>
      </w:pPr>
      <w:r>
        <w:rPr>
          <w:rFonts w:ascii="Trebuchet MS" w:hAnsi="Trebuchet MS"/>
          <w:lang w:val="en-US"/>
        </w:rPr>
        <w:tab/>
        <w:t>}</w:t>
      </w:r>
    </w:p>
    <w:p w:rsidR="00A96941" w:rsidRDefault="00A96941">
      <w:pPr>
        <w:rPr>
          <w:rFonts w:ascii="Trebuchet MS" w:hAnsi="Trebuchet MS"/>
          <w:lang w:val="en-US"/>
        </w:rPr>
      </w:pPr>
      <w:r>
        <w:rPr>
          <w:rFonts w:ascii="Trebuchet MS" w:hAnsi="Trebuchet MS"/>
          <w:lang w:val="en-US"/>
        </w:rPr>
        <w:tab/>
        <w:t>else</w:t>
      </w:r>
    </w:p>
    <w:p w:rsidR="00A96941" w:rsidRDefault="00A96941">
      <w:pPr>
        <w:rPr>
          <w:rFonts w:ascii="Trebuchet MS" w:hAnsi="Trebuchet MS"/>
          <w:lang w:val="en-US"/>
        </w:rPr>
      </w:pPr>
      <w:r>
        <w:rPr>
          <w:rFonts w:ascii="Trebuchet MS" w:hAnsi="Trebuchet MS"/>
          <w:lang w:val="en-US"/>
        </w:rPr>
        <w:tab/>
        <w:t>{</w:t>
      </w:r>
    </w:p>
    <w:p w:rsidR="00A96941" w:rsidRDefault="00A96941">
      <w:pPr>
        <w:rPr>
          <w:rFonts w:ascii="Trebuchet MS" w:hAnsi="Trebuchet MS"/>
          <w:lang w:val="en-US"/>
        </w:rPr>
      </w:pPr>
      <w:r>
        <w:rPr>
          <w:rFonts w:ascii="Trebuchet MS" w:hAnsi="Trebuchet MS"/>
          <w:lang w:val="en-US"/>
        </w:rPr>
        <w:tab/>
      </w:r>
      <w:r>
        <w:rPr>
          <w:rFonts w:ascii="Trebuchet MS" w:hAnsi="Trebuchet MS"/>
          <w:lang w:val="en-US"/>
        </w:rPr>
        <w:tab/>
      </w:r>
      <w:r w:rsidR="00335D5D">
        <w:rPr>
          <w:rFonts w:ascii="Trebuchet MS" w:hAnsi="Trebuchet MS"/>
          <w:lang w:val="en-US"/>
        </w:rPr>
        <w:t>Return Num2;</w:t>
      </w:r>
    </w:p>
    <w:p w:rsidR="00335D5D" w:rsidRDefault="00335D5D">
      <w:pPr>
        <w:rPr>
          <w:rFonts w:ascii="Trebuchet MS" w:hAnsi="Trebuchet MS"/>
          <w:lang w:val="en-US"/>
        </w:rPr>
      </w:pPr>
      <w:r>
        <w:rPr>
          <w:rFonts w:ascii="Trebuchet MS" w:hAnsi="Trebuchet MS"/>
          <w:lang w:val="en-US"/>
        </w:rPr>
        <w:tab/>
        <w:t>}</w:t>
      </w:r>
    </w:p>
    <w:p w:rsidR="00335D5D" w:rsidRDefault="00335D5D">
      <w:pPr>
        <w:rPr>
          <w:rFonts w:ascii="Trebuchet MS" w:hAnsi="Trebuchet MS"/>
          <w:lang w:val="en-US"/>
        </w:rPr>
      </w:pPr>
      <w:r>
        <w:rPr>
          <w:rFonts w:ascii="Trebuchet MS" w:hAnsi="Trebuchet MS"/>
          <w:lang w:val="en-US"/>
        </w:rPr>
        <w:t>}</w:t>
      </w:r>
    </w:p>
    <w:p w:rsidR="004E7255" w:rsidRDefault="004E7255" w:rsidP="004E7255">
      <w:pPr>
        <w:rPr>
          <w:rFonts w:ascii="Trebuchet MS" w:hAnsi="Trebuchet MS"/>
          <w:lang w:val="en-US"/>
        </w:rPr>
      </w:pPr>
    </w:p>
    <w:p w:rsidR="004E7255" w:rsidRDefault="004E7255" w:rsidP="004E7255">
      <w:pPr>
        <w:rPr>
          <w:rFonts w:ascii="Trebuchet MS" w:hAnsi="Trebuchet MS"/>
          <w:lang w:val="en-US"/>
        </w:rPr>
      </w:pPr>
      <w:r>
        <w:rPr>
          <w:rFonts w:ascii="Trebuchet MS" w:hAnsi="Trebuchet MS"/>
          <w:lang w:val="en-US"/>
        </w:rPr>
        <w:t>void RespMenor(int Nume1, int Nume2, int Nume3)</w:t>
      </w:r>
    </w:p>
    <w:p w:rsidR="004E7255" w:rsidRDefault="004E7255" w:rsidP="004E7255">
      <w:pPr>
        <w:rPr>
          <w:rFonts w:ascii="Trebuchet MS" w:hAnsi="Trebuchet MS"/>
          <w:lang w:val="en-US"/>
        </w:rPr>
      </w:pPr>
      <w:r>
        <w:rPr>
          <w:rFonts w:ascii="Trebuchet MS" w:hAnsi="Trebuchet MS"/>
          <w:lang w:val="en-US"/>
        </w:rPr>
        <w:t>{</w:t>
      </w:r>
    </w:p>
    <w:p w:rsidR="004E7255" w:rsidRDefault="004E7255" w:rsidP="004E7255">
      <w:pPr>
        <w:rPr>
          <w:rFonts w:ascii="Trebuchet MS" w:hAnsi="Trebuchet MS"/>
          <w:lang w:val="en-US"/>
        </w:rPr>
      </w:pPr>
      <w:r>
        <w:rPr>
          <w:rFonts w:ascii="Trebuchet MS" w:hAnsi="Trebuchet MS"/>
          <w:lang w:val="en-US"/>
        </w:rPr>
        <w:tab/>
      </w:r>
    </w:p>
    <w:p w:rsidR="004E7255" w:rsidRDefault="004E7255" w:rsidP="004E7255">
      <w:pPr>
        <w:rPr>
          <w:rFonts w:ascii="Trebuchet MS" w:hAnsi="Trebuchet MS"/>
          <w:lang w:val="en-US"/>
        </w:rPr>
      </w:pPr>
      <w:r>
        <w:rPr>
          <w:rFonts w:ascii="Trebuchet MS" w:hAnsi="Trebuchet MS"/>
          <w:lang w:val="en-US"/>
        </w:rPr>
        <w:tab/>
      </w:r>
    </w:p>
    <w:p w:rsidR="004E7255" w:rsidRPr="004E7255" w:rsidRDefault="004E7255" w:rsidP="004E7255">
      <w:pPr>
        <w:rPr>
          <w:rFonts w:ascii="Trebuchet MS" w:hAnsi="Trebuchet MS"/>
        </w:rPr>
      </w:pPr>
      <w:r>
        <w:rPr>
          <w:rFonts w:ascii="Trebuchet MS" w:hAnsi="Trebuchet MS"/>
          <w:lang w:val="en-US"/>
        </w:rPr>
        <w:tab/>
      </w:r>
      <w:r w:rsidRPr="004E7255">
        <w:rPr>
          <w:rFonts w:ascii="Trebuchet MS" w:hAnsi="Trebuchet MS"/>
        </w:rPr>
        <w:t>int NumMenor=Menor(Nume1, Nume2)</w:t>
      </w:r>
    </w:p>
    <w:p w:rsidR="004E7255" w:rsidRPr="0055784D" w:rsidRDefault="004E7255" w:rsidP="004E7255">
      <w:pPr>
        <w:rPr>
          <w:rFonts w:ascii="Trebuchet MS" w:hAnsi="Trebuchet MS"/>
        </w:rPr>
      </w:pPr>
      <w:r w:rsidRPr="004E7255">
        <w:rPr>
          <w:rFonts w:ascii="Trebuchet MS" w:hAnsi="Trebuchet MS"/>
        </w:rPr>
        <w:tab/>
      </w:r>
      <w:r>
        <w:rPr>
          <w:rFonts w:ascii="Trebuchet MS" w:hAnsi="Trebuchet MS"/>
        </w:rPr>
        <w:t>NumMenor=Menor</w:t>
      </w:r>
      <w:r w:rsidRPr="0055784D">
        <w:rPr>
          <w:rFonts w:ascii="Trebuchet MS" w:hAnsi="Trebuchet MS"/>
        </w:rPr>
        <w:t>(NumMayor, Num3)</w:t>
      </w:r>
    </w:p>
    <w:p w:rsidR="004E7255" w:rsidRDefault="004E7255" w:rsidP="004E7255">
      <w:pPr>
        <w:rPr>
          <w:rFonts w:ascii="Trebuchet MS" w:hAnsi="Trebuchet MS"/>
        </w:rPr>
      </w:pPr>
      <w:r w:rsidRPr="0055784D">
        <w:rPr>
          <w:rFonts w:ascii="Trebuchet MS" w:hAnsi="Trebuchet MS"/>
        </w:rPr>
        <w:tab/>
      </w:r>
      <w:r>
        <w:rPr>
          <w:rFonts w:ascii="Trebuchet MS" w:hAnsi="Trebuchet MS"/>
        </w:rPr>
        <w:t>System.Console.WriteLine(“El numero menor introducido es:”, NumMenor );</w:t>
      </w:r>
    </w:p>
    <w:p w:rsidR="004E7255" w:rsidRDefault="004E7255" w:rsidP="004E7255">
      <w:pPr>
        <w:rPr>
          <w:rFonts w:ascii="Trebuchet MS" w:hAnsi="Trebuchet MS"/>
        </w:rPr>
      </w:pPr>
      <w:r>
        <w:rPr>
          <w:rFonts w:ascii="Trebuchet MS" w:hAnsi="Trebuchet MS"/>
        </w:rPr>
        <w:tab/>
      </w:r>
    </w:p>
    <w:p w:rsidR="004E7255" w:rsidRDefault="004E7255" w:rsidP="004E7255">
      <w:pPr>
        <w:rPr>
          <w:rFonts w:ascii="Trebuchet MS" w:hAnsi="Trebuchet MS"/>
          <w:lang w:val="en-US"/>
        </w:rPr>
      </w:pPr>
      <w:r w:rsidRPr="00320A34">
        <w:rPr>
          <w:rFonts w:ascii="Trebuchet MS" w:hAnsi="Trebuchet MS"/>
          <w:lang w:val="en-US"/>
        </w:rPr>
        <w:t>}</w:t>
      </w:r>
    </w:p>
    <w:p w:rsidR="004E7255" w:rsidRDefault="004E7255" w:rsidP="004E7255">
      <w:pPr>
        <w:rPr>
          <w:rFonts w:ascii="Trebuchet MS" w:hAnsi="Trebuchet MS"/>
          <w:lang w:val="en-US"/>
        </w:rPr>
      </w:pPr>
      <w:r>
        <w:rPr>
          <w:rFonts w:ascii="Trebuchet MS" w:hAnsi="Trebuchet MS"/>
          <w:lang w:val="en-US"/>
        </w:rPr>
        <w:t>int Menor(int Num1, int Num2)</w:t>
      </w:r>
    </w:p>
    <w:p w:rsidR="004E7255" w:rsidRDefault="004E7255" w:rsidP="004E7255">
      <w:pPr>
        <w:rPr>
          <w:rFonts w:ascii="Trebuchet MS" w:hAnsi="Trebuchet MS"/>
          <w:lang w:val="en-US"/>
        </w:rPr>
      </w:pPr>
      <w:r>
        <w:rPr>
          <w:rFonts w:ascii="Trebuchet MS" w:hAnsi="Trebuchet MS"/>
          <w:lang w:val="en-US"/>
        </w:rPr>
        <w:t>{</w:t>
      </w:r>
    </w:p>
    <w:p w:rsidR="004E7255" w:rsidRDefault="004E7255" w:rsidP="004E7255">
      <w:pPr>
        <w:rPr>
          <w:rFonts w:ascii="Trebuchet MS" w:hAnsi="Trebuchet MS"/>
          <w:lang w:val="en-US"/>
        </w:rPr>
      </w:pPr>
      <w:r>
        <w:rPr>
          <w:rFonts w:ascii="Trebuchet MS" w:hAnsi="Trebuchet MS"/>
          <w:lang w:val="en-US"/>
        </w:rPr>
        <w:tab/>
        <w:t>If(Num1&lt;Num2)</w:t>
      </w:r>
    </w:p>
    <w:p w:rsidR="004E7255" w:rsidRDefault="004E7255" w:rsidP="004E7255">
      <w:pPr>
        <w:rPr>
          <w:rFonts w:ascii="Trebuchet MS" w:hAnsi="Trebuchet MS"/>
          <w:lang w:val="en-US"/>
        </w:rPr>
      </w:pPr>
      <w:r>
        <w:rPr>
          <w:rFonts w:ascii="Trebuchet MS" w:hAnsi="Trebuchet MS"/>
          <w:lang w:val="en-US"/>
        </w:rPr>
        <w:tab/>
        <w:t>{</w:t>
      </w:r>
    </w:p>
    <w:p w:rsidR="004E7255" w:rsidRDefault="004E7255" w:rsidP="004E7255">
      <w:pPr>
        <w:rPr>
          <w:rFonts w:ascii="Trebuchet MS" w:hAnsi="Trebuchet MS"/>
          <w:lang w:val="en-US"/>
        </w:rPr>
      </w:pPr>
      <w:r>
        <w:rPr>
          <w:rFonts w:ascii="Trebuchet MS" w:hAnsi="Trebuchet MS"/>
          <w:lang w:val="en-US"/>
        </w:rPr>
        <w:tab/>
      </w:r>
      <w:r>
        <w:rPr>
          <w:rFonts w:ascii="Trebuchet MS" w:hAnsi="Trebuchet MS"/>
          <w:lang w:val="en-US"/>
        </w:rPr>
        <w:tab/>
        <w:t>Return Num1;</w:t>
      </w:r>
    </w:p>
    <w:p w:rsidR="004E7255" w:rsidRDefault="004E7255" w:rsidP="004E7255">
      <w:pPr>
        <w:rPr>
          <w:rFonts w:ascii="Trebuchet MS" w:hAnsi="Trebuchet MS"/>
          <w:lang w:val="en-US"/>
        </w:rPr>
      </w:pPr>
      <w:r>
        <w:rPr>
          <w:rFonts w:ascii="Trebuchet MS" w:hAnsi="Trebuchet MS"/>
          <w:lang w:val="en-US"/>
        </w:rPr>
        <w:tab/>
        <w:t>}</w:t>
      </w:r>
    </w:p>
    <w:p w:rsidR="004E7255" w:rsidRDefault="004E7255" w:rsidP="004E7255">
      <w:pPr>
        <w:rPr>
          <w:rFonts w:ascii="Trebuchet MS" w:hAnsi="Trebuchet MS"/>
          <w:lang w:val="en-US"/>
        </w:rPr>
      </w:pPr>
      <w:r>
        <w:rPr>
          <w:rFonts w:ascii="Trebuchet MS" w:hAnsi="Trebuchet MS"/>
          <w:lang w:val="en-US"/>
        </w:rPr>
        <w:tab/>
        <w:t>else</w:t>
      </w:r>
    </w:p>
    <w:p w:rsidR="004E7255" w:rsidRDefault="004E7255" w:rsidP="004E7255">
      <w:pPr>
        <w:rPr>
          <w:rFonts w:ascii="Trebuchet MS" w:hAnsi="Trebuchet MS"/>
          <w:lang w:val="en-US"/>
        </w:rPr>
      </w:pPr>
      <w:r>
        <w:rPr>
          <w:rFonts w:ascii="Trebuchet MS" w:hAnsi="Trebuchet MS"/>
          <w:lang w:val="en-US"/>
        </w:rPr>
        <w:tab/>
        <w:t>{</w:t>
      </w:r>
    </w:p>
    <w:p w:rsidR="004E7255" w:rsidRDefault="004E7255" w:rsidP="004E7255">
      <w:pPr>
        <w:rPr>
          <w:rFonts w:ascii="Trebuchet MS" w:hAnsi="Trebuchet MS"/>
          <w:lang w:val="en-US"/>
        </w:rPr>
      </w:pPr>
      <w:r>
        <w:rPr>
          <w:rFonts w:ascii="Trebuchet MS" w:hAnsi="Trebuchet MS"/>
          <w:lang w:val="en-US"/>
        </w:rPr>
        <w:tab/>
      </w:r>
      <w:r>
        <w:rPr>
          <w:rFonts w:ascii="Trebuchet MS" w:hAnsi="Trebuchet MS"/>
          <w:lang w:val="en-US"/>
        </w:rPr>
        <w:tab/>
        <w:t>Return Num2;</w:t>
      </w:r>
    </w:p>
    <w:p w:rsidR="004E7255" w:rsidRDefault="004E7255" w:rsidP="004E7255">
      <w:pPr>
        <w:rPr>
          <w:rFonts w:ascii="Trebuchet MS" w:hAnsi="Trebuchet MS"/>
          <w:lang w:val="en-US"/>
        </w:rPr>
      </w:pPr>
      <w:r>
        <w:rPr>
          <w:rFonts w:ascii="Trebuchet MS" w:hAnsi="Trebuchet MS"/>
          <w:lang w:val="en-US"/>
        </w:rPr>
        <w:lastRenderedPageBreak/>
        <w:tab/>
        <w:t>}</w:t>
      </w:r>
    </w:p>
    <w:p w:rsidR="004E7255" w:rsidRDefault="004E7255" w:rsidP="004E7255">
      <w:pPr>
        <w:rPr>
          <w:rFonts w:ascii="Trebuchet MS" w:hAnsi="Trebuchet MS"/>
          <w:lang w:val="en-US"/>
        </w:rPr>
      </w:pPr>
      <w:r>
        <w:rPr>
          <w:rFonts w:ascii="Trebuchet MS" w:hAnsi="Trebuchet MS"/>
          <w:lang w:val="en-US"/>
        </w:rPr>
        <w:t>}</w:t>
      </w:r>
    </w:p>
    <w:p w:rsidR="00A96941" w:rsidRDefault="00A96941">
      <w:pPr>
        <w:rPr>
          <w:rFonts w:ascii="Trebuchet MS" w:hAnsi="Trebuchet MS"/>
          <w:lang w:val="en-US"/>
        </w:rPr>
      </w:pPr>
      <w:r>
        <w:rPr>
          <w:rFonts w:ascii="Trebuchet MS" w:hAnsi="Trebuchet MS"/>
          <w:lang w:val="en-US"/>
        </w:rPr>
        <w:t xml:space="preserve"> </w:t>
      </w:r>
    </w:p>
    <w:p w:rsidR="00FF3C09" w:rsidRDefault="00FF3C09">
      <w:pPr>
        <w:rPr>
          <w:rFonts w:ascii="Trebuchet MS" w:hAnsi="Trebuchet MS"/>
          <w:lang w:val="en-US"/>
        </w:rPr>
      </w:pPr>
      <w:r>
        <w:rPr>
          <w:rFonts w:ascii="Trebuchet MS" w:hAnsi="Trebuchet MS"/>
          <w:lang w:val="en-US"/>
        </w:rPr>
        <w:t>void Promedio(int Nume1,int Nume2, int Nume3)</w:t>
      </w:r>
    </w:p>
    <w:p w:rsidR="00FF3C09" w:rsidRDefault="00FF3C09">
      <w:pPr>
        <w:rPr>
          <w:rFonts w:ascii="Trebuchet MS" w:hAnsi="Trebuchet MS"/>
          <w:lang w:val="en-US"/>
        </w:rPr>
      </w:pPr>
      <w:r>
        <w:rPr>
          <w:rFonts w:ascii="Trebuchet MS" w:hAnsi="Trebuchet MS"/>
          <w:lang w:val="en-US"/>
        </w:rPr>
        <w:t>{</w:t>
      </w:r>
    </w:p>
    <w:p w:rsidR="00FF3C09" w:rsidRDefault="004E7255">
      <w:pPr>
        <w:rPr>
          <w:rFonts w:ascii="Trebuchet MS" w:hAnsi="Trebuchet MS"/>
          <w:lang w:val="en-US"/>
        </w:rPr>
      </w:pPr>
      <w:r>
        <w:rPr>
          <w:rFonts w:ascii="Trebuchet MS" w:hAnsi="Trebuchet MS"/>
          <w:lang w:val="en-US"/>
        </w:rPr>
        <w:tab/>
        <w:t xml:space="preserve">double </w:t>
      </w:r>
      <w:r w:rsidR="00FF3C09">
        <w:rPr>
          <w:rFonts w:ascii="Trebuchet MS" w:hAnsi="Trebuchet MS"/>
          <w:lang w:val="en-US"/>
        </w:rPr>
        <w:t>Promed = (Nume1 + Nume2 + Nume3)/3;</w:t>
      </w:r>
    </w:p>
    <w:p w:rsidR="00FF3C09" w:rsidRDefault="00FF3C09">
      <w:pPr>
        <w:rPr>
          <w:rFonts w:ascii="Trebuchet MS" w:hAnsi="Trebuchet MS"/>
        </w:rPr>
      </w:pPr>
      <w:r>
        <w:rPr>
          <w:rFonts w:ascii="Trebuchet MS" w:hAnsi="Trebuchet MS"/>
          <w:lang w:val="en-US"/>
        </w:rPr>
        <w:tab/>
      </w:r>
      <w:r>
        <w:rPr>
          <w:rFonts w:ascii="Trebuchet MS" w:hAnsi="Trebuchet MS"/>
        </w:rPr>
        <w:t>System.Console.WriteLine(“El promedio de los números introducidos es:”, Promed);</w:t>
      </w:r>
    </w:p>
    <w:p w:rsidR="00FF3C09" w:rsidRDefault="00FF3C09">
      <w:pPr>
        <w:rPr>
          <w:rFonts w:ascii="Trebuchet MS" w:hAnsi="Trebuchet MS"/>
        </w:rPr>
      </w:pPr>
      <w:r>
        <w:rPr>
          <w:rFonts w:ascii="Trebuchet MS" w:hAnsi="Trebuchet MS"/>
        </w:rPr>
        <w:t>}</w:t>
      </w:r>
    </w:p>
    <w:p w:rsidR="00FF3C09" w:rsidRDefault="00BA0B26">
      <w:pPr>
        <w:rPr>
          <w:rFonts w:ascii="Trebuchet MS" w:hAnsi="Trebuchet MS"/>
        </w:rPr>
      </w:pPr>
      <w:r>
        <w:rPr>
          <w:rFonts w:ascii="Trebuchet MS" w:hAnsi="Trebuchet MS"/>
          <w:noProof/>
          <w:lang w:eastAsia="es-ES" w:bidi="ar-SA"/>
        </w:rPr>
        <w:lastRenderedPageBreak/>
        <w:drawing>
          <wp:inline distT="0" distB="0" distL="0" distR="0">
            <wp:extent cx="5381625" cy="8886825"/>
            <wp:effectExtent l="1905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5381625" cy="8886825"/>
                    </a:xfrm>
                    <a:prstGeom prst="rect">
                      <a:avLst/>
                    </a:prstGeom>
                    <a:noFill/>
                    <a:ln w="9525">
                      <a:noFill/>
                      <a:miter lim="800000"/>
                      <a:headEnd/>
                      <a:tailEnd/>
                    </a:ln>
                  </pic:spPr>
                </pic:pic>
              </a:graphicData>
            </a:graphic>
          </wp:inline>
        </w:drawing>
      </w:r>
      <w:r w:rsidR="00FF3C09">
        <w:rPr>
          <w:rFonts w:ascii="Trebuchet MS" w:hAnsi="Trebuchet MS"/>
        </w:rPr>
        <w:tab/>
      </w:r>
    </w:p>
    <w:p w:rsidR="00FF3C09" w:rsidRDefault="00BA0B26">
      <w:pPr>
        <w:rPr>
          <w:rFonts w:ascii="Trebuchet MS" w:hAnsi="Trebuchet MS"/>
        </w:rPr>
      </w:pPr>
      <w:r>
        <w:rPr>
          <w:rFonts w:ascii="Trebuchet MS" w:hAnsi="Trebuchet MS"/>
          <w:noProof/>
          <w:lang w:eastAsia="es-ES" w:bidi="ar-SA"/>
        </w:rPr>
        <w:lastRenderedPageBreak/>
        <w:drawing>
          <wp:inline distT="0" distB="0" distL="0" distR="0">
            <wp:extent cx="5429250" cy="8610600"/>
            <wp:effectExtent l="1905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srcRect/>
                    <a:stretch>
                      <a:fillRect/>
                    </a:stretch>
                  </pic:blipFill>
                  <pic:spPr bwMode="auto">
                    <a:xfrm>
                      <a:off x="0" y="0"/>
                      <a:ext cx="5429250" cy="8610600"/>
                    </a:xfrm>
                    <a:prstGeom prst="rect">
                      <a:avLst/>
                    </a:prstGeom>
                    <a:noFill/>
                    <a:ln w="9525">
                      <a:noFill/>
                      <a:miter lim="800000"/>
                      <a:headEnd/>
                      <a:tailEnd/>
                    </a:ln>
                  </pic:spPr>
                </pic:pic>
              </a:graphicData>
            </a:graphic>
          </wp:inline>
        </w:drawing>
      </w:r>
    </w:p>
    <w:p w:rsidR="00FF3C09" w:rsidRPr="00022047" w:rsidRDefault="00FF3C09">
      <w:pPr>
        <w:rPr>
          <w:rFonts w:ascii="Trebuchet MS" w:hAnsi="Trebuchet MS"/>
          <w:b/>
          <w:sz w:val="24"/>
          <w:szCs w:val="24"/>
          <w:lang w:val="es-AR"/>
        </w:rPr>
      </w:pPr>
      <w:r w:rsidRPr="00022047">
        <w:rPr>
          <w:rFonts w:ascii="Trebuchet MS" w:hAnsi="Trebuchet MS"/>
          <w:b/>
          <w:sz w:val="24"/>
          <w:szCs w:val="24"/>
          <w:lang w:val="es-AR"/>
        </w:rPr>
        <w:lastRenderedPageBreak/>
        <w:t>2.2 Una agencia de alquiler de automóviles sin conductor desea un programa de facturas de sus clientes teniendo en cuenta los siguientes puntos</w:t>
      </w:r>
      <w:r w:rsidR="00022047">
        <w:rPr>
          <w:rFonts w:ascii="Trebuchet MS" w:hAnsi="Trebuchet MS"/>
          <w:b/>
          <w:sz w:val="24"/>
          <w:szCs w:val="24"/>
          <w:lang w:val="es-AR"/>
        </w:rPr>
        <w:t>.</w:t>
      </w:r>
    </w:p>
    <w:p w:rsidR="00FF3C09" w:rsidRPr="00022047" w:rsidRDefault="00FF3C09">
      <w:pPr>
        <w:rPr>
          <w:rFonts w:ascii="Trebuchet MS" w:hAnsi="Trebuchet MS"/>
          <w:b/>
          <w:lang w:val="es-AR"/>
        </w:rPr>
      </w:pPr>
      <w:r w:rsidRPr="00022047">
        <w:rPr>
          <w:rFonts w:ascii="Trebuchet MS" w:hAnsi="Trebuchet MS"/>
          <w:b/>
          <w:sz w:val="22"/>
          <w:lang w:val="es-AR"/>
        </w:rPr>
        <w:tab/>
      </w:r>
      <w:r w:rsidRPr="00022047">
        <w:rPr>
          <w:rFonts w:ascii="Trebuchet MS" w:hAnsi="Trebuchet MS"/>
          <w:b/>
          <w:lang w:val="es-AR"/>
        </w:rPr>
        <w:t>1  Cantidad fija de 4000 pesos si no rebasan los 300Km</w:t>
      </w:r>
      <w:r w:rsidR="00022047" w:rsidRPr="00022047">
        <w:rPr>
          <w:rFonts w:ascii="Trebuchet MS" w:hAnsi="Trebuchet MS"/>
          <w:b/>
          <w:lang w:val="es-AR"/>
        </w:rPr>
        <w:t>.</w:t>
      </w:r>
    </w:p>
    <w:p w:rsidR="00FF3C09" w:rsidRPr="00022047" w:rsidRDefault="00FF3C09" w:rsidP="00022047">
      <w:pPr>
        <w:ind w:left="708" w:hanging="708"/>
        <w:rPr>
          <w:rFonts w:ascii="Trebuchet MS" w:hAnsi="Trebuchet MS"/>
          <w:b/>
          <w:lang w:val="es-AR"/>
        </w:rPr>
      </w:pPr>
      <w:r w:rsidRPr="00022047">
        <w:rPr>
          <w:rFonts w:ascii="Trebuchet MS" w:hAnsi="Trebuchet MS"/>
          <w:b/>
          <w:lang w:val="es-AR"/>
        </w:rPr>
        <w:tab/>
        <w:t>2    Si distancia &gt;300 y &lt;=1000  ademas de la cantidad Fija agregar al los km excedentes a 300 Km, 100$/Km</w:t>
      </w:r>
      <w:r w:rsidR="00022047" w:rsidRPr="00022047">
        <w:rPr>
          <w:rFonts w:ascii="Trebuchet MS" w:hAnsi="Trebuchet MS"/>
          <w:b/>
          <w:lang w:val="es-AR"/>
        </w:rPr>
        <w:t>.</w:t>
      </w:r>
    </w:p>
    <w:p w:rsidR="00FF3C09" w:rsidRPr="00022047" w:rsidRDefault="00FF3C09" w:rsidP="00022047">
      <w:pPr>
        <w:ind w:left="705"/>
        <w:rPr>
          <w:rFonts w:ascii="Trebuchet MS" w:hAnsi="Trebuchet MS"/>
          <w:b/>
          <w:lang w:val="es-AR"/>
        </w:rPr>
      </w:pPr>
      <w:r w:rsidRPr="00022047">
        <w:rPr>
          <w:rFonts w:ascii="Trebuchet MS" w:hAnsi="Trebuchet MS"/>
          <w:b/>
          <w:lang w:val="es-AR"/>
        </w:rPr>
        <w:t xml:space="preserve">3 Si la distancia excede los 1000 Km agregar lo calculado hasta 300Km a los </w:t>
      </w:r>
      <w:r w:rsidR="00022047" w:rsidRPr="00022047">
        <w:rPr>
          <w:rFonts w:ascii="Trebuchet MS" w:hAnsi="Trebuchet MS"/>
          <w:b/>
          <w:lang w:val="es-AR"/>
        </w:rPr>
        <w:t>excedentes</w:t>
      </w:r>
      <w:r w:rsidRPr="00022047">
        <w:rPr>
          <w:rFonts w:ascii="Trebuchet MS" w:hAnsi="Trebuchet MS"/>
          <w:b/>
          <w:lang w:val="es-AR"/>
        </w:rPr>
        <w:t xml:space="preserve"> de 1000 Km 70$/Km</w:t>
      </w:r>
      <w:r w:rsidR="00022047" w:rsidRPr="00022047">
        <w:rPr>
          <w:rFonts w:ascii="Trebuchet MS" w:hAnsi="Trebuchet MS"/>
          <w:b/>
          <w:lang w:val="es-AR"/>
        </w:rPr>
        <w:t>.</w:t>
      </w:r>
    </w:p>
    <w:p w:rsidR="00FF3C09" w:rsidRPr="00022047" w:rsidRDefault="00FF3C09">
      <w:pPr>
        <w:rPr>
          <w:rFonts w:ascii="Trebuchet MS" w:hAnsi="Trebuchet MS"/>
          <w:b/>
          <w:lang w:val="es-AR"/>
        </w:rPr>
      </w:pPr>
      <w:r w:rsidRPr="00022047">
        <w:rPr>
          <w:rFonts w:ascii="Trebuchet MS" w:hAnsi="Trebuchet MS"/>
          <w:b/>
          <w:sz w:val="22"/>
          <w:lang w:val="es-AR"/>
        </w:rPr>
        <w:tab/>
      </w:r>
      <w:r w:rsidRPr="00022047">
        <w:rPr>
          <w:rFonts w:ascii="Trebuchet MS" w:hAnsi="Trebuchet MS"/>
          <w:b/>
          <w:lang w:val="es-AR"/>
        </w:rPr>
        <w:t>Ejemplo si  cuenta kilómetros inicial 31000Km y</w:t>
      </w:r>
    </w:p>
    <w:p w:rsidR="00FF3C09" w:rsidRPr="00022047" w:rsidRDefault="00FF3C09">
      <w:pPr>
        <w:rPr>
          <w:rFonts w:ascii="Trebuchet MS" w:hAnsi="Trebuchet MS"/>
          <w:b/>
          <w:lang w:val="es-AR"/>
        </w:rPr>
      </w:pPr>
      <w:r w:rsidRPr="00022047">
        <w:rPr>
          <w:rFonts w:ascii="Trebuchet MS" w:hAnsi="Trebuchet MS"/>
          <w:b/>
          <w:lang w:val="es-AR"/>
        </w:rPr>
        <w:tab/>
      </w:r>
      <w:r w:rsidRPr="00022047">
        <w:rPr>
          <w:rFonts w:ascii="Trebuchet MS" w:hAnsi="Trebuchet MS"/>
          <w:b/>
          <w:lang w:val="es-AR"/>
        </w:rPr>
        <w:tab/>
      </w:r>
      <w:r w:rsidRPr="00022047">
        <w:rPr>
          <w:rFonts w:ascii="Trebuchet MS" w:hAnsi="Trebuchet MS"/>
          <w:b/>
          <w:lang w:val="es-AR"/>
        </w:rPr>
        <w:tab/>
        <w:t>cuenta kilómetros final 32500 Km</w:t>
      </w:r>
    </w:p>
    <w:p w:rsidR="00FF3C09" w:rsidRPr="00022047" w:rsidRDefault="00FF3C09">
      <w:pPr>
        <w:rPr>
          <w:rFonts w:ascii="Trebuchet MS" w:hAnsi="Trebuchet MS"/>
          <w:b/>
          <w:lang w:val="es-AR"/>
        </w:rPr>
      </w:pPr>
      <w:r w:rsidRPr="00022047">
        <w:rPr>
          <w:rFonts w:ascii="Trebuchet MS" w:hAnsi="Trebuchet MS"/>
          <w:b/>
          <w:lang w:val="es-AR"/>
        </w:rPr>
        <w:tab/>
      </w:r>
      <w:r w:rsidRPr="00022047">
        <w:rPr>
          <w:rFonts w:ascii="Trebuchet MS" w:hAnsi="Trebuchet MS"/>
          <w:b/>
          <w:lang w:val="es-AR"/>
        </w:rPr>
        <w:tab/>
      </w:r>
      <w:r w:rsidRPr="00022047">
        <w:rPr>
          <w:rFonts w:ascii="Trebuchet MS" w:hAnsi="Trebuchet MS"/>
          <w:b/>
          <w:lang w:val="es-AR"/>
        </w:rPr>
        <w:tab/>
        <w:t>kilometros recoridos 32500-31000=1500</w:t>
      </w:r>
    </w:p>
    <w:p w:rsidR="00FF3C09" w:rsidRPr="00022047" w:rsidRDefault="00FF3C09">
      <w:pPr>
        <w:rPr>
          <w:rFonts w:ascii="Trebuchet MS" w:hAnsi="Trebuchet MS"/>
          <w:b/>
          <w:lang w:val="es-AR"/>
        </w:rPr>
      </w:pPr>
      <w:r w:rsidRPr="00022047">
        <w:rPr>
          <w:rFonts w:ascii="Trebuchet MS" w:hAnsi="Trebuchet MS"/>
          <w:b/>
          <w:lang w:val="es-AR"/>
        </w:rPr>
        <w:tab/>
      </w:r>
      <w:r w:rsidRPr="00022047">
        <w:rPr>
          <w:rFonts w:ascii="Trebuchet MS" w:hAnsi="Trebuchet MS"/>
          <w:b/>
          <w:lang w:val="es-AR"/>
        </w:rPr>
        <w:tab/>
      </w:r>
      <w:r w:rsidRPr="00022047">
        <w:rPr>
          <w:rFonts w:ascii="Trebuchet MS" w:hAnsi="Trebuchet MS"/>
          <w:b/>
          <w:lang w:val="es-AR"/>
        </w:rPr>
        <w:tab/>
        <w:t>Factura  4000+ 700*100+350*70</w:t>
      </w:r>
    </w:p>
    <w:p w:rsidR="00FF3C09" w:rsidRPr="00022047" w:rsidRDefault="00022047">
      <w:pPr>
        <w:rPr>
          <w:rFonts w:ascii="Trebuchet MS" w:hAnsi="Trebuchet MS"/>
          <w:b/>
          <w:sz w:val="24"/>
          <w:szCs w:val="24"/>
        </w:rPr>
      </w:pPr>
      <w:r>
        <w:rPr>
          <w:rFonts w:ascii="Trebuchet MS" w:hAnsi="Trebuchet MS"/>
          <w:b/>
          <w:sz w:val="22"/>
          <w:szCs w:val="24"/>
          <w:lang w:val="es-AR"/>
        </w:rPr>
        <w:t>H</w:t>
      </w:r>
      <w:r w:rsidR="00FF3C09" w:rsidRPr="00022047">
        <w:rPr>
          <w:rFonts w:ascii="Trebuchet MS" w:hAnsi="Trebuchet MS"/>
          <w:b/>
          <w:sz w:val="22"/>
          <w:szCs w:val="24"/>
          <w:lang w:val="es-AR"/>
        </w:rPr>
        <w:t>acer funciones para LeerEntero Facturarhasta300 FacturrarHasta1000 FactrurarMasDe1000 y aplicarlas con if anidados</w:t>
      </w:r>
    </w:p>
    <w:p w:rsidR="00FF3C09" w:rsidRPr="00022047" w:rsidRDefault="00FF3C09">
      <w:pPr>
        <w:rPr>
          <w:rFonts w:ascii="Trebuchet MS" w:hAnsi="Trebuchet MS"/>
        </w:rPr>
      </w:pPr>
      <w:r w:rsidRPr="00022047">
        <w:rPr>
          <w:rFonts w:ascii="Trebuchet MS" w:hAnsi="Trebuchet MS"/>
        </w:rPr>
        <w:t>public void iniciar()</w:t>
      </w:r>
    </w:p>
    <w:p w:rsidR="00FF3C09" w:rsidRPr="00022047" w:rsidRDefault="00FF3C09">
      <w:pPr>
        <w:rPr>
          <w:rFonts w:ascii="Trebuchet MS" w:hAnsi="Trebuchet MS"/>
        </w:rPr>
      </w:pPr>
      <w:r w:rsidRPr="00022047">
        <w:rPr>
          <w:rFonts w:ascii="Trebuchet MS" w:hAnsi="Trebuchet MS"/>
        </w:rPr>
        <w:t>{</w:t>
      </w:r>
    </w:p>
    <w:p w:rsidR="00FF3C09" w:rsidRPr="00022047" w:rsidRDefault="00FF3C09">
      <w:pPr>
        <w:rPr>
          <w:rFonts w:ascii="Trebuchet MS" w:hAnsi="Trebuchet MS"/>
        </w:rPr>
      </w:pPr>
      <w:r w:rsidRPr="00022047">
        <w:rPr>
          <w:rFonts w:ascii="Trebuchet MS" w:hAnsi="Trebuchet MS"/>
        </w:rPr>
        <w:tab/>
        <w:t>int KmIniciales, KmFinales;</w:t>
      </w:r>
    </w:p>
    <w:p w:rsidR="00FF3C09" w:rsidRPr="00022047" w:rsidRDefault="00FF3C09">
      <w:pPr>
        <w:rPr>
          <w:rFonts w:ascii="Trebuchet MS" w:hAnsi="Trebuchet MS"/>
        </w:rPr>
      </w:pPr>
      <w:r w:rsidRPr="00022047">
        <w:rPr>
          <w:rFonts w:ascii="Trebuchet MS" w:hAnsi="Trebuchet MS"/>
        </w:rPr>
        <w:tab/>
        <w:t>System.Console.WriteLine(“Ingrese los kilometros iniciales”);</w:t>
      </w:r>
    </w:p>
    <w:p w:rsidR="00FF3C09" w:rsidRPr="00022047" w:rsidRDefault="00FF3C09">
      <w:pPr>
        <w:rPr>
          <w:rFonts w:ascii="Trebuchet MS" w:hAnsi="Trebuchet MS"/>
          <w:lang w:val="en-US"/>
        </w:rPr>
      </w:pPr>
      <w:r w:rsidRPr="00022047">
        <w:rPr>
          <w:rFonts w:ascii="Trebuchet MS" w:hAnsi="Trebuchet MS"/>
        </w:rPr>
        <w:tab/>
      </w:r>
      <w:r w:rsidRPr="00022047">
        <w:rPr>
          <w:rFonts w:ascii="Trebuchet MS" w:hAnsi="Trebuchet MS"/>
          <w:lang w:val="en-US"/>
        </w:rPr>
        <w:t>int KmIniciales = int.Parse(System.Console.ReadLine());</w:t>
      </w:r>
    </w:p>
    <w:p w:rsidR="00FF3C09" w:rsidRPr="00022047" w:rsidRDefault="00FF3C09">
      <w:pPr>
        <w:rPr>
          <w:rFonts w:ascii="Trebuchet MS" w:hAnsi="Trebuchet MS"/>
        </w:rPr>
      </w:pPr>
      <w:r w:rsidRPr="00022047">
        <w:rPr>
          <w:rFonts w:ascii="Trebuchet MS" w:hAnsi="Trebuchet MS"/>
          <w:lang w:val="en-US"/>
        </w:rPr>
        <w:tab/>
      </w:r>
      <w:r w:rsidRPr="00022047">
        <w:rPr>
          <w:rFonts w:ascii="Trebuchet MS" w:hAnsi="Trebuchet MS"/>
        </w:rPr>
        <w:t>System.Console.WriteLine(“Ingrese los kilometros finales”);</w:t>
      </w:r>
    </w:p>
    <w:p w:rsidR="00FF3C09" w:rsidRPr="00022047" w:rsidRDefault="00FF3C09">
      <w:pPr>
        <w:rPr>
          <w:rFonts w:ascii="Trebuchet MS" w:hAnsi="Trebuchet MS"/>
          <w:lang w:val="en-US"/>
        </w:rPr>
      </w:pPr>
      <w:r w:rsidRPr="00022047">
        <w:rPr>
          <w:rFonts w:ascii="Trebuchet MS" w:hAnsi="Trebuchet MS"/>
        </w:rPr>
        <w:tab/>
      </w:r>
      <w:r w:rsidRPr="00022047">
        <w:rPr>
          <w:rFonts w:ascii="Trebuchet MS" w:hAnsi="Trebuchet MS"/>
          <w:lang w:val="en-US"/>
        </w:rPr>
        <w:t>int KmFinales = int.Parse(System.Console.ReadLine());</w:t>
      </w:r>
    </w:p>
    <w:p w:rsidR="00FB54F1" w:rsidRPr="00022047" w:rsidRDefault="00FB54F1">
      <w:pPr>
        <w:rPr>
          <w:rFonts w:ascii="Trebuchet MS" w:hAnsi="Trebuchet MS"/>
        </w:rPr>
      </w:pPr>
      <w:r w:rsidRPr="00022047">
        <w:rPr>
          <w:rFonts w:ascii="Trebuchet MS" w:hAnsi="Trebuchet MS"/>
          <w:lang w:val="en-US"/>
        </w:rPr>
        <w:tab/>
      </w:r>
      <w:r w:rsidRPr="00022047">
        <w:rPr>
          <w:rFonts w:ascii="Trebuchet MS" w:hAnsi="Trebuchet MS"/>
        </w:rPr>
        <w:t>int KmRecorridos=KmRecorr(KmIniciales, KmFinales)</w:t>
      </w:r>
    </w:p>
    <w:p w:rsidR="00FF3C09" w:rsidRPr="00022047" w:rsidRDefault="00FF3C09">
      <w:pPr>
        <w:rPr>
          <w:rFonts w:ascii="Trebuchet MS" w:hAnsi="Trebuchet MS"/>
        </w:rPr>
      </w:pPr>
      <w:r w:rsidRPr="00022047">
        <w:rPr>
          <w:rFonts w:ascii="Trebuchet MS" w:hAnsi="Trebuchet MS"/>
        </w:rPr>
        <w:tab/>
      </w:r>
      <w:r w:rsidR="00320A34" w:rsidRPr="00022047">
        <w:rPr>
          <w:rFonts w:ascii="Trebuchet MS" w:hAnsi="Trebuchet MS"/>
        </w:rPr>
        <w:t xml:space="preserve">int </w:t>
      </w:r>
      <w:r w:rsidRPr="00022047">
        <w:rPr>
          <w:rFonts w:ascii="Trebuchet MS" w:hAnsi="Trebuchet MS"/>
        </w:rPr>
        <w:t>FacturaHasta1000</w:t>
      </w:r>
      <w:r w:rsidR="00FB54F1" w:rsidRPr="00022047">
        <w:rPr>
          <w:rFonts w:ascii="Trebuchet MS" w:hAnsi="Trebuchet MS"/>
        </w:rPr>
        <w:t>=KmHasta1000</w:t>
      </w:r>
      <w:r w:rsidRPr="00022047">
        <w:rPr>
          <w:rFonts w:ascii="Trebuchet MS" w:hAnsi="Trebuchet MS"/>
        </w:rPr>
        <w:t>(</w:t>
      </w:r>
      <w:r w:rsidR="00FB54F1" w:rsidRPr="00022047">
        <w:rPr>
          <w:rFonts w:ascii="Trebuchet MS" w:hAnsi="Trebuchet MS"/>
        </w:rPr>
        <w:t>KmRecorridos</w:t>
      </w:r>
      <w:r w:rsidRPr="00022047">
        <w:rPr>
          <w:rFonts w:ascii="Trebuchet MS" w:hAnsi="Trebuchet MS"/>
        </w:rPr>
        <w:t>)</w:t>
      </w:r>
    </w:p>
    <w:p w:rsidR="00FF3C09" w:rsidRPr="00022047" w:rsidRDefault="00FF3C09">
      <w:pPr>
        <w:rPr>
          <w:rFonts w:ascii="Trebuchet MS" w:hAnsi="Trebuchet MS"/>
        </w:rPr>
      </w:pPr>
      <w:r w:rsidRPr="00022047">
        <w:rPr>
          <w:rFonts w:ascii="Trebuchet MS" w:hAnsi="Trebuchet MS"/>
        </w:rPr>
        <w:tab/>
      </w:r>
      <w:r w:rsidR="00320A34" w:rsidRPr="00022047">
        <w:rPr>
          <w:rFonts w:ascii="Trebuchet MS" w:hAnsi="Trebuchet MS"/>
        </w:rPr>
        <w:t xml:space="preserve">int </w:t>
      </w:r>
      <w:r w:rsidRPr="00022047">
        <w:rPr>
          <w:rFonts w:ascii="Trebuchet MS" w:hAnsi="Trebuchet MS"/>
        </w:rPr>
        <w:t>FacturaMasDe1000</w:t>
      </w:r>
      <w:r w:rsidR="00FB54F1" w:rsidRPr="00022047">
        <w:rPr>
          <w:rFonts w:ascii="Trebuchet MS" w:hAnsi="Trebuchet MS"/>
        </w:rPr>
        <w:t>=KmMasDe1000</w:t>
      </w:r>
      <w:r w:rsidR="00022047">
        <w:rPr>
          <w:rFonts w:ascii="Trebuchet MS" w:hAnsi="Trebuchet MS"/>
        </w:rPr>
        <w:t>(KmRecorridos</w:t>
      </w:r>
      <w:r w:rsidRPr="00022047">
        <w:rPr>
          <w:rFonts w:ascii="Trebuchet MS" w:hAnsi="Trebuchet MS"/>
        </w:rPr>
        <w:t>)</w:t>
      </w:r>
    </w:p>
    <w:p w:rsidR="00CF469D" w:rsidRPr="00022047" w:rsidRDefault="00CF469D">
      <w:pPr>
        <w:rPr>
          <w:rFonts w:ascii="Trebuchet MS" w:hAnsi="Trebuchet MS"/>
        </w:rPr>
      </w:pPr>
      <w:r w:rsidRPr="00022047">
        <w:rPr>
          <w:rFonts w:ascii="Trebuchet MS" w:hAnsi="Trebuchet MS"/>
        </w:rPr>
        <w:tab/>
        <w:t>int FactTotal = KmTot(FacturaHasta1000, FacturaMasDe1000)</w:t>
      </w:r>
    </w:p>
    <w:p w:rsidR="00022047" w:rsidRPr="00022047" w:rsidRDefault="00022047" w:rsidP="00022047">
      <w:pPr>
        <w:ind w:left="708" w:hanging="708"/>
        <w:rPr>
          <w:rFonts w:ascii="Trebuchet MS" w:hAnsi="Trebuchet MS"/>
        </w:rPr>
      </w:pPr>
      <w:r w:rsidRPr="00022047">
        <w:rPr>
          <w:rFonts w:ascii="Trebuchet MS" w:hAnsi="Trebuchet MS"/>
        </w:rPr>
        <w:tab/>
        <w:t>System.Console.WriteLine(“Lo que se deberá facturar al cliente</w:t>
      </w:r>
      <w:r>
        <w:rPr>
          <w:rFonts w:ascii="Trebuchet MS" w:hAnsi="Trebuchet MS"/>
        </w:rPr>
        <w:t xml:space="preserve"> </w:t>
      </w:r>
      <w:r w:rsidRPr="00022047">
        <w:rPr>
          <w:rFonts w:ascii="Trebuchet MS" w:hAnsi="Trebuchet MS"/>
        </w:rPr>
        <w:t>es:{0}”</w:t>
      </w:r>
      <w:r>
        <w:rPr>
          <w:rFonts w:ascii="Trebuchet MS" w:hAnsi="Trebuchet MS"/>
        </w:rPr>
        <w:t>,FactTotal</w:t>
      </w:r>
      <w:r w:rsidRPr="00022047">
        <w:rPr>
          <w:rFonts w:ascii="Trebuchet MS" w:hAnsi="Trebuchet MS"/>
        </w:rPr>
        <w:t>);</w:t>
      </w:r>
    </w:p>
    <w:p w:rsidR="00FF3C09" w:rsidRPr="00022047" w:rsidRDefault="00FF3C09">
      <w:pPr>
        <w:rPr>
          <w:rFonts w:ascii="Trebuchet MS" w:hAnsi="Trebuchet MS"/>
        </w:rPr>
      </w:pPr>
      <w:r w:rsidRPr="00022047">
        <w:rPr>
          <w:rFonts w:ascii="Trebuchet MS" w:hAnsi="Trebuchet MS"/>
        </w:rPr>
        <w:t>}</w:t>
      </w:r>
    </w:p>
    <w:p w:rsidR="00FB54F1" w:rsidRPr="00CF469D" w:rsidRDefault="00FB54F1">
      <w:pPr>
        <w:rPr>
          <w:rFonts w:ascii="Trebuchet MS" w:hAnsi="Trebuchet MS"/>
        </w:rPr>
      </w:pPr>
      <w:r w:rsidRPr="00CF469D">
        <w:rPr>
          <w:rFonts w:ascii="Trebuchet MS" w:hAnsi="Trebuchet MS"/>
        </w:rPr>
        <w:t xml:space="preserve">int </w:t>
      </w:r>
      <w:r w:rsidR="00CF469D" w:rsidRPr="00CF469D">
        <w:rPr>
          <w:rFonts w:ascii="Trebuchet MS" w:hAnsi="Trebuchet MS"/>
        </w:rPr>
        <w:t>KmRecorr(int KmInicio, int KmFinal</w:t>
      </w:r>
      <w:r w:rsidRPr="00CF469D">
        <w:rPr>
          <w:rFonts w:ascii="Trebuchet MS" w:hAnsi="Trebuchet MS"/>
        </w:rPr>
        <w:t>)</w:t>
      </w:r>
    </w:p>
    <w:p w:rsidR="00FB54F1" w:rsidRDefault="00FB54F1">
      <w:pPr>
        <w:rPr>
          <w:rFonts w:ascii="Trebuchet MS" w:hAnsi="Trebuchet MS"/>
        </w:rPr>
      </w:pPr>
      <w:r w:rsidRPr="00CF469D">
        <w:rPr>
          <w:rFonts w:ascii="Trebuchet MS" w:hAnsi="Trebuchet MS"/>
        </w:rPr>
        <w:t>{</w:t>
      </w:r>
    </w:p>
    <w:p w:rsidR="00FB54F1" w:rsidRPr="00875693" w:rsidRDefault="00763581">
      <w:pPr>
        <w:rPr>
          <w:rFonts w:ascii="Trebuchet MS" w:hAnsi="Trebuchet MS"/>
        </w:rPr>
      </w:pPr>
      <w:r>
        <w:rPr>
          <w:rFonts w:ascii="Trebuchet MS" w:hAnsi="Trebuchet MS"/>
        </w:rPr>
        <w:tab/>
        <w:t xml:space="preserve">int </w:t>
      </w:r>
      <w:r w:rsidR="00CF469D">
        <w:rPr>
          <w:rFonts w:ascii="Trebuchet MS" w:hAnsi="Trebuchet MS"/>
        </w:rPr>
        <w:t>KmRecorrid = KmFinal</w:t>
      </w:r>
      <w:r w:rsidR="00FB54F1" w:rsidRPr="00875693">
        <w:rPr>
          <w:rFonts w:ascii="Trebuchet MS" w:hAnsi="Trebuchet MS"/>
        </w:rPr>
        <w:t xml:space="preserve"> –</w:t>
      </w:r>
      <w:r w:rsidR="00CF469D">
        <w:rPr>
          <w:rFonts w:ascii="Trebuchet MS" w:hAnsi="Trebuchet MS"/>
        </w:rPr>
        <w:t xml:space="preserve"> KmInicio</w:t>
      </w:r>
      <w:r w:rsidR="00FB54F1" w:rsidRPr="00875693">
        <w:rPr>
          <w:rFonts w:ascii="Trebuchet MS" w:hAnsi="Trebuchet MS"/>
        </w:rPr>
        <w:t>;</w:t>
      </w:r>
    </w:p>
    <w:p w:rsidR="00FB54F1" w:rsidRPr="00875693" w:rsidRDefault="00763581">
      <w:pPr>
        <w:rPr>
          <w:rFonts w:ascii="Trebuchet MS" w:hAnsi="Trebuchet MS"/>
        </w:rPr>
      </w:pPr>
      <w:r>
        <w:rPr>
          <w:rFonts w:ascii="Trebuchet MS" w:hAnsi="Trebuchet MS"/>
        </w:rPr>
        <w:tab/>
        <w:t>Return</w:t>
      </w:r>
      <w:r w:rsidR="00FB54F1" w:rsidRPr="00875693">
        <w:rPr>
          <w:rFonts w:ascii="Trebuchet MS" w:hAnsi="Trebuchet MS"/>
        </w:rPr>
        <w:t xml:space="preserve"> KmRecorrid;</w:t>
      </w:r>
    </w:p>
    <w:p w:rsidR="00FB54F1" w:rsidRPr="00875693" w:rsidRDefault="00FB54F1">
      <w:pPr>
        <w:rPr>
          <w:rFonts w:ascii="Trebuchet MS" w:hAnsi="Trebuchet MS"/>
        </w:rPr>
      </w:pPr>
      <w:r w:rsidRPr="00875693">
        <w:rPr>
          <w:rFonts w:ascii="Trebuchet MS" w:hAnsi="Trebuchet MS"/>
        </w:rPr>
        <w:t>}</w:t>
      </w:r>
    </w:p>
    <w:p w:rsidR="00FB54F1" w:rsidRPr="00FB54F1" w:rsidRDefault="00FB54F1">
      <w:pPr>
        <w:rPr>
          <w:rFonts w:ascii="Trebuchet MS" w:hAnsi="Trebuchet MS"/>
          <w:b/>
          <w:sz w:val="24"/>
          <w:szCs w:val="24"/>
        </w:rPr>
      </w:pPr>
      <w:r w:rsidRPr="00FB54F1">
        <w:rPr>
          <w:rFonts w:ascii="Trebuchet MS" w:hAnsi="Trebuchet MS"/>
          <w:b/>
          <w:sz w:val="24"/>
          <w:szCs w:val="24"/>
        </w:rPr>
        <w:lastRenderedPageBreak/>
        <w:tab/>
      </w:r>
    </w:p>
    <w:p w:rsidR="00FB54F1" w:rsidRPr="00875693" w:rsidRDefault="00FB54F1">
      <w:pPr>
        <w:rPr>
          <w:rFonts w:ascii="Trebuchet MS" w:hAnsi="Trebuchet MS"/>
        </w:rPr>
      </w:pPr>
      <w:r w:rsidRPr="00875693">
        <w:rPr>
          <w:rFonts w:ascii="Trebuchet MS" w:hAnsi="Trebuchet MS"/>
        </w:rPr>
        <w:t>int KmMasDe100</w:t>
      </w:r>
      <w:r w:rsidR="00CF469D">
        <w:rPr>
          <w:rFonts w:ascii="Trebuchet MS" w:hAnsi="Trebuchet MS"/>
        </w:rPr>
        <w:t>0(int KmRec</w:t>
      </w:r>
      <w:r w:rsidRPr="00875693">
        <w:rPr>
          <w:rFonts w:ascii="Trebuchet MS" w:hAnsi="Trebuchet MS"/>
        </w:rPr>
        <w:t>)</w:t>
      </w:r>
    </w:p>
    <w:p w:rsidR="00FB54F1" w:rsidRDefault="00FB54F1">
      <w:pPr>
        <w:rPr>
          <w:rFonts w:ascii="Trebuchet MS" w:hAnsi="Trebuchet MS"/>
        </w:rPr>
      </w:pPr>
      <w:r w:rsidRPr="00875693">
        <w:rPr>
          <w:rFonts w:ascii="Trebuchet MS" w:hAnsi="Trebuchet MS"/>
        </w:rPr>
        <w:t>{</w:t>
      </w:r>
    </w:p>
    <w:p w:rsidR="00875693" w:rsidRPr="00CF469D" w:rsidRDefault="00875693">
      <w:pPr>
        <w:rPr>
          <w:rFonts w:ascii="Trebuchet MS" w:hAnsi="Trebuchet MS"/>
          <w:lang w:val="en-US"/>
        </w:rPr>
      </w:pPr>
      <w:r w:rsidRPr="00CF469D">
        <w:rPr>
          <w:rFonts w:ascii="Trebuchet MS" w:hAnsi="Trebuchet MS"/>
          <w:lang w:val="en-US"/>
        </w:rPr>
        <w:t>Int KmMas1000;</w:t>
      </w:r>
    </w:p>
    <w:p w:rsidR="00FB54F1" w:rsidRPr="00CF469D" w:rsidRDefault="00FB54F1">
      <w:pPr>
        <w:rPr>
          <w:rFonts w:ascii="Trebuchet MS" w:hAnsi="Trebuchet MS"/>
          <w:lang w:val="en-US"/>
        </w:rPr>
      </w:pPr>
      <w:r w:rsidRPr="00CF469D">
        <w:rPr>
          <w:rFonts w:ascii="Trebuchet MS" w:hAnsi="Trebuchet MS"/>
          <w:lang w:val="en-US"/>
        </w:rPr>
        <w:tab/>
        <w:t>if (</w:t>
      </w:r>
      <w:r w:rsidR="00CF469D">
        <w:rPr>
          <w:rFonts w:ascii="Trebuchet MS" w:hAnsi="Trebuchet MS"/>
          <w:lang w:val="en-US"/>
        </w:rPr>
        <w:t xml:space="preserve"> KmRec</w:t>
      </w:r>
      <w:r w:rsidRPr="00CF469D">
        <w:rPr>
          <w:rFonts w:ascii="Trebuchet MS" w:hAnsi="Trebuchet MS"/>
          <w:lang w:val="en-US"/>
        </w:rPr>
        <w:t xml:space="preserve"> </w:t>
      </w:r>
      <w:r w:rsidR="00875693" w:rsidRPr="00CF469D">
        <w:rPr>
          <w:rFonts w:ascii="Trebuchet MS" w:hAnsi="Trebuchet MS"/>
          <w:lang w:val="en-US"/>
        </w:rPr>
        <w:t>&gt; 1000)</w:t>
      </w:r>
    </w:p>
    <w:p w:rsidR="00875693" w:rsidRPr="00CF469D" w:rsidRDefault="00875693">
      <w:pPr>
        <w:rPr>
          <w:rFonts w:ascii="Trebuchet MS" w:hAnsi="Trebuchet MS"/>
          <w:lang w:val="en-US"/>
        </w:rPr>
      </w:pPr>
      <w:r w:rsidRPr="00CF469D">
        <w:rPr>
          <w:rFonts w:ascii="Trebuchet MS" w:hAnsi="Trebuchet MS"/>
          <w:lang w:val="en-US"/>
        </w:rPr>
        <w:tab/>
        <w:t>{</w:t>
      </w:r>
    </w:p>
    <w:p w:rsidR="00875693" w:rsidRPr="00CF469D" w:rsidRDefault="00CF469D">
      <w:pPr>
        <w:rPr>
          <w:rFonts w:ascii="Trebuchet MS" w:hAnsi="Trebuchet MS"/>
          <w:lang w:val="en-US"/>
        </w:rPr>
      </w:pPr>
      <w:r w:rsidRPr="00CF469D">
        <w:rPr>
          <w:rFonts w:ascii="Trebuchet MS" w:hAnsi="Trebuchet MS"/>
          <w:lang w:val="en-US"/>
        </w:rPr>
        <w:tab/>
      </w:r>
      <w:r w:rsidRPr="00CF469D">
        <w:rPr>
          <w:rFonts w:ascii="Trebuchet MS" w:hAnsi="Trebuchet MS"/>
          <w:lang w:val="en-US"/>
        </w:rPr>
        <w:tab/>
        <w:t>KmMas1000 =</w:t>
      </w:r>
      <w:r>
        <w:rPr>
          <w:rFonts w:ascii="Trebuchet MS" w:hAnsi="Trebuchet MS"/>
          <w:lang w:val="en-US"/>
        </w:rPr>
        <w:t xml:space="preserve"> KmRec</w:t>
      </w:r>
      <w:r w:rsidR="00875693" w:rsidRPr="00CF469D">
        <w:rPr>
          <w:rFonts w:ascii="Trebuchet MS" w:hAnsi="Trebuchet MS"/>
          <w:lang w:val="en-US"/>
        </w:rPr>
        <w:t xml:space="preserve"> – 1000;</w:t>
      </w:r>
    </w:p>
    <w:p w:rsidR="00875693" w:rsidRPr="00CF469D" w:rsidRDefault="00763581">
      <w:pPr>
        <w:rPr>
          <w:rFonts w:ascii="Trebuchet MS" w:hAnsi="Trebuchet MS"/>
          <w:lang w:val="en-US"/>
        </w:rPr>
      </w:pPr>
      <w:r>
        <w:rPr>
          <w:rFonts w:ascii="Trebuchet MS" w:hAnsi="Trebuchet MS"/>
          <w:lang w:val="en-US"/>
        </w:rPr>
        <w:tab/>
      </w:r>
      <w:r>
        <w:rPr>
          <w:rFonts w:ascii="Trebuchet MS" w:hAnsi="Trebuchet MS"/>
          <w:lang w:val="en-US"/>
        </w:rPr>
        <w:tab/>
        <w:t>Return</w:t>
      </w:r>
      <w:r w:rsidR="00875693" w:rsidRPr="00CF469D">
        <w:rPr>
          <w:rFonts w:ascii="Trebuchet MS" w:hAnsi="Trebuchet MS"/>
          <w:lang w:val="en-US"/>
        </w:rPr>
        <w:t xml:space="preserve"> KmMas1000;</w:t>
      </w:r>
    </w:p>
    <w:p w:rsidR="00875693" w:rsidRPr="00875693" w:rsidRDefault="00875693">
      <w:pPr>
        <w:rPr>
          <w:rFonts w:ascii="Trebuchet MS" w:hAnsi="Trebuchet MS"/>
        </w:rPr>
      </w:pPr>
      <w:r w:rsidRPr="00CF469D">
        <w:rPr>
          <w:rFonts w:ascii="Trebuchet MS" w:hAnsi="Trebuchet MS"/>
          <w:lang w:val="en-US"/>
        </w:rPr>
        <w:tab/>
      </w:r>
      <w:r w:rsidRPr="00875693">
        <w:rPr>
          <w:rFonts w:ascii="Trebuchet MS" w:hAnsi="Trebuchet MS"/>
        </w:rPr>
        <w:t>}</w:t>
      </w:r>
    </w:p>
    <w:p w:rsidR="00875693" w:rsidRPr="00875693" w:rsidRDefault="00875693">
      <w:pPr>
        <w:rPr>
          <w:rFonts w:ascii="Trebuchet MS" w:hAnsi="Trebuchet MS"/>
        </w:rPr>
      </w:pPr>
      <w:r w:rsidRPr="00875693">
        <w:rPr>
          <w:rFonts w:ascii="Trebuchet MS" w:hAnsi="Trebuchet MS"/>
        </w:rPr>
        <w:tab/>
        <w:t>else</w:t>
      </w:r>
    </w:p>
    <w:p w:rsidR="00875693" w:rsidRPr="00875693" w:rsidRDefault="00875693">
      <w:pPr>
        <w:rPr>
          <w:rFonts w:ascii="Trebuchet MS" w:hAnsi="Trebuchet MS"/>
        </w:rPr>
      </w:pPr>
      <w:r w:rsidRPr="00875693">
        <w:rPr>
          <w:rFonts w:ascii="Trebuchet MS" w:hAnsi="Trebuchet MS"/>
        </w:rPr>
        <w:tab/>
        <w:t>{</w:t>
      </w:r>
    </w:p>
    <w:p w:rsidR="00875693" w:rsidRPr="00875693" w:rsidRDefault="00875693">
      <w:pPr>
        <w:rPr>
          <w:rFonts w:ascii="Trebuchet MS" w:hAnsi="Trebuchet MS"/>
        </w:rPr>
      </w:pPr>
      <w:r w:rsidRPr="00875693">
        <w:rPr>
          <w:rFonts w:ascii="Trebuchet MS" w:hAnsi="Trebuchet MS"/>
        </w:rPr>
        <w:tab/>
      </w:r>
      <w:r w:rsidRPr="00875693">
        <w:rPr>
          <w:rFonts w:ascii="Trebuchet MS" w:hAnsi="Trebuchet MS"/>
        </w:rPr>
        <w:tab/>
        <w:t>KmMas1000 = 0;</w:t>
      </w:r>
    </w:p>
    <w:p w:rsidR="00875693" w:rsidRPr="00875693" w:rsidRDefault="00763581">
      <w:pPr>
        <w:rPr>
          <w:rFonts w:ascii="Trebuchet MS" w:hAnsi="Trebuchet MS"/>
        </w:rPr>
      </w:pPr>
      <w:r>
        <w:rPr>
          <w:rFonts w:ascii="Trebuchet MS" w:hAnsi="Trebuchet MS"/>
        </w:rPr>
        <w:tab/>
      </w:r>
      <w:r>
        <w:rPr>
          <w:rFonts w:ascii="Trebuchet MS" w:hAnsi="Trebuchet MS"/>
        </w:rPr>
        <w:tab/>
        <w:t>Return</w:t>
      </w:r>
      <w:r w:rsidR="00875693" w:rsidRPr="00875693">
        <w:rPr>
          <w:rFonts w:ascii="Trebuchet MS" w:hAnsi="Trebuchet MS"/>
        </w:rPr>
        <w:t xml:space="preserve"> KmMas1000;</w:t>
      </w:r>
    </w:p>
    <w:p w:rsidR="00875693" w:rsidRPr="00875693" w:rsidRDefault="00875693">
      <w:pPr>
        <w:rPr>
          <w:rFonts w:ascii="Trebuchet MS" w:hAnsi="Trebuchet MS"/>
        </w:rPr>
      </w:pPr>
      <w:r w:rsidRPr="00875693">
        <w:rPr>
          <w:rFonts w:ascii="Trebuchet MS" w:hAnsi="Trebuchet MS"/>
        </w:rPr>
        <w:tab/>
        <w:t>}</w:t>
      </w:r>
    </w:p>
    <w:p w:rsidR="00875693" w:rsidRDefault="00875693">
      <w:pPr>
        <w:rPr>
          <w:rFonts w:ascii="Trebuchet MS" w:hAnsi="Trebuchet MS"/>
        </w:rPr>
      </w:pPr>
      <w:r w:rsidRPr="00875693">
        <w:rPr>
          <w:rFonts w:ascii="Trebuchet MS" w:hAnsi="Trebuchet MS"/>
        </w:rPr>
        <w:t>}</w:t>
      </w:r>
    </w:p>
    <w:p w:rsidR="00763581" w:rsidRDefault="00763581">
      <w:pPr>
        <w:rPr>
          <w:rFonts w:ascii="Trebuchet MS" w:hAnsi="Trebuchet MS"/>
        </w:rPr>
      </w:pPr>
    </w:p>
    <w:p w:rsidR="00875693" w:rsidRPr="00875693" w:rsidRDefault="00875693" w:rsidP="00875693">
      <w:pPr>
        <w:rPr>
          <w:rFonts w:ascii="Trebuchet MS" w:hAnsi="Trebuchet MS"/>
        </w:rPr>
      </w:pPr>
      <w:r w:rsidRPr="00875693">
        <w:rPr>
          <w:rFonts w:ascii="Trebuchet MS" w:hAnsi="Trebuchet MS"/>
        </w:rPr>
        <w:t xml:space="preserve">int </w:t>
      </w:r>
      <w:r>
        <w:rPr>
          <w:rFonts w:ascii="Trebuchet MS" w:hAnsi="Trebuchet MS"/>
        </w:rPr>
        <w:t>KmHasta</w:t>
      </w:r>
      <w:r w:rsidRPr="00875693">
        <w:rPr>
          <w:rFonts w:ascii="Trebuchet MS" w:hAnsi="Trebuchet MS"/>
        </w:rPr>
        <w:t>100</w:t>
      </w:r>
      <w:r w:rsidR="00CF469D">
        <w:rPr>
          <w:rFonts w:ascii="Trebuchet MS" w:hAnsi="Trebuchet MS"/>
        </w:rPr>
        <w:t>0(int KmRec</w:t>
      </w:r>
      <w:r w:rsidRPr="00875693">
        <w:rPr>
          <w:rFonts w:ascii="Trebuchet MS" w:hAnsi="Trebuchet MS"/>
        </w:rPr>
        <w:t>)</w:t>
      </w:r>
    </w:p>
    <w:p w:rsidR="00875693" w:rsidRDefault="00875693" w:rsidP="00875693">
      <w:pPr>
        <w:rPr>
          <w:rFonts w:ascii="Trebuchet MS" w:hAnsi="Trebuchet MS"/>
        </w:rPr>
      </w:pPr>
      <w:r w:rsidRPr="00875693">
        <w:rPr>
          <w:rFonts w:ascii="Trebuchet MS" w:hAnsi="Trebuchet MS"/>
        </w:rPr>
        <w:t>{</w:t>
      </w:r>
    </w:p>
    <w:p w:rsidR="00875693" w:rsidRPr="00875693" w:rsidRDefault="00875693" w:rsidP="00875693">
      <w:pPr>
        <w:rPr>
          <w:rFonts w:ascii="Trebuchet MS" w:hAnsi="Trebuchet MS"/>
        </w:rPr>
      </w:pPr>
      <w:r>
        <w:rPr>
          <w:rFonts w:ascii="Trebuchet MS" w:hAnsi="Trebuchet MS"/>
        </w:rPr>
        <w:t xml:space="preserve">int KmHast300; </w:t>
      </w:r>
    </w:p>
    <w:p w:rsidR="00875693" w:rsidRPr="00875693" w:rsidRDefault="00875693" w:rsidP="00875693">
      <w:pPr>
        <w:rPr>
          <w:rFonts w:ascii="Trebuchet MS" w:hAnsi="Trebuchet MS"/>
        </w:rPr>
      </w:pPr>
      <w:r w:rsidRPr="00875693">
        <w:rPr>
          <w:rFonts w:ascii="Trebuchet MS" w:hAnsi="Trebuchet MS"/>
        </w:rPr>
        <w:tab/>
        <w:t>if (</w:t>
      </w:r>
      <w:r w:rsidR="00CF469D">
        <w:rPr>
          <w:rFonts w:ascii="Trebuchet MS" w:hAnsi="Trebuchet MS"/>
        </w:rPr>
        <w:t xml:space="preserve"> KmRec</w:t>
      </w:r>
      <w:r w:rsidRPr="00875693">
        <w:rPr>
          <w:rFonts w:ascii="Trebuchet MS" w:hAnsi="Trebuchet MS"/>
        </w:rPr>
        <w:t xml:space="preserve"> &gt; </w:t>
      </w:r>
      <w:r>
        <w:rPr>
          <w:rFonts w:ascii="Trebuchet MS" w:hAnsi="Trebuchet MS"/>
        </w:rPr>
        <w:t>300</w:t>
      </w:r>
      <w:r w:rsidRPr="00875693">
        <w:rPr>
          <w:rFonts w:ascii="Trebuchet MS" w:hAnsi="Trebuchet MS"/>
        </w:rPr>
        <w:t>)</w:t>
      </w:r>
    </w:p>
    <w:p w:rsidR="00875693" w:rsidRPr="00875693" w:rsidRDefault="00875693" w:rsidP="00875693">
      <w:pPr>
        <w:rPr>
          <w:rFonts w:ascii="Trebuchet MS" w:hAnsi="Trebuchet MS"/>
        </w:rPr>
      </w:pPr>
      <w:r w:rsidRPr="00875693">
        <w:rPr>
          <w:rFonts w:ascii="Trebuchet MS" w:hAnsi="Trebuchet MS"/>
        </w:rPr>
        <w:tab/>
        <w:t>{</w:t>
      </w:r>
    </w:p>
    <w:p w:rsidR="00875693" w:rsidRPr="00875693" w:rsidRDefault="00875693" w:rsidP="00875693">
      <w:pPr>
        <w:rPr>
          <w:rFonts w:ascii="Trebuchet MS" w:hAnsi="Trebuchet MS"/>
        </w:rPr>
      </w:pPr>
      <w:r>
        <w:rPr>
          <w:rFonts w:ascii="Trebuchet MS" w:hAnsi="Trebuchet MS"/>
        </w:rPr>
        <w:tab/>
      </w:r>
      <w:r>
        <w:rPr>
          <w:rFonts w:ascii="Trebuchet MS" w:hAnsi="Trebuchet MS"/>
        </w:rPr>
        <w:tab/>
        <w:t>KmHast300</w:t>
      </w:r>
      <w:r w:rsidR="00CF469D">
        <w:rPr>
          <w:rFonts w:ascii="Trebuchet MS" w:hAnsi="Trebuchet MS"/>
        </w:rPr>
        <w:t xml:space="preserve"> = KmRec</w:t>
      </w:r>
      <w:r w:rsidRPr="00875693">
        <w:rPr>
          <w:rFonts w:ascii="Trebuchet MS" w:hAnsi="Trebuchet MS"/>
        </w:rPr>
        <w:t xml:space="preserve"> –</w:t>
      </w:r>
      <w:r>
        <w:rPr>
          <w:rFonts w:ascii="Trebuchet MS" w:hAnsi="Trebuchet MS"/>
        </w:rPr>
        <w:t xml:space="preserve"> 300</w:t>
      </w:r>
      <w:r w:rsidRPr="00875693">
        <w:rPr>
          <w:rFonts w:ascii="Trebuchet MS" w:hAnsi="Trebuchet MS"/>
        </w:rPr>
        <w:t>;</w:t>
      </w:r>
    </w:p>
    <w:p w:rsidR="00875693" w:rsidRPr="00875693" w:rsidRDefault="00875693" w:rsidP="00875693">
      <w:pPr>
        <w:rPr>
          <w:rFonts w:ascii="Trebuchet MS" w:hAnsi="Trebuchet MS"/>
        </w:rPr>
      </w:pPr>
      <w:r>
        <w:rPr>
          <w:rFonts w:ascii="Trebuchet MS" w:hAnsi="Trebuchet MS"/>
        </w:rPr>
        <w:tab/>
      </w:r>
      <w:r w:rsidR="00CF469D">
        <w:rPr>
          <w:rFonts w:ascii="Trebuchet MS" w:hAnsi="Trebuchet MS"/>
        </w:rPr>
        <w:tab/>
        <w:t>RETORNA KmHast1000</w:t>
      </w:r>
      <w:r w:rsidRPr="00875693">
        <w:rPr>
          <w:rFonts w:ascii="Trebuchet MS" w:hAnsi="Trebuchet MS"/>
        </w:rPr>
        <w:t>;</w:t>
      </w:r>
    </w:p>
    <w:p w:rsidR="00875693" w:rsidRPr="00875693" w:rsidRDefault="00875693" w:rsidP="00875693">
      <w:pPr>
        <w:rPr>
          <w:rFonts w:ascii="Trebuchet MS" w:hAnsi="Trebuchet MS"/>
        </w:rPr>
      </w:pPr>
      <w:r w:rsidRPr="00875693">
        <w:rPr>
          <w:rFonts w:ascii="Trebuchet MS" w:hAnsi="Trebuchet MS"/>
        </w:rPr>
        <w:tab/>
        <w:t>}</w:t>
      </w:r>
    </w:p>
    <w:p w:rsidR="00875693" w:rsidRPr="00875693" w:rsidRDefault="00875693" w:rsidP="00875693">
      <w:pPr>
        <w:rPr>
          <w:rFonts w:ascii="Trebuchet MS" w:hAnsi="Trebuchet MS"/>
        </w:rPr>
      </w:pPr>
      <w:r w:rsidRPr="00875693">
        <w:rPr>
          <w:rFonts w:ascii="Trebuchet MS" w:hAnsi="Trebuchet MS"/>
        </w:rPr>
        <w:tab/>
        <w:t>else</w:t>
      </w:r>
    </w:p>
    <w:p w:rsidR="00875693" w:rsidRPr="00875693" w:rsidRDefault="00875693" w:rsidP="00875693">
      <w:pPr>
        <w:rPr>
          <w:rFonts w:ascii="Trebuchet MS" w:hAnsi="Trebuchet MS"/>
        </w:rPr>
      </w:pPr>
      <w:r w:rsidRPr="00875693">
        <w:rPr>
          <w:rFonts w:ascii="Trebuchet MS" w:hAnsi="Trebuchet MS"/>
        </w:rPr>
        <w:tab/>
        <w:t>{</w:t>
      </w:r>
    </w:p>
    <w:p w:rsidR="00875693" w:rsidRPr="00875693" w:rsidRDefault="00CF469D" w:rsidP="00875693">
      <w:pPr>
        <w:rPr>
          <w:rFonts w:ascii="Trebuchet MS" w:hAnsi="Trebuchet MS"/>
        </w:rPr>
      </w:pPr>
      <w:r>
        <w:rPr>
          <w:rFonts w:ascii="Trebuchet MS" w:hAnsi="Trebuchet MS"/>
        </w:rPr>
        <w:tab/>
      </w:r>
      <w:r>
        <w:rPr>
          <w:rFonts w:ascii="Trebuchet MS" w:hAnsi="Trebuchet MS"/>
        </w:rPr>
        <w:tab/>
        <w:t>KmHast300</w:t>
      </w:r>
      <w:r w:rsidR="00875693" w:rsidRPr="00875693">
        <w:rPr>
          <w:rFonts w:ascii="Trebuchet MS" w:hAnsi="Trebuchet MS"/>
        </w:rPr>
        <w:t xml:space="preserve"> = 0;</w:t>
      </w:r>
    </w:p>
    <w:p w:rsidR="00875693" w:rsidRPr="00875693" w:rsidRDefault="00763581" w:rsidP="00875693">
      <w:pPr>
        <w:rPr>
          <w:rFonts w:ascii="Trebuchet MS" w:hAnsi="Trebuchet MS"/>
        </w:rPr>
      </w:pPr>
      <w:r>
        <w:rPr>
          <w:rFonts w:ascii="Trebuchet MS" w:hAnsi="Trebuchet MS"/>
        </w:rPr>
        <w:tab/>
      </w:r>
      <w:r>
        <w:rPr>
          <w:rFonts w:ascii="Trebuchet MS" w:hAnsi="Trebuchet MS"/>
        </w:rPr>
        <w:tab/>
        <w:t>Return</w:t>
      </w:r>
      <w:r w:rsidR="00CF469D">
        <w:rPr>
          <w:rFonts w:ascii="Trebuchet MS" w:hAnsi="Trebuchet MS"/>
        </w:rPr>
        <w:t xml:space="preserve"> KmHast1000</w:t>
      </w:r>
      <w:r w:rsidR="00875693" w:rsidRPr="00875693">
        <w:rPr>
          <w:rFonts w:ascii="Trebuchet MS" w:hAnsi="Trebuchet MS"/>
        </w:rPr>
        <w:t>;</w:t>
      </w:r>
    </w:p>
    <w:p w:rsidR="00875693" w:rsidRPr="00875693" w:rsidRDefault="00875693" w:rsidP="00875693">
      <w:pPr>
        <w:rPr>
          <w:rFonts w:ascii="Trebuchet MS" w:hAnsi="Trebuchet MS"/>
        </w:rPr>
      </w:pPr>
      <w:r w:rsidRPr="00875693">
        <w:rPr>
          <w:rFonts w:ascii="Trebuchet MS" w:hAnsi="Trebuchet MS"/>
        </w:rPr>
        <w:tab/>
        <w:t>}</w:t>
      </w:r>
    </w:p>
    <w:p w:rsidR="00875693" w:rsidRDefault="00875693" w:rsidP="00875693">
      <w:pPr>
        <w:rPr>
          <w:rFonts w:ascii="Trebuchet MS" w:hAnsi="Trebuchet MS"/>
        </w:rPr>
      </w:pPr>
      <w:r w:rsidRPr="00875693">
        <w:rPr>
          <w:rFonts w:ascii="Trebuchet MS" w:hAnsi="Trebuchet MS"/>
        </w:rPr>
        <w:t>}</w:t>
      </w:r>
    </w:p>
    <w:p w:rsidR="00CF469D" w:rsidRPr="00CF469D" w:rsidRDefault="00CF469D" w:rsidP="00875693">
      <w:pPr>
        <w:rPr>
          <w:rFonts w:ascii="Trebuchet MS" w:hAnsi="Trebuchet MS"/>
          <w:lang w:val="en-US"/>
        </w:rPr>
      </w:pPr>
      <w:r w:rsidRPr="00CF469D">
        <w:rPr>
          <w:rFonts w:ascii="Trebuchet MS" w:hAnsi="Trebuchet MS"/>
          <w:lang w:val="en-US"/>
        </w:rPr>
        <w:lastRenderedPageBreak/>
        <w:t>int KmTot(int KmHast1000, int KmMas1000)</w:t>
      </w:r>
    </w:p>
    <w:p w:rsidR="00CF469D" w:rsidRDefault="00CF469D" w:rsidP="00875693">
      <w:pPr>
        <w:rPr>
          <w:rFonts w:ascii="Trebuchet MS" w:hAnsi="Trebuchet MS"/>
          <w:lang w:val="en-US"/>
        </w:rPr>
      </w:pPr>
      <w:r>
        <w:rPr>
          <w:rFonts w:ascii="Trebuchet MS" w:hAnsi="Trebuchet MS"/>
          <w:lang w:val="en-US"/>
        </w:rPr>
        <w:t>{</w:t>
      </w:r>
    </w:p>
    <w:p w:rsidR="00022047" w:rsidRDefault="00022047" w:rsidP="00875693">
      <w:pPr>
        <w:rPr>
          <w:rFonts w:ascii="Trebuchet MS" w:hAnsi="Trebuchet MS"/>
          <w:lang w:val="en-US"/>
        </w:rPr>
      </w:pPr>
      <w:r>
        <w:rPr>
          <w:rFonts w:ascii="Trebuchet MS" w:hAnsi="Trebuchet MS"/>
          <w:lang w:val="en-US"/>
        </w:rPr>
        <w:tab/>
        <w:t xml:space="preserve">int Total; </w:t>
      </w:r>
    </w:p>
    <w:p w:rsidR="00CF469D" w:rsidRDefault="00CF469D" w:rsidP="00875693">
      <w:pPr>
        <w:rPr>
          <w:rFonts w:ascii="Trebuchet MS" w:hAnsi="Trebuchet MS"/>
          <w:lang w:val="en-US"/>
        </w:rPr>
      </w:pPr>
      <w:r>
        <w:rPr>
          <w:rFonts w:ascii="Trebuchet MS" w:hAnsi="Trebuchet MS"/>
          <w:lang w:val="en-US"/>
        </w:rPr>
        <w:tab/>
        <w:t>Total=4000 + KmHast1000 * 100 + KmMas1000 * 70;</w:t>
      </w:r>
    </w:p>
    <w:p w:rsidR="00CF469D" w:rsidRPr="00604F3A" w:rsidRDefault="00022047" w:rsidP="00875693">
      <w:pPr>
        <w:rPr>
          <w:rFonts w:ascii="Trebuchet MS" w:hAnsi="Trebuchet MS"/>
        </w:rPr>
      </w:pPr>
      <w:r>
        <w:rPr>
          <w:rFonts w:ascii="Trebuchet MS" w:hAnsi="Trebuchet MS"/>
          <w:lang w:val="en-US"/>
        </w:rPr>
        <w:tab/>
      </w:r>
      <w:r w:rsidR="00763581">
        <w:rPr>
          <w:rFonts w:ascii="Trebuchet MS" w:hAnsi="Trebuchet MS"/>
        </w:rPr>
        <w:t>Return</w:t>
      </w:r>
      <w:r w:rsidRPr="00604F3A">
        <w:rPr>
          <w:rFonts w:ascii="Trebuchet MS" w:hAnsi="Trebuchet MS"/>
        </w:rPr>
        <w:t xml:space="preserve">  Total;</w:t>
      </w:r>
      <w:r w:rsidR="00CF469D" w:rsidRPr="00604F3A">
        <w:rPr>
          <w:rFonts w:ascii="Trebuchet MS" w:hAnsi="Trebuchet MS"/>
        </w:rPr>
        <w:t xml:space="preserve"> </w:t>
      </w:r>
    </w:p>
    <w:p w:rsidR="00875693" w:rsidRPr="00604F3A" w:rsidRDefault="00022047">
      <w:pPr>
        <w:rPr>
          <w:rFonts w:ascii="Trebuchet MS" w:hAnsi="Trebuchet MS"/>
        </w:rPr>
      </w:pPr>
      <w:r w:rsidRPr="00604F3A">
        <w:rPr>
          <w:rFonts w:ascii="Trebuchet MS" w:hAnsi="Trebuchet MS"/>
        </w:rPr>
        <w:t>}</w:t>
      </w:r>
    </w:p>
    <w:p w:rsidR="00604F3A" w:rsidRPr="009F2FF0" w:rsidRDefault="00604F3A" w:rsidP="00604F3A">
      <w:pPr>
        <w:rPr>
          <w:rFonts w:ascii="Trebuchet MS" w:hAnsi="Trebuchet MS"/>
          <w:b/>
          <w:sz w:val="24"/>
          <w:szCs w:val="24"/>
          <w:lang w:val="es-AR"/>
        </w:rPr>
      </w:pPr>
      <w:r w:rsidRPr="009F2FF0">
        <w:rPr>
          <w:rFonts w:ascii="Trebuchet MS" w:hAnsi="Trebuchet MS"/>
          <w:b/>
          <w:sz w:val="24"/>
          <w:szCs w:val="24"/>
          <w:lang w:val="es-AR"/>
        </w:rPr>
        <w:t>2.3 ingresar Mes y  Año  año de producción de un producto en forma numérica y emitir el mensaje  Fabricado  en (Nombre Del Mes) de año o indicar Error en caso que sea un mes que no corresponda</w:t>
      </w:r>
    </w:p>
    <w:p w:rsidR="00604F3A" w:rsidRPr="009F2FF0" w:rsidRDefault="00604F3A" w:rsidP="00604F3A">
      <w:pPr>
        <w:rPr>
          <w:rFonts w:ascii="Trebuchet MS" w:hAnsi="Trebuchet MS"/>
          <w:b/>
          <w:lang w:val="es-AR"/>
        </w:rPr>
      </w:pPr>
      <w:r w:rsidRPr="009F2FF0">
        <w:rPr>
          <w:rFonts w:ascii="Trebuchet MS" w:hAnsi="Trebuchet MS"/>
          <w:b/>
          <w:lang w:val="es-AR"/>
        </w:rPr>
        <w:t>Por Ejemplo:Para  Mes =1 y Año=2010  ,emitir el mensaje Fabricado en Enero de 2010</w:t>
      </w:r>
    </w:p>
    <w:p w:rsidR="00604F3A" w:rsidRPr="009F2FF0" w:rsidRDefault="00604F3A" w:rsidP="00604F3A">
      <w:pPr>
        <w:rPr>
          <w:rFonts w:ascii="Trebuchet MS" w:hAnsi="Trebuchet MS"/>
          <w:b/>
          <w:lang w:val="es-AR"/>
        </w:rPr>
      </w:pPr>
      <w:r w:rsidRPr="009F2FF0">
        <w:rPr>
          <w:rFonts w:ascii="Trebuchet MS" w:hAnsi="Trebuchet MS"/>
          <w:b/>
          <w:lang w:val="es-AR"/>
        </w:rPr>
        <w:tab/>
        <w:t xml:space="preserve">         Para Mes 14 y Año 2010 , emitir el mensaje "14 no corresponde a un mes válido" </w:t>
      </w:r>
    </w:p>
    <w:p w:rsidR="00604F3A" w:rsidRPr="009F2FF0" w:rsidRDefault="00604F3A" w:rsidP="00604F3A">
      <w:pPr>
        <w:rPr>
          <w:rFonts w:ascii="Trebuchet MS" w:hAnsi="Trebuchet MS"/>
          <w:b/>
          <w:sz w:val="22"/>
          <w:lang w:val="es-AR"/>
        </w:rPr>
      </w:pPr>
      <w:r w:rsidRPr="009F2FF0">
        <w:rPr>
          <w:rFonts w:ascii="Trebuchet MS" w:hAnsi="Trebuchet MS"/>
          <w:b/>
          <w:sz w:val="22"/>
          <w:lang w:val="es-AR"/>
        </w:rPr>
        <w:t>Hacer una prueba escritorio que contemple ambos casos</w:t>
      </w:r>
    </w:p>
    <w:p w:rsidR="00604F3A" w:rsidRDefault="00604F3A" w:rsidP="00604F3A">
      <w:pPr>
        <w:rPr>
          <w:b/>
          <w:sz w:val="22"/>
          <w:lang w:val="es-AR"/>
        </w:rPr>
      </w:pPr>
    </w:p>
    <w:p w:rsidR="00604F3A" w:rsidRPr="00EF3EE8" w:rsidRDefault="00604F3A" w:rsidP="00604F3A">
      <w:pPr>
        <w:rPr>
          <w:rFonts w:ascii="Trebuchet MS" w:hAnsi="Trebuchet MS"/>
          <w:lang w:val="es-AR"/>
        </w:rPr>
      </w:pPr>
      <w:r w:rsidRPr="00EF3EE8">
        <w:rPr>
          <w:rFonts w:ascii="Trebuchet MS" w:hAnsi="Trebuchet MS"/>
          <w:lang w:val="es-AR"/>
        </w:rPr>
        <w:t>public void inicio()</w:t>
      </w:r>
    </w:p>
    <w:p w:rsidR="00604F3A" w:rsidRPr="00EF3EE8" w:rsidRDefault="00604F3A" w:rsidP="00604F3A">
      <w:pPr>
        <w:rPr>
          <w:rFonts w:ascii="Trebuchet MS" w:hAnsi="Trebuchet MS"/>
          <w:lang w:val="es-AR"/>
        </w:rPr>
      </w:pPr>
      <w:r w:rsidRPr="00EF3EE8">
        <w:rPr>
          <w:rFonts w:ascii="Trebuchet MS" w:hAnsi="Trebuchet MS"/>
          <w:lang w:val="es-AR"/>
        </w:rPr>
        <w:t>{</w:t>
      </w:r>
    </w:p>
    <w:p w:rsidR="00604F3A" w:rsidRPr="00EF3EE8" w:rsidRDefault="00604F3A" w:rsidP="00604F3A">
      <w:pPr>
        <w:rPr>
          <w:rFonts w:ascii="Trebuchet MS" w:hAnsi="Trebuchet MS"/>
          <w:lang w:val="es-AR"/>
        </w:rPr>
      </w:pPr>
      <w:r w:rsidRPr="00EF3EE8">
        <w:rPr>
          <w:rFonts w:ascii="Trebuchet MS" w:hAnsi="Trebuchet MS"/>
          <w:lang w:val="es-AR"/>
        </w:rPr>
        <w:tab/>
        <w:t>System.Console.WriteLine(“Ingrese el mes de fabricación del producto”);</w:t>
      </w:r>
    </w:p>
    <w:p w:rsidR="004B21DA" w:rsidRPr="00EF3EE8" w:rsidRDefault="00604F3A" w:rsidP="00604F3A">
      <w:pPr>
        <w:rPr>
          <w:rFonts w:ascii="Trebuchet MS" w:hAnsi="Trebuchet MS"/>
          <w:lang w:val="en-US"/>
        </w:rPr>
      </w:pPr>
      <w:r w:rsidRPr="00EF3EE8">
        <w:rPr>
          <w:rFonts w:ascii="Trebuchet MS" w:hAnsi="Trebuchet MS"/>
          <w:lang w:val="es-AR"/>
        </w:rPr>
        <w:tab/>
      </w:r>
      <w:r w:rsidRPr="00EF3EE8">
        <w:rPr>
          <w:rFonts w:ascii="Trebuchet MS" w:hAnsi="Trebuchet MS"/>
          <w:lang w:val="en-US"/>
        </w:rPr>
        <w:t>int Mes = int.Parse(System.Console.ReadLine</w:t>
      </w:r>
      <w:r w:rsidR="004B21DA" w:rsidRPr="00EF3EE8">
        <w:rPr>
          <w:rFonts w:ascii="Trebuchet MS" w:hAnsi="Trebuchet MS"/>
          <w:lang w:val="en-US"/>
        </w:rPr>
        <w:t>());</w:t>
      </w:r>
    </w:p>
    <w:p w:rsidR="00604F3A" w:rsidRPr="00EF3EE8" w:rsidRDefault="001A2FB4" w:rsidP="00604F3A">
      <w:pPr>
        <w:rPr>
          <w:rFonts w:ascii="Trebuchet MS" w:hAnsi="Trebuchet MS"/>
          <w:lang w:val="en-US"/>
        </w:rPr>
      </w:pPr>
      <w:r w:rsidRPr="00EF3EE8">
        <w:rPr>
          <w:rFonts w:ascii="Trebuchet MS" w:hAnsi="Trebuchet MS"/>
          <w:lang w:val="en-US"/>
        </w:rPr>
        <w:tab/>
        <w:t xml:space="preserve">int MesFabric = </w:t>
      </w:r>
      <w:r w:rsidR="004B21DA" w:rsidRPr="00EF3EE8">
        <w:rPr>
          <w:rFonts w:ascii="Trebuchet MS" w:hAnsi="Trebuchet MS"/>
          <w:lang w:val="en-US"/>
        </w:rPr>
        <w:t>Mes</w:t>
      </w:r>
      <w:r w:rsidRPr="00EF3EE8">
        <w:rPr>
          <w:rFonts w:ascii="Trebuchet MS" w:hAnsi="Trebuchet MS"/>
          <w:lang w:val="en-US"/>
        </w:rPr>
        <w:t>Correcto</w:t>
      </w:r>
      <w:r w:rsidR="004B21DA" w:rsidRPr="00EF3EE8">
        <w:rPr>
          <w:rFonts w:ascii="Trebuchet MS" w:hAnsi="Trebuchet MS"/>
          <w:lang w:val="en-US"/>
        </w:rPr>
        <w:t xml:space="preserve">(Mes) </w:t>
      </w:r>
      <w:r w:rsidR="00604F3A" w:rsidRPr="00EF3EE8">
        <w:rPr>
          <w:rFonts w:ascii="Trebuchet MS" w:hAnsi="Trebuchet MS"/>
          <w:lang w:val="en-US"/>
        </w:rPr>
        <w:t xml:space="preserve"> </w:t>
      </w:r>
    </w:p>
    <w:p w:rsidR="001A2FB4" w:rsidRPr="00EF3EE8" w:rsidRDefault="001A2FB4" w:rsidP="00604F3A">
      <w:pPr>
        <w:rPr>
          <w:rFonts w:ascii="Trebuchet MS" w:hAnsi="Trebuchet MS"/>
          <w:lang w:val="en-US"/>
        </w:rPr>
      </w:pPr>
      <w:r w:rsidRPr="00EF3EE8">
        <w:rPr>
          <w:rFonts w:ascii="Trebuchet MS" w:hAnsi="Trebuchet MS"/>
          <w:lang w:val="en-US"/>
        </w:rPr>
        <w:tab/>
        <w:t>string NomMes = NombMes(MesFabric)</w:t>
      </w:r>
    </w:p>
    <w:p w:rsidR="00EF3EE8" w:rsidRPr="00EF3EE8" w:rsidRDefault="00EF3EE8" w:rsidP="00604F3A">
      <w:pPr>
        <w:rPr>
          <w:rFonts w:ascii="Trebuchet MS" w:hAnsi="Trebuchet MS"/>
        </w:rPr>
      </w:pPr>
      <w:r w:rsidRPr="00EF3EE8">
        <w:rPr>
          <w:rFonts w:ascii="Trebuchet MS" w:hAnsi="Trebuchet MS"/>
          <w:lang w:val="en-US"/>
        </w:rPr>
        <w:tab/>
      </w:r>
      <w:r w:rsidRPr="00EF3EE8">
        <w:rPr>
          <w:rFonts w:ascii="Trebuchet MS" w:hAnsi="Trebuchet MS"/>
        </w:rPr>
        <w:t>System.Console.WriteLine(“Ingrese el año de fabricacion del product</w:t>
      </w:r>
      <w:r w:rsidR="00316415">
        <w:rPr>
          <w:rFonts w:ascii="Trebuchet MS" w:hAnsi="Trebuchet MS"/>
        </w:rPr>
        <w:t>o</w:t>
      </w:r>
      <w:r w:rsidRPr="00EF3EE8">
        <w:rPr>
          <w:rFonts w:ascii="Trebuchet MS" w:hAnsi="Trebuchet MS"/>
        </w:rPr>
        <w:t>”);</w:t>
      </w:r>
    </w:p>
    <w:p w:rsidR="00EF3EE8" w:rsidRPr="00EF3EE8" w:rsidRDefault="00EF3EE8" w:rsidP="00604F3A">
      <w:pPr>
        <w:rPr>
          <w:rFonts w:ascii="Trebuchet MS" w:hAnsi="Trebuchet MS"/>
          <w:lang w:val="en-US"/>
        </w:rPr>
      </w:pPr>
      <w:r w:rsidRPr="00EF3EE8">
        <w:rPr>
          <w:rFonts w:ascii="Trebuchet MS" w:hAnsi="Trebuchet MS"/>
        </w:rPr>
        <w:tab/>
      </w:r>
      <w:r w:rsidRPr="00EF3EE8">
        <w:rPr>
          <w:rFonts w:ascii="Trebuchet MS" w:hAnsi="Trebuchet MS"/>
          <w:lang w:val="en-US"/>
        </w:rPr>
        <w:t xml:space="preserve">int Año = int.Parse(System.Console.ReadLine()); </w:t>
      </w:r>
    </w:p>
    <w:p w:rsidR="00395D9D" w:rsidRPr="00EF3EE8" w:rsidRDefault="00395D9D" w:rsidP="00604F3A">
      <w:pPr>
        <w:rPr>
          <w:rFonts w:ascii="Trebuchet MS" w:hAnsi="Trebuchet MS"/>
        </w:rPr>
      </w:pPr>
      <w:r w:rsidRPr="00EF3EE8">
        <w:rPr>
          <w:rFonts w:ascii="Trebuchet MS" w:hAnsi="Trebuchet MS"/>
          <w:lang w:val="en-US"/>
        </w:rPr>
        <w:tab/>
      </w:r>
      <w:r w:rsidRPr="00EF3EE8">
        <w:rPr>
          <w:rFonts w:ascii="Trebuchet MS" w:hAnsi="Trebuchet MS"/>
        </w:rPr>
        <w:t xml:space="preserve">System.Console.WriteLine(“Fabricado en {0} de {1}”, </w:t>
      </w:r>
      <w:r w:rsidR="00EF3EE8" w:rsidRPr="00EF3EE8">
        <w:rPr>
          <w:rFonts w:ascii="Trebuchet MS" w:hAnsi="Trebuchet MS"/>
        </w:rPr>
        <w:t>NomMes, Año);</w:t>
      </w:r>
    </w:p>
    <w:p w:rsidR="00EF3EE8" w:rsidRPr="00EF3EE8" w:rsidRDefault="00EF3EE8" w:rsidP="00604F3A">
      <w:pPr>
        <w:rPr>
          <w:rFonts w:ascii="Trebuchet MS" w:hAnsi="Trebuchet MS"/>
        </w:rPr>
      </w:pPr>
      <w:r w:rsidRPr="00EF3EE8">
        <w:rPr>
          <w:rFonts w:ascii="Trebuchet MS" w:hAnsi="Trebuchet MS"/>
        </w:rPr>
        <w:t>}</w:t>
      </w:r>
    </w:p>
    <w:p w:rsidR="004B21DA" w:rsidRPr="00EF3EE8" w:rsidRDefault="004B21DA" w:rsidP="00604F3A">
      <w:pPr>
        <w:rPr>
          <w:b/>
          <w:sz w:val="22"/>
        </w:rPr>
      </w:pPr>
    </w:p>
    <w:p w:rsidR="004B21DA" w:rsidRPr="00EF3EE8" w:rsidRDefault="004B21DA" w:rsidP="00604F3A">
      <w:pPr>
        <w:rPr>
          <w:b/>
          <w:sz w:val="22"/>
        </w:rPr>
      </w:pPr>
    </w:p>
    <w:p w:rsidR="004B21DA" w:rsidRPr="001A2FB4" w:rsidRDefault="00B71D9B" w:rsidP="00604F3A">
      <w:pPr>
        <w:rPr>
          <w:rFonts w:ascii="Trebuchet MS" w:hAnsi="Trebuchet MS"/>
          <w:lang w:val="en-US"/>
        </w:rPr>
      </w:pPr>
      <w:r w:rsidRPr="001A2FB4">
        <w:rPr>
          <w:rFonts w:ascii="Trebuchet MS" w:hAnsi="Trebuchet MS"/>
          <w:lang w:val="en-US"/>
        </w:rPr>
        <w:t>int MesCorrecto</w:t>
      </w:r>
      <w:r w:rsidR="004B21DA" w:rsidRPr="001A2FB4">
        <w:rPr>
          <w:rFonts w:ascii="Trebuchet MS" w:hAnsi="Trebuchet MS"/>
          <w:lang w:val="en-US"/>
        </w:rPr>
        <w:t>(int MesProduct)</w:t>
      </w:r>
    </w:p>
    <w:p w:rsidR="004B21DA" w:rsidRPr="001A2FB4" w:rsidRDefault="004B21DA" w:rsidP="00604F3A">
      <w:pPr>
        <w:rPr>
          <w:rFonts w:ascii="Trebuchet MS" w:hAnsi="Trebuchet MS"/>
          <w:lang w:val="en-US"/>
        </w:rPr>
      </w:pPr>
      <w:r w:rsidRPr="001A2FB4">
        <w:rPr>
          <w:rFonts w:ascii="Trebuchet MS" w:hAnsi="Trebuchet MS"/>
          <w:lang w:val="en-US"/>
        </w:rPr>
        <w:t>{</w:t>
      </w:r>
    </w:p>
    <w:p w:rsidR="001A2FB4" w:rsidRPr="001A2FB4" w:rsidRDefault="001A2FB4" w:rsidP="00604F3A">
      <w:pPr>
        <w:rPr>
          <w:rFonts w:ascii="Trebuchet MS" w:hAnsi="Trebuchet MS"/>
          <w:lang w:val="en-US"/>
        </w:rPr>
      </w:pPr>
      <w:r w:rsidRPr="001A2FB4">
        <w:rPr>
          <w:rFonts w:ascii="Trebuchet MS" w:hAnsi="Trebuchet MS"/>
          <w:lang w:val="en-US"/>
        </w:rPr>
        <w:t xml:space="preserve">int MesCorrect; </w:t>
      </w:r>
    </w:p>
    <w:p w:rsidR="004B21DA" w:rsidRPr="001A2FB4" w:rsidRDefault="004B21DA" w:rsidP="00604F3A">
      <w:pPr>
        <w:rPr>
          <w:rFonts w:ascii="Trebuchet MS" w:hAnsi="Trebuchet MS"/>
          <w:lang w:val="en-US"/>
        </w:rPr>
      </w:pPr>
      <w:r w:rsidRPr="001A2FB4">
        <w:rPr>
          <w:rFonts w:ascii="Trebuchet MS" w:hAnsi="Trebuchet MS"/>
          <w:lang w:val="en-US"/>
        </w:rPr>
        <w:tab/>
        <w:t>if  (MesProduct &lt;</w:t>
      </w:r>
      <w:r w:rsidR="00B71D9B" w:rsidRPr="001A2FB4">
        <w:rPr>
          <w:rFonts w:ascii="Trebuchet MS" w:hAnsi="Trebuchet MS"/>
          <w:lang w:val="en-US"/>
        </w:rPr>
        <w:t>=</w:t>
      </w:r>
      <w:r w:rsidRPr="001A2FB4">
        <w:rPr>
          <w:rFonts w:ascii="Trebuchet MS" w:hAnsi="Trebuchet MS"/>
          <w:lang w:val="en-US"/>
        </w:rPr>
        <w:t xml:space="preserve"> 12)</w:t>
      </w:r>
    </w:p>
    <w:p w:rsidR="004B21DA" w:rsidRPr="001A2FB4" w:rsidRDefault="004B21DA" w:rsidP="00604F3A">
      <w:pPr>
        <w:rPr>
          <w:rFonts w:ascii="Trebuchet MS" w:hAnsi="Trebuchet MS"/>
          <w:lang w:val="en-US"/>
        </w:rPr>
      </w:pPr>
      <w:r w:rsidRPr="001A2FB4">
        <w:rPr>
          <w:rFonts w:ascii="Trebuchet MS" w:hAnsi="Trebuchet MS"/>
          <w:lang w:val="en-US"/>
        </w:rPr>
        <w:tab/>
        <w:t>{</w:t>
      </w:r>
    </w:p>
    <w:p w:rsidR="004B21DA" w:rsidRPr="001A2FB4" w:rsidRDefault="004B21DA" w:rsidP="00604F3A">
      <w:pPr>
        <w:rPr>
          <w:rFonts w:ascii="Trebuchet MS" w:hAnsi="Trebuchet MS"/>
          <w:lang w:val="en-US"/>
        </w:rPr>
      </w:pPr>
      <w:r w:rsidRPr="001A2FB4">
        <w:rPr>
          <w:rFonts w:ascii="Trebuchet MS" w:hAnsi="Trebuchet MS"/>
          <w:lang w:val="en-US"/>
        </w:rPr>
        <w:lastRenderedPageBreak/>
        <w:tab/>
      </w:r>
      <w:r w:rsidRPr="001A2FB4">
        <w:rPr>
          <w:rFonts w:ascii="Trebuchet MS" w:hAnsi="Trebuchet MS"/>
          <w:lang w:val="en-US"/>
        </w:rPr>
        <w:tab/>
        <w:t>MesCorrect = MesProduct;</w:t>
      </w:r>
    </w:p>
    <w:p w:rsidR="004B21DA" w:rsidRPr="001A2FB4" w:rsidRDefault="004B21DA" w:rsidP="00604F3A">
      <w:pPr>
        <w:rPr>
          <w:rFonts w:ascii="Trebuchet MS" w:hAnsi="Trebuchet MS"/>
          <w:lang w:val="en-US"/>
        </w:rPr>
      </w:pPr>
      <w:r w:rsidRPr="001A2FB4">
        <w:rPr>
          <w:rFonts w:ascii="Trebuchet MS" w:hAnsi="Trebuchet MS"/>
          <w:lang w:val="en-US"/>
        </w:rPr>
        <w:tab/>
      </w:r>
      <w:r w:rsidRPr="001A2FB4">
        <w:rPr>
          <w:rFonts w:ascii="Trebuchet MS" w:hAnsi="Trebuchet MS"/>
          <w:lang w:val="en-US"/>
        </w:rPr>
        <w:tab/>
        <w:t>Retorna MesCorrect</w:t>
      </w:r>
      <w:r w:rsidR="00B71D9B" w:rsidRPr="001A2FB4">
        <w:rPr>
          <w:rFonts w:ascii="Trebuchet MS" w:hAnsi="Trebuchet MS"/>
          <w:lang w:val="en-US"/>
        </w:rPr>
        <w:t>();</w:t>
      </w:r>
    </w:p>
    <w:p w:rsidR="00B71D9B" w:rsidRPr="001A2FB4" w:rsidRDefault="00B71D9B" w:rsidP="00604F3A">
      <w:pPr>
        <w:rPr>
          <w:rFonts w:ascii="Trebuchet MS" w:hAnsi="Trebuchet MS"/>
          <w:lang w:val="en-US"/>
        </w:rPr>
      </w:pPr>
      <w:r w:rsidRPr="001A2FB4">
        <w:rPr>
          <w:rFonts w:ascii="Trebuchet MS" w:hAnsi="Trebuchet MS"/>
          <w:lang w:val="en-US"/>
        </w:rPr>
        <w:tab/>
        <w:t>}</w:t>
      </w:r>
    </w:p>
    <w:p w:rsidR="00B71D9B" w:rsidRPr="001A2FB4" w:rsidRDefault="00B71D9B" w:rsidP="00604F3A">
      <w:pPr>
        <w:rPr>
          <w:rFonts w:ascii="Trebuchet MS" w:hAnsi="Trebuchet MS"/>
          <w:lang w:val="en-US"/>
        </w:rPr>
      </w:pPr>
      <w:r w:rsidRPr="001A2FB4">
        <w:rPr>
          <w:rFonts w:ascii="Trebuchet MS" w:hAnsi="Trebuchet MS"/>
          <w:lang w:val="en-US"/>
        </w:rPr>
        <w:tab/>
        <w:t>else</w:t>
      </w:r>
    </w:p>
    <w:p w:rsidR="00B71D9B" w:rsidRPr="001A2FB4" w:rsidRDefault="00B71D9B" w:rsidP="00604F3A">
      <w:pPr>
        <w:rPr>
          <w:rFonts w:ascii="Trebuchet MS" w:hAnsi="Trebuchet MS"/>
          <w:lang w:val="en-US"/>
        </w:rPr>
      </w:pPr>
      <w:r w:rsidRPr="001A2FB4">
        <w:rPr>
          <w:rFonts w:ascii="Trebuchet MS" w:hAnsi="Trebuchet MS"/>
          <w:lang w:val="en-US"/>
        </w:rPr>
        <w:tab/>
        <w:t>{</w:t>
      </w:r>
    </w:p>
    <w:p w:rsidR="00B71D9B" w:rsidRPr="001A2FB4" w:rsidRDefault="00B71D9B" w:rsidP="00604F3A">
      <w:pPr>
        <w:rPr>
          <w:rFonts w:ascii="Trebuchet MS" w:hAnsi="Trebuchet MS"/>
          <w:lang w:val="en-US"/>
        </w:rPr>
      </w:pPr>
      <w:r w:rsidRPr="001A2FB4">
        <w:rPr>
          <w:rFonts w:ascii="Trebuchet MS" w:hAnsi="Trebuchet MS"/>
          <w:lang w:val="en-US"/>
        </w:rPr>
        <w:tab/>
      </w:r>
      <w:r w:rsidRPr="001A2FB4">
        <w:rPr>
          <w:rFonts w:ascii="Trebuchet MS" w:hAnsi="Trebuchet MS"/>
          <w:lang w:val="en-US"/>
        </w:rPr>
        <w:tab/>
        <w:t>While(MesProduct &gt;12)</w:t>
      </w:r>
    </w:p>
    <w:p w:rsidR="00B71D9B" w:rsidRPr="001A2FB4" w:rsidRDefault="00B71D9B" w:rsidP="00604F3A">
      <w:pPr>
        <w:rPr>
          <w:rFonts w:ascii="Trebuchet MS" w:hAnsi="Trebuchet MS"/>
        </w:rPr>
      </w:pPr>
      <w:r w:rsidRPr="001A2FB4">
        <w:rPr>
          <w:rFonts w:ascii="Trebuchet MS" w:hAnsi="Trebuchet MS"/>
          <w:lang w:val="en-US"/>
        </w:rPr>
        <w:tab/>
      </w:r>
      <w:r w:rsidRPr="001A2FB4">
        <w:rPr>
          <w:rFonts w:ascii="Trebuchet MS" w:hAnsi="Trebuchet MS"/>
          <w:lang w:val="en-US"/>
        </w:rPr>
        <w:tab/>
      </w:r>
      <w:r w:rsidRPr="001A2FB4">
        <w:rPr>
          <w:rFonts w:ascii="Trebuchet MS" w:hAnsi="Trebuchet MS"/>
        </w:rPr>
        <w:t>{</w:t>
      </w:r>
    </w:p>
    <w:p w:rsidR="00B71D9B" w:rsidRPr="001A2FB4" w:rsidRDefault="00B71D9B" w:rsidP="00B71D9B">
      <w:pPr>
        <w:ind w:left="1416" w:firstLine="708"/>
        <w:rPr>
          <w:rFonts w:ascii="Trebuchet MS" w:hAnsi="Trebuchet MS"/>
        </w:rPr>
      </w:pPr>
      <w:r w:rsidRPr="001A2FB4">
        <w:rPr>
          <w:rFonts w:ascii="Trebuchet MS" w:hAnsi="Trebuchet MS"/>
        </w:rPr>
        <w:t>System.Console.WriteLine(“{0} no es un mes valido”, MesProduct);</w:t>
      </w:r>
    </w:p>
    <w:p w:rsidR="00B71D9B" w:rsidRPr="001A2FB4" w:rsidRDefault="00B71D9B" w:rsidP="00B71D9B">
      <w:pPr>
        <w:ind w:left="2124"/>
        <w:rPr>
          <w:rFonts w:ascii="Trebuchet MS" w:hAnsi="Trebuchet MS"/>
        </w:rPr>
      </w:pPr>
      <w:r w:rsidRPr="001A2FB4">
        <w:rPr>
          <w:rFonts w:ascii="Trebuchet MS" w:hAnsi="Trebuchet MS"/>
        </w:rPr>
        <w:t>System.Console.WriteLine(“Ingrese el mes de fabricación del  producto”);</w:t>
      </w:r>
    </w:p>
    <w:p w:rsidR="00B71D9B" w:rsidRPr="001A2FB4" w:rsidRDefault="00B71D9B" w:rsidP="00B71D9B">
      <w:pPr>
        <w:ind w:left="1416" w:firstLine="708"/>
        <w:rPr>
          <w:rFonts w:ascii="Trebuchet MS" w:hAnsi="Trebuchet MS"/>
          <w:lang w:val="en-US"/>
        </w:rPr>
      </w:pPr>
      <w:r w:rsidRPr="001A2FB4">
        <w:rPr>
          <w:rFonts w:ascii="Trebuchet MS" w:hAnsi="Trebuchet MS"/>
          <w:lang w:val="en-US"/>
        </w:rPr>
        <w:t xml:space="preserve">int MesProduct =int.Parse(System.Console.ReadLine()); </w:t>
      </w:r>
    </w:p>
    <w:p w:rsidR="00B71D9B" w:rsidRPr="001A2FB4" w:rsidRDefault="00B71D9B" w:rsidP="00B71D9B">
      <w:pPr>
        <w:ind w:left="708" w:firstLine="708"/>
        <w:rPr>
          <w:rFonts w:ascii="Trebuchet MS" w:hAnsi="Trebuchet MS"/>
          <w:lang w:val="en-US"/>
        </w:rPr>
      </w:pPr>
      <w:r w:rsidRPr="001A2FB4">
        <w:rPr>
          <w:rFonts w:ascii="Trebuchet MS" w:hAnsi="Trebuchet MS"/>
          <w:lang w:val="en-US"/>
        </w:rPr>
        <w:t>}</w:t>
      </w:r>
    </w:p>
    <w:p w:rsidR="00B71D9B" w:rsidRPr="001A2FB4" w:rsidRDefault="00B71D9B" w:rsidP="00B71D9B">
      <w:pPr>
        <w:ind w:left="708" w:firstLine="708"/>
        <w:rPr>
          <w:rFonts w:ascii="Trebuchet MS" w:hAnsi="Trebuchet MS"/>
          <w:lang w:val="en-US"/>
        </w:rPr>
      </w:pPr>
      <w:r w:rsidRPr="001A2FB4">
        <w:rPr>
          <w:rFonts w:ascii="Trebuchet MS" w:hAnsi="Trebuchet MS"/>
          <w:lang w:val="en-US"/>
        </w:rPr>
        <w:t>MesProduct = MesCorrect;</w:t>
      </w:r>
    </w:p>
    <w:p w:rsidR="00B71D9B" w:rsidRDefault="00B71D9B" w:rsidP="00B71D9B">
      <w:pPr>
        <w:ind w:left="708" w:firstLine="708"/>
        <w:rPr>
          <w:rFonts w:ascii="Trebuchet MS" w:hAnsi="Trebuchet MS"/>
          <w:lang w:val="en-US"/>
        </w:rPr>
      </w:pPr>
      <w:r w:rsidRPr="001A2FB4">
        <w:rPr>
          <w:rFonts w:ascii="Trebuchet MS" w:hAnsi="Trebuchet MS"/>
          <w:lang w:val="en-US"/>
        </w:rPr>
        <w:t>Retorna MesCorrect();</w:t>
      </w:r>
    </w:p>
    <w:p w:rsidR="001A2FB4" w:rsidRDefault="001A2FB4" w:rsidP="001A2FB4">
      <w:pPr>
        <w:rPr>
          <w:rFonts w:ascii="Trebuchet MS" w:hAnsi="Trebuchet MS"/>
          <w:lang w:val="en-US"/>
        </w:rPr>
      </w:pPr>
      <w:r>
        <w:rPr>
          <w:rFonts w:ascii="Trebuchet MS" w:hAnsi="Trebuchet MS"/>
          <w:lang w:val="en-US"/>
        </w:rPr>
        <w:tab/>
        <w:t>}</w:t>
      </w:r>
    </w:p>
    <w:p w:rsidR="001A2FB4" w:rsidRDefault="001A2FB4" w:rsidP="001A2FB4">
      <w:pPr>
        <w:rPr>
          <w:rFonts w:ascii="Trebuchet MS" w:hAnsi="Trebuchet MS"/>
          <w:lang w:val="en-US"/>
        </w:rPr>
      </w:pPr>
      <w:r>
        <w:rPr>
          <w:rFonts w:ascii="Trebuchet MS" w:hAnsi="Trebuchet MS"/>
          <w:lang w:val="en-US"/>
        </w:rPr>
        <w:t>}</w:t>
      </w:r>
    </w:p>
    <w:p w:rsidR="00263DA8" w:rsidRPr="00395D9D" w:rsidRDefault="00263DA8" w:rsidP="001A2FB4">
      <w:pPr>
        <w:rPr>
          <w:rFonts w:ascii="Trebuchet MS" w:hAnsi="Trebuchet MS"/>
          <w:lang w:val="en-US"/>
        </w:rPr>
      </w:pPr>
      <w:r w:rsidRPr="00395D9D">
        <w:rPr>
          <w:rFonts w:ascii="Trebuchet MS" w:hAnsi="Trebuchet MS"/>
          <w:lang w:val="en-US"/>
        </w:rPr>
        <w:t>string Nom</w:t>
      </w:r>
      <w:r w:rsidR="00395D9D">
        <w:rPr>
          <w:rFonts w:ascii="Trebuchet MS" w:hAnsi="Trebuchet MS"/>
          <w:lang w:val="en-US"/>
        </w:rPr>
        <w:t>b</w:t>
      </w:r>
      <w:r w:rsidRPr="00395D9D">
        <w:rPr>
          <w:rFonts w:ascii="Trebuchet MS" w:hAnsi="Trebuchet MS"/>
          <w:lang w:val="en-US"/>
        </w:rPr>
        <w:t>Mes(int opcion)</w:t>
      </w:r>
    </w:p>
    <w:p w:rsidR="00263DA8" w:rsidRPr="00395D9D" w:rsidRDefault="00263DA8" w:rsidP="001A2FB4">
      <w:pPr>
        <w:rPr>
          <w:rFonts w:ascii="Trebuchet MS" w:hAnsi="Trebuchet MS"/>
          <w:lang w:val="en-US"/>
        </w:rPr>
      </w:pPr>
      <w:r w:rsidRPr="00395D9D">
        <w:rPr>
          <w:rFonts w:ascii="Trebuchet MS" w:hAnsi="Trebuchet MS"/>
          <w:lang w:val="en-US"/>
        </w:rPr>
        <w:t>{</w:t>
      </w:r>
    </w:p>
    <w:p w:rsidR="00263DA8" w:rsidRPr="00395D9D" w:rsidRDefault="00263DA8" w:rsidP="001A2FB4">
      <w:pPr>
        <w:rPr>
          <w:rFonts w:ascii="Trebuchet MS" w:hAnsi="Trebuchet MS"/>
          <w:lang w:val="en-US"/>
        </w:rPr>
      </w:pPr>
      <w:r w:rsidRPr="00395D9D">
        <w:rPr>
          <w:rFonts w:ascii="Trebuchet MS" w:hAnsi="Trebuchet MS"/>
          <w:lang w:val="en-US"/>
        </w:rPr>
        <w:t>string MesProduct</w:t>
      </w:r>
    </w:p>
    <w:p w:rsidR="001A2FB4" w:rsidRPr="00395D9D" w:rsidRDefault="00263DA8" w:rsidP="001A2FB4">
      <w:pPr>
        <w:rPr>
          <w:rFonts w:ascii="Trebuchet MS" w:hAnsi="Trebuchet MS"/>
          <w:lang w:val="en-US"/>
        </w:rPr>
      </w:pPr>
      <w:r w:rsidRPr="00395D9D">
        <w:rPr>
          <w:rFonts w:ascii="Trebuchet MS" w:hAnsi="Trebuchet MS"/>
          <w:lang w:val="en-US"/>
        </w:rPr>
        <w:tab/>
        <w:t xml:space="preserve">switch(opcion) </w:t>
      </w:r>
    </w:p>
    <w:p w:rsidR="00263DA8" w:rsidRPr="00395D9D" w:rsidRDefault="00263DA8" w:rsidP="001A2FB4">
      <w:pPr>
        <w:rPr>
          <w:rFonts w:ascii="Trebuchet MS" w:hAnsi="Trebuchet MS"/>
          <w:lang w:val="en-US"/>
        </w:rPr>
      </w:pPr>
      <w:r w:rsidRPr="00395D9D">
        <w:rPr>
          <w:rFonts w:ascii="Trebuchet MS" w:hAnsi="Trebuchet MS"/>
          <w:lang w:val="en-US"/>
        </w:rPr>
        <w:tab/>
        <w:t>{</w:t>
      </w:r>
    </w:p>
    <w:p w:rsidR="00263DA8" w:rsidRPr="00395D9D" w:rsidRDefault="00263DA8" w:rsidP="001A2FB4">
      <w:pPr>
        <w:rPr>
          <w:rFonts w:ascii="Trebuchet MS" w:hAnsi="Trebuchet MS"/>
          <w:lang w:val="en-US"/>
        </w:rPr>
      </w:pPr>
      <w:r w:rsidRPr="00395D9D">
        <w:rPr>
          <w:rFonts w:ascii="Trebuchet MS" w:hAnsi="Trebuchet MS"/>
          <w:lang w:val="en-US"/>
        </w:rPr>
        <w:tab/>
      </w:r>
      <w:r w:rsidRPr="00395D9D">
        <w:rPr>
          <w:rFonts w:ascii="Trebuchet MS" w:hAnsi="Trebuchet MS"/>
          <w:lang w:val="en-US"/>
        </w:rPr>
        <w:tab/>
        <w:t>Case “1”:</w:t>
      </w:r>
    </w:p>
    <w:p w:rsidR="00263DA8" w:rsidRPr="00395D9D" w:rsidRDefault="00263DA8" w:rsidP="001A2FB4">
      <w:pPr>
        <w:rPr>
          <w:rFonts w:ascii="Trebuchet MS" w:hAnsi="Trebuchet MS"/>
          <w:lang w:val="en-US"/>
        </w:rPr>
      </w:pPr>
      <w:r w:rsidRPr="00395D9D">
        <w:rPr>
          <w:rFonts w:ascii="Trebuchet MS" w:hAnsi="Trebuchet MS"/>
          <w:lang w:val="en-US"/>
        </w:rPr>
        <w:tab/>
      </w:r>
      <w:r w:rsidRPr="00395D9D">
        <w:rPr>
          <w:rFonts w:ascii="Trebuchet MS" w:hAnsi="Trebuchet MS"/>
          <w:lang w:val="en-US"/>
        </w:rPr>
        <w:tab/>
      </w:r>
      <w:r w:rsidRPr="00395D9D">
        <w:rPr>
          <w:rFonts w:ascii="Trebuchet MS" w:hAnsi="Trebuchet MS"/>
          <w:lang w:val="en-US"/>
        </w:rPr>
        <w:tab/>
        <w:t>MesProduct = Enero;</w:t>
      </w:r>
    </w:p>
    <w:p w:rsidR="008B1C91" w:rsidRPr="00395D9D" w:rsidRDefault="008B1C91" w:rsidP="001A2FB4">
      <w:pPr>
        <w:rPr>
          <w:rFonts w:ascii="Trebuchet MS" w:hAnsi="Trebuchet MS"/>
          <w:lang w:val="en-US"/>
        </w:rPr>
      </w:pPr>
      <w:r w:rsidRPr="00395D9D">
        <w:rPr>
          <w:rFonts w:ascii="Trebuchet MS" w:hAnsi="Trebuchet MS"/>
          <w:lang w:val="en-US"/>
        </w:rPr>
        <w:tab/>
      </w:r>
      <w:r w:rsidRPr="00395D9D">
        <w:rPr>
          <w:rFonts w:ascii="Trebuchet MS" w:hAnsi="Trebuchet MS"/>
          <w:lang w:val="en-US"/>
        </w:rPr>
        <w:tab/>
      </w:r>
      <w:r w:rsidRPr="00395D9D">
        <w:rPr>
          <w:rFonts w:ascii="Trebuchet MS" w:hAnsi="Trebuchet MS"/>
          <w:lang w:val="en-US"/>
        </w:rPr>
        <w:tab/>
        <w:t>break;</w:t>
      </w:r>
    </w:p>
    <w:p w:rsidR="00263DA8" w:rsidRPr="00395D9D" w:rsidRDefault="00263DA8" w:rsidP="001A2FB4">
      <w:pPr>
        <w:rPr>
          <w:rFonts w:ascii="Trebuchet MS" w:hAnsi="Trebuchet MS"/>
          <w:lang w:val="en-US"/>
        </w:rPr>
      </w:pPr>
      <w:r w:rsidRPr="00395D9D">
        <w:rPr>
          <w:rFonts w:ascii="Trebuchet MS" w:hAnsi="Trebuchet MS"/>
          <w:lang w:val="en-US"/>
        </w:rPr>
        <w:tab/>
      </w:r>
      <w:r w:rsidRPr="00395D9D">
        <w:rPr>
          <w:rFonts w:ascii="Trebuchet MS" w:hAnsi="Trebuchet MS"/>
          <w:lang w:val="en-US"/>
        </w:rPr>
        <w:tab/>
        <w:t>Case “2”:</w:t>
      </w:r>
    </w:p>
    <w:p w:rsidR="00263DA8" w:rsidRPr="00395D9D" w:rsidRDefault="00263DA8" w:rsidP="001A2FB4">
      <w:pPr>
        <w:rPr>
          <w:rFonts w:ascii="Trebuchet MS" w:hAnsi="Trebuchet MS"/>
          <w:lang w:val="en-US"/>
        </w:rPr>
      </w:pPr>
      <w:r w:rsidRPr="00395D9D">
        <w:rPr>
          <w:rFonts w:ascii="Trebuchet MS" w:hAnsi="Trebuchet MS"/>
          <w:lang w:val="en-US"/>
        </w:rPr>
        <w:tab/>
      </w:r>
      <w:r w:rsidRPr="00395D9D">
        <w:rPr>
          <w:rFonts w:ascii="Trebuchet MS" w:hAnsi="Trebuchet MS"/>
          <w:lang w:val="en-US"/>
        </w:rPr>
        <w:tab/>
      </w:r>
      <w:r w:rsidRPr="00395D9D">
        <w:rPr>
          <w:rFonts w:ascii="Trebuchet MS" w:hAnsi="Trebuchet MS"/>
          <w:lang w:val="en-US"/>
        </w:rPr>
        <w:tab/>
        <w:t>MesProduct = Febrero;</w:t>
      </w:r>
    </w:p>
    <w:p w:rsidR="008B1C91" w:rsidRPr="00395D9D" w:rsidRDefault="008B1C91" w:rsidP="001A2FB4">
      <w:pPr>
        <w:rPr>
          <w:rFonts w:ascii="Trebuchet MS" w:hAnsi="Trebuchet MS"/>
          <w:lang w:val="en-US"/>
        </w:rPr>
      </w:pPr>
      <w:r w:rsidRPr="00395D9D">
        <w:rPr>
          <w:rFonts w:ascii="Trebuchet MS" w:hAnsi="Trebuchet MS"/>
          <w:lang w:val="en-US"/>
        </w:rPr>
        <w:tab/>
      </w:r>
      <w:r w:rsidRPr="00395D9D">
        <w:rPr>
          <w:rFonts w:ascii="Trebuchet MS" w:hAnsi="Trebuchet MS"/>
          <w:lang w:val="en-US"/>
        </w:rPr>
        <w:tab/>
      </w:r>
      <w:r w:rsidRPr="00395D9D">
        <w:rPr>
          <w:rFonts w:ascii="Trebuchet MS" w:hAnsi="Trebuchet MS"/>
          <w:lang w:val="en-US"/>
        </w:rPr>
        <w:tab/>
        <w:t>break;</w:t>
      </w:r>
    </w:p>
    <w:p w:rsidR="00263DA8" w:rsidRPr="00395D9D" w:rsidRDefault="00263DA8" w:rsidP="001A2FB4">
      <w:pPr>
        <w:rPr>
          <w:rFonts w:ascii="Trebuchet MS" w:hAnsi="Trebuchet MS"/>
          <w:lang w:val="en-US"/>
        </w:rPr>
      </w:pPr>
      <w:r w:rsidRPr="00395D9D">
        <w:rPr>
          <w:rFonts w:ascii="Trebuchet MS" w:hAnsi="Trebuchet MS"/>
          <w:lang w:val="en-US"/>
        </w:rPr>
        <w:tab/>
      </w:r>
      <w:r w:rsidRPr="00395D9D">
        <w:rPr>
          <w:rFonts w:ascii="Trebuchet MS" w:hAnsi="Trebuchet MS"/>
          <w:lang w:val="en-US"/>
        </w:rPr>
        <w:tab/>
        <w:t>Case “3”:</w:t>
      </w:r>
    </w:p>
    <w:p w:rsidR="00263DA8" w:rsidRPr="00395D9D" w:rsidRDefault="00263DA8" w:rsidP="001A2FB4">
      <w:pPr>
        <w:rPr>
          <w:rFonts w:ascii="Trebuchet MS" w:hAnsi="Trebuchet MS"/>
          <w:lang w:val="en-US"/>
        </w:rPr>
      </w:pPr>
      <w:r w:rsidRPr="00395D9D">
        <w:rPr>
          <w:rFonts w:ascii="Trebuchet MS" w:hAnsi="Trebuchet MS"/>
          <w:lang w:val="en-US"/>
        </w:rPr>
        <w:tab/>
      </w:r>
      <w:r w:rsidRPr="00395D9D">
        <w:rPr>
          <w:rFonts w:ascii="Trebuchet MS" w:hAnsi="Trebuchet MS"/>
          <w:lang w:val="en-US"/>
        </w:rPr>
        <w:tab/>
      </w:r>
      <w:r w:rsidRPr="00395D9D">
        <w:rPr>
          <w:rFonts w:ascii="Trebuchet MS" w:hAnsi="Trebuchet MS"/>
          <w:lang w:val="en-US"/>
        </w:rPr>
        <w:tab/>
        <w:t>MesProduct = Marzo;</w:t>
      </w:r>
    </w:p>
    <w:p w:rsidR="008B1C91" w:rsidRPr="00395D9D" w:rsidRDefault="008B1C91" w:rsidP="001A2FB4">
      <w:pPr>
        <w:rPr>
          <w:rFonts w:ascii="Trebuchet MS" w:hAnsi="Trebuchet MS"/>
          <w:lang w:val="en-US"/>
        </w:rPr>
      </w:pPr>
      <w:r w:rsidRPr="00395D9D">
        <w:rPr>
          <w:rFonts w:ascii="Trebuchet MS" w:hAnsi="Trebuchet MS"/>
          <w:lang w:val="en-US"/>
        </w:rPr>
        <w:tab/>
      </w:r>
      <w:r w:rsidRPr="00395D9D">
        <w:rPr>
          <w:rFonts w:ascii="Trebuchet MS" w:hAnsi="Trebuchet MS"/>
          <w:lang w:val="en-US"/>
        </w:rPr>
        <w:tab/>
      </w:r>
      <w:r w:rsidRPr="00395D9D">
        <w:rPr>
          <w:rFonts w:ascii="Trebuchet MS" w:hAnsi="Trebuchet MS"/>
          <w:lang w:val="en-US"/>
        </w:rPr>
        <w:tab/>
        <w:t>break;</w:t>
      </w:r>
    </w:p>
    <w:p w:rsidR="00263DA8" w:rsidRPr="00395D9D" w:rsidRDefault="00263DA8" w:rsidP="001A2FB4">
      <w:pPr>
        <w:rPr>
          <w:rFonts w:ascii="Trebuchet MS" w:hAnsi="Trebuchet MS"/>
          <w:lang w:val="en-US"/>
        </w:rPr>
      </w:pPr>
      <w:r w:rsidRPr="00395D9D">
        <w:rPr>
          <w:rFonts w:ascii="Trebuchet MS" w:hAnsi="Trebuchet MS"/>
          <w:lang w:val="en-US"/>
        </w:rPr>
        <w:lastRenderedPageBreak/>
        <w:tab/>
      </w:r>
      <w:r w:rsidRPr="00395D9D">
        <w:rPr>
          <w:rFonts w:ascii="Trebuchet MS" w:hAnsi="Trebuchet MS"/>
          <w:lang w:val="en-US"/>
        </w:rPr>
        <w:tab/>
      </w:r>
      <w:r w:rsidR="007D5C65" w:rsidRPr="00395D9D">
        <w:rPr>
          <w:rFonts w:ascii="Trebuchet MS" w:hAnsi="Trebuchet MS"/>
          <w:lang w:val="en-US"/>
        </w:rPr>
        <w:t>Case “4”:</w:t>
      </w:r>
    </w:p>
    <w:p w:rsidR="007D5C65" w:rsidRPr="00395D9D" w:rsidRDefault="007D5C65" w:rsidP="001A2FB4">
      <w:pPr>
        <w:rPr>
          <w:rFonts w:ascii="Trebuchet MS" w:hAnsi="Trebuchet MS"/>
          <w:lang w:val="en-US"/>
        </w:rPr>
      </w:pPr>
      <w:r w:rsidRPr="00395D9D">
        <w:rPr>
          <w:rFonts w:ascii="Trebuchet MS" w:hAnsi="Trebuchet MS"/>
          <w:lang w:val="en-US"/>
        </w:rPr>
        <w:tab/>
      </w:r>
      <w:r w:rsidRPr="00395D9D">
        <w:rPr>
          <w:rFonts w:ascii="Trebuchet MS" w:hAnsi="Trebuchet MS"/>
          <w:lang w:val="en-US"/>
        </w:rPr>
        <w:tab/>
      </w:r>
      <w:r w:rsidRPr="00395D9D">
        <w:rPr>
          <w:rFonts w:ascii="Trebuchet MS" w:hAnsi="Trebuchet MS"/>
          <w:lang w:val="en-US"/>
        </w:rPr>
        <w:tab/>
      </w:r>
      <w:r w:rsidR="008B1C91" w:rsidRPr="00395D9D">
        <w:rPr>
          <w:rFonts w:ascii="Trebuchet MS" w:hAnsi="Trebuchet MS"/>
          <w:lang w:val="en-US"/>
        </w:rPr>
        <w:t>MesProduct = Abril;</w:t>
      </w:r>
    </w:p>
    <w:p w:rsidR="008B1C91" w:rsidRPr="00395D9D" w:rsidRDefault="008B1C91" w:rsidP="001A2FB4">
      <w:pPr>
        <w:rPr>
          <w:rFonts w:ascii="Trebuchet MS" w:hAnsi="Trebuchet MS"/>
          <w:lang w:val="en-US"/>
        </w:rPr>
      </w:pPr>
      <w:r w:rsidRPr="00395D9D">
        <w:rPr>
          <w:rFonts w:ascii="Trebuchet MS" w:hAnsi="Trebuchet MS"/>
          <w:lang w:val="en-US"/>
        </w:rPr>
        <w:tab/>
      </w:r>
      <w:r w:rsidRPr="00395D9D">
        <w:rPr>
          <w:rFonts w:ascii="Trebuchet MS" w:hAnsi="Trebuchet MS"/>
          <w:lang w:val="en-US"/>
        </w:rPr>
        <w:tab/>
      </w:r>
      <w:r w:rsidRPr="00395D9D">
        <w:rPr>
          <w:rFonts w:ascii="Trebuchet MS" w:hAnsi="Trebuchet MS"/>
          <w:lang w:val="en-US"/>
        </w:rPr>
        <w:tab/>
        <w:t>break;</w:t>
      </w:r>
    </w:p>
    <w:p w:rsidR="008B1C91" w:rsidRPr="00395D9D" w:rsidRDefault="008B1C91" w:rsidP="001A2FB4">
      <w:pPr>
        <w:rPr>
          <w:rFonts w:ascii="Trebuchet MS" w:hAnsi="Trebuchet MS"/>
          <w:lang w:val="en-US"/>
        </w:rPr>
      </w:pPr>
      <w:r w:rsidRPr="00395D9D">
        <w:rPr>
          <w:rFonts w:ascii="Trebuchet MS" w:hAnsi="Trebuchet MS"/>
          <w:lang w:val="en-US"/>
        </w:rPr>
        <w:tab/>
      </w:r>
      <w:r w:rsidRPr="00395D9D">
        <w:rPr>
          <w:rFonts w:ascii="Trebuchet MS" w:hAnsi="Trebuchet MS"/>
          <w:lang w:val="en-US"/>
        </w:rPr>
        <w:tab/>
        <w:t>Case “5”:</w:t>
      </w:r>
    </w:p>
    <w:p w:rsidR="008B1C91" w:rsidRPr="00395D9D" w:rsidRDefault="008B1C91" w:rsidP="001A2FB4">
      <w:pPr>
        <w:rPr>
          <w:rFonts w:ascii="Trebuchet MS" w:hAnsi="Trebuchet MS"/>
          <w:lang w:val="en-US"/>
        </w:rPr>
      </w:pPr>
      <w:r w:rsidRPr="00395D9D">
        <w:rPr>
          <w:rFonts w:ascii="Trebuchet MS" w:hAnsi="Trebuchet MS"/>
          <w:lang w:val="en-US"/>
        </w:rPr>
        <w:tab/>
      </w:r>
      <w:r w:rsidRPr="00395D9D">
        <w:rPr>
          <w:rFonts w:ascii="Trebuchet MS" w:hAnsi="Trebuchet MS"/>
          <w:lang w:val="en-US"/>
        </w:rPr>
        <w:tab/>
      </w:r>
      <w:r w:rsidRPr="00395D9D">
        <w:rPr>
          <w:rFonts w:ascii="Trebuchet MS" w:hAnsi="Trebuchet MS"/>
          <w:lang w:val="en-US"/>
        </w:rPr>
        <w:tab/>
        <w:t>MesProduct = Mayo;</w:t>
      </w:r>
    </w:p>
    <w:p w:rsidR="008B1C91" w:rsidRPr="00395D9D" w:rsidRDefault="008B1C91" w:rsidP="001A2FB4">
      <w:pPr>
        <w:rPr>
          <w:rFonts w:ascii="Trebuchet MS" w:hAnsi="Trebuchet MS"/>
          <w:lang w:val="en-US"/>
        </w:rPr>
      </w:pPr>
      <w:r w:rsidRPr="00395D9D">
        <w:rPr>
          <w:rFonts w:ascii="Trebuchet MS" w:hAnsi="Trebuchet MS"/>
          <w:lang w:val="en-US"/>
        </w:rPr>
        <w:tab/>
      </w:r>
      <w:r w:rsidRPr="00395D9D">
        <w:rPr>
          <w:rFonts w:ascii="Trebuchet MS" w:hAnsi="Trebuchet MS"/>
          <w:lang w:val="en-US"/>
        </w:rPr>
        <w:tab/>
      </w:r>
      <w:r w:rsidRPr="00395D9D">
        <w:rPr>
          <w:rFonts w:ascii="Trebuchet MS" w:hAnsi="Trebuchet MS"/>
          <w:lang w:val="en-US"/>
        </w:rPr>
        <w:tab/>
        <w:t>break;</w:t>
      </w:r>
    </w:p>
    <w:p w:rsidR="008B1C91" w:rsidRPr="00395D9D" w:rsidRDefault="008B1C91" w:rsidP="001A2FB4">
      <w:pPr>
        <w:rPr>
          <w:rFonts w:ascii="Trebuchet MS" w:hAnsi="Trebuchet MS"/>
          <w:lang w:val="en-US"/>
        </w:rPr>
      </w:pPr>
      <w:r w:rsidRPr="00395D9D">
        <w:rPr>
          <w:rFonts w:ascii="Trebuchet MS" w:hAnsi="Trebuchet MS"/>
          <w:lang w:val="en-US"/>
        </w:rPr>
        <w:tab/>
      </w:r>
      <w:r w:rsidRPr="00395D9D">
        <w:rPr>
          <w:rFonts w:ascii="Trebuchet MS" w:hAnsi="Trebuchet MS"/>
          <w:lang w:val="en-US"/>
        </w:rPr>
        <w:tab/>
        <w:t>Case “6”:</w:t>
      </w:r>
    </w:p>
    <w:p w:rsidR="008B1C91" w:rsidRPr="00395D9D" w:rsidRDefault="008B1C91" w:rsidP="001A2FB4">
      <w:pPr>
        <w:rPr>
          <w:rFonts w:ascii="Trebuchet MS" w:hAnsi="Trebuchet MS"/>
          <w:lang w:val="en-US"/>
        </w:rPr>
      </w:pPr>
      <w:r w:rsidRPr="00395D9D">
        <w:rPr>
          <w:rFonts w:ascii="Trebuchet MS" w:hAnsi="Trebuchet MS"/>
          <w:lang w:val="en-US"/>
        </w:rPr>
        <w:tab/>
      </w:r>
      <w:r w:rsidRPr="00395D9D">
        <w:rPr>
          <w:rFonts w:ascii="Trebuchet MS" w:hAnsi="Trebuchet MS"/>
          <w:lang w:val="en-US"/>
        </w:rPr>
        <w:tab/>
      </w:r>
      <w:r w:rsidRPr="00395D9D">
        <w:rPr>
          <w:rFonts w:ascii="Trebuchet MS" w:hAnsi="Trebuchet MS"/>
          <w:lang w:val="en-US"/>
        </w:rPr>
        <w:tab/>
        <w:t>MesProduct = Junio;</w:t>
      </w:r>
    </w:p>
    <w:p w:rsidR="008B1C91" w:rsidRPr="00395D9D" w:rsidRDefault="008B1C91" w:rsidP="001A2FB4">
      <w:pPr>
        <w:rPr>
          <w:rFonts w:ascii="Trebuchet MS" w:hAnsi="Trebuchet MS"/>
          <w:lang w:val="en-US"/>
        </w:rPr>
      </w:pPr>
      <w:r w:rsidRPr="00395D9D">
        <w:rPr>
          <w:rFonts w:ascii="Trebuchet MS" w:hAnsi="Trebuchet MS"/>
          <w:lang w:val="en-US"/>
        </w:rPr>
        <w:tab/>
      </w:r>
      <w:r w:rsidRPr="00395D9D">
        <w:rPr>
          <w:rFonts w:ascii="Trebuchet MS" w:hAnsi="Trebuchet MS"/>
          <w:lang w:val="en-US"/>
        </w:rPr>
        <w:tab/>
      </w:r>
      <w:r w:rsidRPr="00395D9D">
        <w:rPr>
          <w:rFonts w:ascii="Trebuchet MS" w:hAnsi="Trebuchet MS"/>
          <w:lang w:val="en-US"/>
        </w:rPr>
        <w:tab/>
        <w:t>break;</w:t>
      </w:r>
    </w:p>
    <w:p w:rsidR="008B1C91" w:rsidRPr="00395D9D" w:rsidRDefault="008B1C91" w:rsidP="001A2FB4">
      <w:pPr>
        <w:rPr>
          <w:rFonts w:ascii="Trebuchet MS" w:hAnsi="Trebuchet MS"/>
          <w:lang w:val="en-US"/>
        </w:rPr>
      </w:pPr>
      <w:r w:rsidRPr="00395D9D">
        <w:rPr>
          <w:rFonts w:ascii="Trebuchet MS" w:hAnsi="Trebuchet MS"/>
          <w:lang w:val="en-US"/>
        </w:rPr>
        <w:tab/>
      </w:r>
      <w:r w:rsidRPr="00395D9D">
        <w:rPr>
          <w:rFonts w:ascii="Trebuchet MS" w:hAnsi="Trebuchet MS"/>
          <w:lang w:val="en-US"/>
        </w:rPr>
        <w:tab/>
        <w:t>Case “7”:</w:t>
      </w:r>
    </w:p>
    <w:p w:rsidR="008B1C91" w:rsidRPr="00395D9D" w:rsidRDefault="008B1C91" w:rsidP="001A2FB4">
      <w:pPr>
        <w:rPr>
          <w:rFonts w:ascii="Trebuchet MS" w:hAnsi="Trebuchet MS"/>
          <w:lang w:val="en-US"/>
        </w:rPr>
      </w:pPr>
      <w:r w:rsidRPr="00395D9D">
        <w:rPr>
          <w:rFonts w:ascii="Trebuchet MS" w:hAnsi="Trebuchet MS"/>
          <w:lang w:val="en-US"/>
        </w:rPr>
        <w:tab/>
      </w:r>
      <w:r w:rsidRPr="00395D9D">
        <w:rPr>
          <w:rFonts w:ascii="Trebuchet MS" w:hAnsi="Trebuchet MS"/>
          <w:lang w:val="en-US"/>
        </w:rPr>
        <w:tab/>
      </w:r>
      <w:r w:rsidRPr="00395D9D">
        <w:rPr>
          <w:rFonts w:ascii="Trebuchet MS" w:hAnsi="Trebuchet MS"/>
          <w:lang w:val="en-US"/>
        </w:rPr>
        <w:tab/>
        <w:t>MesProduct = Julio;</w:t>
      </w:r>
    </w:p>
    <w:p w:rsidR="008B1C91" w:rsidRPr="00395D9D" w:rsidRDefault="008B1C91" w:rsidP="001A2FB4">
      <w:pPr>
        <w:rPr>
          <w:rFonts w:ascii="Trebuchet MS" w:hAnsi="Trebuchet MS"/>
          <w:lang w:val="en-US"/>
        </w:rPr>
      </w:pPr>
      <w:r w:rsidRPr="00395D9D">
        <w:rPr>
          <w:rFonts w:ascii="Trebuchet MS" w:hAnsi="Trebuchet MS"/>
          <w:lang w:val="en-US"/>
        </w:rPr>
        <w:tab/>
      </w:r>
      <w:r w:rsidRPr="00395D9D">
        <w:rPr>
          <w:rFonts w:ascii="Trebuchet MS" w:hAnsi="Trebuchet MS"/>
          <w:lang w:val="en-US"/>
        </w:rPr>
        <w:tab/>
      </w:r>
      <w:r w:rsidRPr="00395D9D">
        <w:rPr>
          <w:rFonts w:ascii="Trebuchet MS" w:hAnsi="Trebuchet MS"/>
          <w:lang w:val="en-US"/>
        </w:rPr>
        <w:tab/>
        <w:t>break;</w:t>
      </w:r>
    </w:p>
    <w:p w:rsidR="008B1C91" w:rsidRPr="00395D9D" w:rsidRDefault="008B1C91" w:rsidP="001A2FB4">
      <w:pPr>
        <w:rPr>
          <w:rFonts w:ascii="Trebuchet MS" w:hAnsi="Trebuchet MS"/>
          <w:lang w:val="en-US"/>
        </w:rPr>
      </w:pPr>
      <w:r w:rsidRPr="00395D9D">
        <w:rPr>
          <w:rFonts w:ascii="Trebuchet MS" w:hAnsi="Trebuchet MS"/>
          <w:lang w:val="en-US"/>
        </w:rPr>
        <w:tab/>
      </w:r>
      <w:r w:rsidRPr="00395D9D">
        <w:rPr>
          <w:rFonts w:ascii="Trebuchet MS" w:hAnsi="Trebuchet MS"/>
          <w:lang w:val="en-US"/>
        </w:rPr>
        <w:tab/>
        <w:t>Case “8”:</w:t>
      </w:r>
    </w:p>
    <w:p w:rsidR="008B1C91" w:rsidRPr="00395D9D" w:rsidRDefault="008B1C91" w:rsidP="001A2FB4">
      <w:pPr>
        <w:rPr>
          <w:rFonts w:ascii="Trebuchet MS" w:hAnsi="Trebuchet MS"/>
          <w:lang w:val="en-US"/>
        </w:rPr>
      </w:pPr>
      <w:r w:rsidRPr="00395D9D">
        <w:rPr>
          <w:rFonts w:ascii="Trebuchet MS" w:hAnsi="Trebuchet MS"/>
          <w:lang w:val="en-US"/>
        </w:rPr>
        <w:tab/>
      </w:r>
      <w:r w:rsidRPr="00395D9D">
        <w:rPr>
          <w:rFonts w:ascii="Trebuchet MS" w:hAnsi="Trebuchet MS"/>
          <w:lang w:val="en-US"/>
        </w:rPr>
        <w:tab/>
      </w:r>
      <w:r w:rsidRPr="00395D9D">
        <w:rPr>
          <w:rFonts w:ascii="Trebuchet MS" w:hAnsi="Trebuchet MS"/>
          <w:lang w:val="en-US"/>
        </w:rPr>
        <w:tab/>
        <w:t>MesProduct = Agosto;</w:t>
      </w:r>
    </w:p>
    <w:p w:rsidR="008B1C91" w:rsidRPr="00395D9D" w:rsidRDefault="008B1C91" w:rsidP="001A2FB4">
      <w:pPr>
        <w:rPr>
          <w:rFonts w:ascii="Trebuchet MS" w:hAnsi="Trebuchet MS"/>
          <w:lang w:val="en-US"/>
        </w:rPr>
      </w:pPr>
      <w:r w:rsidRPr="00395D9D">
        <w:rPr>
          <w:rFonts w:ascii="Trebuchet MS" w:hAnsi="Trebuchet MS"/>
          <w:lang w:val="en-US"/>
        </w:rPr>
        <w:tab/>
      </w:r>
      <w:r w:rsidRPr="00395D9D">
        <w:rPr>
          <w:rFonts w:ascii="Trebuchet MS" w:hAnsi="Trebuchet MS"/>
          <w:lang w:val="en-US"/>
        </w:rPr>
        <w:tab/>
      </w:r>
      <w:r w:rsidRPr="00395D9D">
        <w:rPr>
          <w:rFonts w:ascii="Trebuchet MS" w:hAnsi="Trebuchet MS"/>
          <w:lang w:val="en-US"/>
        </w:rPr>
        <w:tab/>
        <w:t>break;</w:t>
      </w:r>
    </w:p>
    <w:p w:rsidR="008B1C91" w:rsidRPr="00395D9D" w:rsidRDefault="008B1C91" w:rsidP="001A2FB4">
      <w:pPr>
        <w:rPr>
          <w:rFonts w:ascii="Trebuchet MS" w:hAnsi="Trebuchet MS"/>
          <w:lang w:val="en-US"/>
        </w:rPr>
      </w:pPr>
      <w:r w:rsidRPr="00395D9D">
        <w:rPr>
          <w:rFonts w:ascii="Trebuchet MS" w:hAnsi="Trebuchet MS"/>
          <w:lang w:val="en-US"/>
        </w:rPr>
        <w:tab/>
      </w:r>
      <w:r w:rsidRPr="00395D9D">
        <w:rPr>
          <w:rFonts w:ascii="Trebuchet MS" w:hAnsi="Trebuchet MS"/>
          <w:lang w:val="en-US"/>
        </w:rPr>
        <w:tab/>
        <w:t>Case “9”:</w:t>
      </w:r>
    </w:p>
    <w:p w:rsidR="008B1C91" w:rsidRPr="00395D9D" w:rsidRDefault="008B1C91" w:rsidP="001A2FB4">
      <w:pPr>
        <w:rPr>
          <w:rFonts w:ascii="Trebuchet MS" w:hAnsi="Trebuchet MS"/>
          <w:lang w:val="en-US"/>
        </w:rPr>
      </w:pPr>
      <w:r w:rsidRPr="00395D9D">
        <w:rPr>
          <w:rFonts w:ascii="Trebuchet MS" w:hAnsi="Trebuchet MS"/>
          <w:lang w:val="en-US"/>
        </w:rPr>
        <w:tab/>
      </w:r>
      <w:r w:rsidRPr="00395D9D">
        <w:rPr>
          <w:rFonts w:ascii="Trebuchet MS" w:hAnsi="Trebuchet MS"/>
          <w:lang w:val="en-US"/>
        </w:rPr>
        <w:tab/>
      </w:r>
      <w:r w:rsidRPr="00395D9D">
        <w:rPr>
          <w:rFonts w:ascii="Trebuchet MS" w:hAnsi="Trebuchet MS"/>
          <w:lang w:val="en-US"/>
        </w:rPr>
        <w:tab/>
        <w:t>MesProduct = Septiembre;</w:t>
      </w:r>
    </w:p>
    <w:p w:rsidR="008B1C91" w:rsidRPr="00395D9D" w:rsidRDefault="008B1C91" w:rsidP="001A2FB4">
      <w:pPr>
        <w:rPr>
          <w:rFonts w:ascii="Trebuchet MS" w:hAnsi="Trebuchet MS"/>
          <w:lang w:val="en-US"/>
        </w:rPr>
      </w:pPr>
      <w:r w:rsidRPr="00395D9D">
        <w:rPr>
          <w:rFonts w:ascii="Trebuchet MS" w:hAnsi="Trebuchet MS"/>
          <w:lang w:val="en-US"/>
        </w:rPr>
        <w:tab/>
      </w:r>
      <w:r w:rsidRPr="00395D9D">
        <w:rPr>
          <w:rFonts w:ascii="Trebuchet MS" w:hAnsi="Trebuchet MS"/>
          <w:lang w:val="en-US"/>
        </w:rPr>
        <w:tab/>
      </w:r>
      <w:r w:rsidRPr="00395D9D">
        <w:rPr>
          <w:rFonts w:ascii="Trebuchet MS" w:hAnsi="Trebuchet MS"/>
          <w:lang w:val="en-US"/>
        </w:rPr>
        <w:tab/>
        <w:t>break;</w:t>
      </w:r>
    </w:p>
    <w:p w:rsidR="008B1C91" w:rsidRPr="00395D9D" w:rsidRDefault="008B1C91" w:rsidP="001A2FB4">
      <w:pPr>
        <w:rPr>
          <w:rFonts w:ascii="Trebuchet MS" w:hAnsi="Trebuchet MS"/>
          <w:lang w:val="en-US"/>
        </w:rPr>
      </w:pPr>
      <w:r w:rsidRPr="00395D9D">
        <w:rPr>
          <w:rFonts w:ascii="Trebuchet MS" w:hAnsi="Trebuchet MS"/>
          <w:lang w:val="en-US"/>
        </w:rPr>
        <w:tab/>
      </w:r>
      <w:r w:rsidRPr="00395D9D">
        <w:rPr>
          <w:rFonts w:ascii="Trebuchet MS" w:hAnsi="Trebuchet MS"/>
          <w:lang w:val="en-US"/>
        </w:rPr>
        <w:tab/>
        <w:t>Case “10”:</w:t>
      </w:r>
    </w:p>
    <w:p w:rsidR="008B1C91" w:rsidRPr="00395D9D" w:rsidRDefault="008B1C91" w:rsidP="001A2FB4">
      <w:pPr>
        <w:rPr>
          <w:rFonts w:ascii="Trebuchet MS" w:hAnsi="Trebuchet MS"/>
          <w:lang w:val="en-US"/>
        </w:rPr>
      </w:pPr>
      <w:r w:rsidRPr="00395D9D">
        <w:rPr>
          <w:rFonts w:ascii="Trebuchet MS" w:hAnsi="Trebuchet MS"/>
          <w:lang w:val="en-US"/>
        </w:rPr>
        <w:tab/>
      </w:r>
      <w:r w:rsidRPr="00395D9D">
        <w:rPr>
          <w:rFonts w:ascii="Trebuchet MS" w:hAnsi="Trebuchet MS"/>
          <w:lang w:val="en-US"/>
        </w:rPr>
        <w:tab/>
      </w:r>
      <w:r w:rsidRPr="00395D9D">
        <w:rPr>
          <w:rFonts w:ascii="Trebuchet MS" w:hAnsi="Trebuchet MS"/>
          <w:lang w:val="en-US"/>
        </w:rPr>
        <w:tab/>
        <w:t>MesProduct = Octubre;</w:t>
      </w:r>
    </w:p>
    <w:p w:rsidR="008B1C91" w:rsidRPr="00395D9D" w:rsidRDefault="008B1C91" w:rsidP="001A2FB4">
      <w:pPr>
        <w:rPr>
          <w:rFonts w:ascii="Trebuchet MS" w:hAnsi="Trebuchet MS"/>
          <w:lang w:val="en-US"/>
        </w:rPr>
      </w:pPr>
      <w:r w:rsidRPr="00395D9D">
        <w:rPr>
          <w:rFonts w:ascii="Trebuchet MS" w:hAnsi="Trebuchet MS"/>
          <w:lang w:val="en-US"/>
        </w:rPr>
        <w:tab/>
      </w:r>
      <w:r w:rsidRPr="00395D9D">
        <w:rPr>
          <w:rFonts w:ascii="Trebuchet MS" w:hAnsi="Trebuchet MS"/>
          <w:lang w:val="en-US"/>
        </w:rPr>
        <w:tab/>
      </w:r>
      <w:r w:rsidRPr="00395D9D">
        <w:rPr>
          <w:rFonts w:ascii="Trebuchet MS" w:hAnsi="Trebuchet MS"/>
          <w:lang w:val="en-US"/>
        </w:rPr>
        <w:tab/>
        <w:t>break;</w:t>
      </w:r>
    </w:p>
    <w:p w:rsidR="008B1C91" w:rsidRPr="00395D9D" w:rsidRDefault="008B1C91" w:rsidP="001A2FB4">
      <w:pPr>
        <w:rPr>
          <w:rFonts w:ascii="Trebuchet MS" w:hAnsi="Trebuchet MS"/>
          <w:lang w:val="en-US"/>
        </w:rPr>
      </w:pPr>
      <w:r w:rsidRPr="00395D9D">
        <w:rPr>
          <w:rFonts w:ascii="Trebuchet MS" w:hAnsi="Trebuchet MS"/>
          <w:lang w:val="en-US"/>
        </w:rPr>
        <w:tab/>
      </w:r>
      <w:r w:rsidRPr="00395D9D">
        <w:rPr>
          <w:rFonts w:ascii="Trebuchet MS" w:hAnsi="Trebuchet MS"/>
          <w:lang w:val="en-US"/>
        </w:rPr>
        <w:tab/>
        <w:t>Case “11”:</w:t>
      </w:r>
    </w:p>
    <w:p w:rsidR="008B1C91" w:rsidRPr="00395D9D" w:rsidRDefault="008B1C91" w:rsidP="001A2FB4">
      <w:pPr>
        <w:rPr>
          <w:rFonts w:ascii="Trebuchet MS" w:hAnsi="Trebuchet MS"/>
          <w:lang w:val="en-US"/>
        </w:rPr>
      </w:pPr>
      <w:r w:rsidRPr="00395D9D">
        <w:rPr>
          <w:rFonts w:ascii="Trebuchet MS" w:hAnsi="Trebuchet MS"/>
          <w:lang w:val="en-US"/>
        </w:rPr>
        <w:tab/>
      </w:r>
      <w:r w:rsidRPr="00395D9D">
        <w:rPr>
          <w:rFonts w:ascii="Trebuchet MS" w:hAnsi="Trebuchet MS"/>
          <w:lang w:val="en-US"/>
        </w:rPr>
        <w:tab/>
      </w:r>
      <w:r w:rsidRPr="00395D9D">
        <w:rPr>
          <w:rFonts w:ascii="Trebuchet MS" w:hAnsi="Trebuchet MS"/>
          <w:lang w:val="en-US"/>
        </w:rPr>
        <w:tab/>
        <w:t>MesProduct = Nobiembre;</w:t>
      </w:r>
    </w:p>
    <w:p w:rsidR="008B1C91" w:rsidRPr="00395D9D" w:rsidRDefault="008B1C91" w:rsidP="001A2FB4">
      <w:pPr>
        <w:rPr>
          <w:rFonts w:ascii="Trebuchet MS" w:hAnsi="Trebuchet MS"/>
          <w:lang w:val="en-US"/>
        </w:rPr>
      </w:pPr>
      <w:r w:rsidRPr="00395D9D">
        <w:rPr>
          <w:rFonts w:ascii="Trebuchet MS" w:hAnsi="Trebuchet MS"/>
          <w:lang w:val="en-US"/>
        </w:rPr>
        <w:tab/>
      </w:r>
      <w:r w:rsidRPr="00395D9D">
        <w:rPr>
          <w:rFonts w:ascii="Trebuchet MS" w:hAnsi="Trebuchet MS"/>
          <w:lang w:val="en-US"/>
        </w:rPr>
        <w:tab/>
      </w:r>
      <w:r w:rsidRPr="00395D9D">
        <w:rPr>
          <w:rFonts w:ascii="Trebuchet MS" w:hAnsi="Trebuchet MS"/>
          <w:lang w:val="en-US"/>
        </w:rPr>
        <w:tab/>
        <w:t>break;</w:t>
      </w:r>
    </w:p>
    <w:p w:rsidR="008B1C91" w:rsidRPr="00395D9D" w:rsidRDefault="008B1C91" w:rsidP="001A2FB4">
      <w:pPr>
        <w:rPr>
          <w:rFonts w:ascii="Trebuchet MS" w:hAnsi="Trebuchet MS"/>
          <w:lang w:val="en-US"/>
        </w:rPr>
      </w:pPr>
      <w:r w:rsidRPr="00395D9D">
        <w:rPr>
          <w:rFonts w:ascii="Trebuchet MS" w:hAnsi="Trebuchet MS"/>
          <w:lang w:val="en-US"/>
        </w:rPr>
        <w:tab/>
      </w:r>
      <w:r w:rsidRPr="00395D9D">
        <w:rPr>
          <w:rFonts w:ascii="Trebuchet MS" w:hAnsi="Trebuchet MS"/>
          <w:lang w:val="en-US"/>
        </w:rPr>
        <w:tab/>
        <w:t>Case “12”</w:t>
      </w:r>
      <w:r w:rsidR="00FB7CD1">
        <w:rPr>
          <w:rFonts w:ascii="Trebuchet MS" w:hAnsi="Trebuchet MS"/>
          <w:lang w:val="en-US"/>
        </w:rPr>
        <w:t>:</w:t>
      </w:r>
    </w:p>
    <w:p w:rsidR="008B1C91" w:rsidRPr="00395D9D" w:rsidRDefault="008B1C91" w:rsidP="001A2FB4">
      <w:pPr>
        <w:rPr>
          <w:rFonts w:ascii="Trebuchet MS" w:hAnsi="Trebuchet MS"/>
          <w:lang w:val="en-US"/>
        </w:rPr>
      </w:pPr>
      <w:r w:rsidRPr="00395D9D">
        <w:rPr>
          <w:rFonts w:ascii="Trebuchet MS" w:hAnsi="Trebuchet MS"/>
          <w:lang w:val="en-US"/>
        </w:rPr>
        <w:tab/>
      </w:r>
      <w:r w:rsidRPr="00395D9D">
        <w:rPr>
          <w:rFonts w:ascii="Trebuchet MS" w:hAnsi="Trebuchet MS"/>
          <w:lang w:val="en-US"/>
        </w:rPr>
        <w:tab/>
      </w:r>
      <w:r w:rsidRPr="00395D9D">
        <w:rPr>
          <w:rFonts w:ascii="Trebuchet MS" w:hAnsi="Trebuchet MS"/>
          <w:lang w:val="en-US"/>
        </w:rPr>
        <w:tab/>
        <w:t>MesProduct = Diciembre;</w:t>
      </w:r>
    </w:p>
    <w:p w:rsidR="008B1C91" w:rsidRPr="00395D9D" w:rsidRDefault="008B1C91" w:rsidP="001A2FB4">
      <w:pPr>
        <w:rPr>
          <w:rFonts w:ascii="Trebuchet MS" w:hAnsi="Trebuchet MS"/>
          <w:lang w:val="en-US"/>
        </w:rPr>
      </w:pPr>
      <w:r w:rsidRPr="00395D9D">
        <w:rPr>
          <w:rFonts w:ascii="Trebuchet MS" w:hAnsi="Trebuchet MS"/>
          <w:lang w:val="en-US"/>
        </w:rPr>
        <w:tab/>
      </w:r>
      <w:r w:rsidRPr="00395D9D">
        <w:rPr>
          <w:rFonts w:ascii="Trebuchet MS" w:hAnsi="Trebuchet MS"/>
          <w:lang w:val="en-US"/>
        </w:rPr>
        <w:tab/>
      </w:r>
      <w:r w:rsidRPr="00395D9D">
        <w:rPr>
          <w:rFonts w:ascii="Trebuchet MS" w:hAnsi="Trebuchet MS"/>
          <w:lang w:val="en-US"/>
        </w:rPr>
        <w:tab/>
        <w:t>break;</w:t>
      </w:r>
    </w:p>
    <w:p w:rsidR="008B1C91" w:rsidRPr="00395D9D" w:rsidRDefault="008B1C91" w:rsidP="001A2FB4">
      <w:pPr>
        <w:rPr>
          <w:rFonts w:ascii="Trebuchet MS" w:hAnsi="Trebuchet MS"/>
          <w:lang w:val="en-US"/>
        </w:rPr>
      </w:pPr>
      <w:r w:rsidRPr="00395D9D">
        <w:rPr>
          <w:rFonts w:ascii="Trebuchet MS" w:hAnsi="Trebuchet MS"/>
          <w:lang w:val="en-US"/>
        </w:rPr>
        <w:tab/>
        <w:t>}</w:t>
      </w:r>
    </w:p>
    <w:p w:rsidR="00395D9D" w:rsidRPr="00395D9D" w:rsidRDefault="00395D9D" w:rsidP="001A2FB4">
      <w:pPr>
        <w:rPr>
          <w:rFonts w:ascii="Trebuchet MS" w:hAnsi="Trebuchet MS"/>
          <w:lang w:val="en-US"/>
        </w:rPr>
      </w:pPr>
      <w:r w:rsidRPr="00395D9D">
        <w:rPr>
          <w:rFonts w:ascii="Trebuchet MS" w:hAnsi="Trebuchet MS"/>
          <w:lang w:val="en-US"/>
        </w:rPr>
        <w:tab/>
        <w:t>Retorna MesProduct();</w:t>
      </w:r>
    </w:p>
    <w:p w:rsidR="00395D9D" w:rsidRDefault="00395D9D" w:rsidP="001A2FB4">
      <w:pPr>
        <w:rPr>
          <w:rFonts w:ascii="Trebuchet MS" w:hAnsi="Trebuchet MS"/>
          <w:lang w:val="en-US"/>
        </w:rPr>
      </w:pPr>
      <w:r w:rsidRPr="00395D9D">
        <w:rPr>
          <w:rFonts w:ascii="Trebuchet MS" w:hAnsi="Trebuchet MS"/>
          <w:lang w:val="en-US"/>
        </w:rPr>
        <w:t>}</w:t>
      </w:r>
    </w:p>
    <w:p w:rsidR="00CF3FA8" w:rsidRPr="00CF3FA8" w:rsidRDefault="00CF3FA8" w:rsidP="001A2FB4">
      <w:pPr>
        <w:rPr>
          <w:rFonts w:ascii="Trebuchet MS" w:hAnsi="Trebuchet MS"/>
        </w:rPr>
      </w:pPr>
      <w:r w:rsidRPr="00CF3FA8">
        <w:rPr>
          <w:rFonts w:ascii="Trebuchet MS" w:hAnsi="Trebuchet MS"/>
        </w:rPr>
        <w:lastRenderedPageBreak/>
        <w:t>Prueba de escritorio para el caso en el que el me introducido es correcto</w:t>
      </w:r>
      <w:r>
        <w:rPr>
          <w:rFonts w:ascii="Trebuchet MS" w:hAnsi="Trebuchet MS"/>
        </w:rPr>
        <w:t>.</w:t>
      </w:r>
      <w:r w:rsidRPr="00CF3FA8">
        <w:rPr>
          <w:rFonts w:ascii="Trebuchet MS" w:hAnsi="Trebuchet MS"/>
        </w:rPr>
        <w:t xml:space="preserve"> </w:t>
      </w:r>
    </w:p>
    <w:p w:rsidR="008B1C91" w:rsidRDefault="00BA0B26" w:rsidP="001A2FB4">
      <w:pPr>
        <w:rPr>
          <w:b/>
          <w:sz w:val="22"/>
          <w:lang w:val="en-US"/>
        </w:rPr>
      </w:pPr>
      <w:r>
        <w:rPr>
          <w:b/>
          <w:noProof/>
          <w:sz w:val="22"/>
          <w:lang w:eastAsia="es-ES" w:bidi="ar-SA"/>
        </w:rPr>
        <w:drawing>
          <wp:inline distT="0" distB="0" distL="0" distR="0">
            <wp:extent cx="5381625" cy="8143875"/>
            <wp:effectExtent l="1905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381625" cy="8143875"/>
                    </a:xfrm>
                    <a:prstGeom prst="rect">
                      <a:avLst/>
                    </a:prstGeom>
                    <a:noFill/>
                    <a:ln w="9525">
                      <a:noFill/>
                      <a:miter lim="800000"/>
                      <a:headEnd/>
                      <a:tailEnd/>
                    </a:ln>
                  </pic:spPr>
                </pic:pic>
              </a:graphicData>
            </a:graphic>
          </wp:inline>
        </w:drawing>
      </w:r>
      <w:r w:rsidR="008B1C91">
        <w:rPr>
          <w:b/>
          <w:sz w:val="22"/>
          <w:lang w:val="en-US"/>
        </w:rPr>
        <w:tab/>
      </w:r>
      <w:r>
        <w:rPr>
          <w:b/>
          <w:noProof/>
          <w:sz w:val="22"/>
          <w:lang w:eastAsia="es-ES" w:bidi="ar-SA"/>
        </w:rPr>
        <w:lastRenderedPageBreak/>
        <w:drawing>
          <wp:inline distT="0" distB="0" distL="0" distR="0">
            <wp:extent cx="5400675" cy="7429500"/>
            <wp:effectExtent l="1905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400675" cy="7429500"/>
                    </a:xfrm>
                    <a:prstGeom prst="rect">
                      <a:avLst/>
                    </a:prstGeom>
                    <a:noFill/>
                    <a:ln w="9525">
                      <a:noFill/>
                      <a:miter lim="800000"/>
                      <a:headEnd/>
                      <a:tailEnd/>
                    </a:ln>
                  </pic:spPr>
                </pic:pic>
              </a:graphicData>
            </a:graphic>
          </wp:inline>
        </w:drawing>
      </w:r>
      <w:r w:rsidR="008B1C91">
        <w:rPr>
          <w:b/>
          <w:sz w:val="22"/>
          <w:lang w:val="en-US"/>
        </w:rPr>
        <w:tab/>
      </w:r>
    </w:p>
    <w:p w:rsidR="008B1C91" w:rsidRDefault="008B1C91" w:rsidP="001A2FB4">
      <w:pPr>
        <w:rPr>
          <w:b/>
          <w:sz w:val="22"/>
          <w:lang w:val="en-US"/>
        </w:rPr>
      </w:pPr>
      <w:r>
        <w:rPr>
          <w:b/>
          <w:sz w:val="22"/>
          <w:lang w:val="en-US"/>
        </w:rPr>
        <w:tab/>
      </w:r>
      <w:r>
        <w:rPr>
          <w:b/>
          <w:sz w:val="22"/>
          <w:lang w:val="en-US"/>
        </w:rPr>
        <w:tab/>
      </w:r>
      <w:r>
        <w:rPr>
          <w:b/>
          <w:sz w:val="22"/>
          <w:lang w:val="en-US"/>
        </w:rPr>
        <w:tab/>
      </w:r>
      <w:r>
        <w:rPr>
          <w:b/>
          <w:sz w:val="22"/>
          <w:lang w:val="en-US"/>
        </w:rPr>
        <w:tab/>
      </w:r>
      <w:r>
        <w:rPr>
          <w:b/>
          <w:sz w:val="22"/>
          <w:lang w:val="en-US"/>
        </w:rPr>
        <w:tab/>
      </w:r>
    </w:p>
    <w:p w:rsidR="00263DA8" w:rsidRDefault="00263DA8" w:rsidP="001A2FB4">
      <w:pPr>
        <w:rPr>
          <w:b/>
          <w:sz w:val="22"/>
          <w:lang w:val="en-US"/>
        </w:rPr>
      </w:pPr>
      <w:r>
        <w:rPr>
          <w:b/>
          <w:sz w:val="22"/>
          <w:lang w:val="en-US"/>
        </w:rPr>
        <w:tab/>
      </w:r>
      <w:r>
        <w:rPr>
          <w:b/>
          <w:sz w:val="22"/>
          <w:lang w:val="en-US"/>
        </w:rPr>
        <w:tab/>
      </w:r>
      <w:r>
        <w:rPr>
          <w:b/>
          <w:sz w:val="22"/>
          <w:lang w:val="en-US"/>
        </w:rPr>
        <w:tab/>
      </w:r>
    </w:p>
    <w:p w:rsidR="00B71D9B" w:rsidRDefault="00B71D9B" w:rsidP="00B71D9B">
      <w:pPr>
        <w:rPr>
          <w:b/>
          <w:sz w:val="22"/>
          <w:lang w:val="en-US"/>
        </w:rPr>
      </w:pPr>
      <w:r>
        <w:rPr>
          <w:b/>
          <w:sz w:val="22"/>
          <w:lang w:val="en-US"/>
        </w:rPr>
        <w:tab/>
      </w:r>
    </w:p>
    <w:p w:rsidR="00716159" w:rsidRDefault="00716159" w:rsidP="00B71D9B">
      <w:pPr>
        <w:rPr>
          <w:rFonts w:ascii="Trebuchet MS" w:hAnsi="Trebuchet MS"/>
        </w:rPr>
      </w:pPr>
    </w:p>
    <w:p w:rsidR="00716159" w:rsidRPr="00716159" w:rsidRDefault="00716159" w:rsidP="00B71D9B">
      <w:pPr>
        <w:rPr>
          <w:rFonts w:ascii="Trebuchet MS" w:hAnsi="Trebuchet MS"/>
        </w:rPr>
      </w:pPr>
      <w:r>
        <w:rPr>
          <w:rFonts w:ascii="Trebuchet MS" w:hAnsi="Trebuchet MS"/>
        </w:rPr>
        <w:lastRenderedPageBreak/>
        <w:t>Prueba de escritorio para el caso en el que el mes introducido es incorrecto.</w:t>
      </w:r>
      <w:r w:rsidRPr="00716159">
        <w:rPr>
          <w:rFonts w:ascii="Trebuchet MS" w:hAnsi="Trebuchet MS"/>
        </w:rPr>
        <w:t xml:space="preserve"> </w:t>
      </w:r>
      <w:r w:rsidR="00BA0B26">
        <w:rPr>
          <w:b/>
          <w:noProof/>
          <w:sz w:val="22"/>
          <w:lang w:eastAsia="es-ES" w:bidi="ar-SA"/>
        </w:rPr>
        <w:drawing>
          <wp:inline distT="0" distB="0" distL="0" distR="0">
            <wp:extent cx="5400675" cy="8515350"/>
            <wp:effectExtent l="1905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400675" cy="8515350"/>
                    </a:xfrm>
                    <a:prstGeom prst="rect">
                      <a:avLst/>
                    </a:prstGeom>
                    <a:noFill/>
                    <a:ln w="9525">
                      <a:noFill/>
                      <a:miter lim="800000"/>
                      <a:headEnd/>
                      <a:tailEnd/>
                    </a:ln>
                  </pic:spPr>
                </pic:pic>
              </a:graphicData>
            </a:graphic>
          </wp:inline>
        </w:drawing>
      </w:r>
      <w:r>
        <w:rPr>
          <w:rFonts w:ascii="Trebuchet MS" w:hAnsi="Trebuchet MS"/>
        </w:rPr>
        <w:t xml:space="preserve"> </w:t>
      </w:r>
    </w:p>
    <w:p w:rsidR="00B71D9B" w:rsidRPr="00B71D9B" w:rsidRDefault="00BA0B26" w:rsidP="00604F3A">
      <w:pPr>
        <w:rPr>
          <w:b/>
          <w:sz w:val="22"/>
          <w:lang w:val="en-US"/>
        </w:rPr>
      </w:pPr>
      <w:r>
        <w:rPr>
          <w:b/>
          <w:noProof/>
          <w:sz w:val="22"/>
          <w:lang w:eastAsia="es-ES" w:bidi="ar-SA"/>
        </w:rPr>
        <w:lastRenderedPageBreak/>
        <w:drawing>
          <wp:inline distT="0" distB="0" distL="0" distR="0">
            <wp:extent cx="5400675" cy="7429500"/>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5400675" cy="7429500"/>
                    </a:xfrm>
                    <a:prstGeom prst="rect">
                      <a:avLst/>
                    </a:prstGeom>
                    <a:noFill/>
                    <a:ln w="9525">
                      <a:noFill/>
                      <a:miter lim="800000"/>
                      <a:headEnd/>
                      <a:tailEnd/>
                    </a:ln>
                  </pic:spPr>
                </pic:pic>
              </a:graphicData>
            </a:graphic>
          </wp:inline>
        </w:drawing>
      </w:r>
      <w:r w:rsidR="00B71D9B" w:rsidRPr="00B71D9B">
        <w:rPr>
          <w:b/>
          <w:sz w:val="22"/>
          <w:lang w:val="en-US"/>
        </w:rPr>
        <w:tab/>
      </w:r>
      <w:r w:rsidR="00B71D9B" w:rsidRPr="00B71D9B">
        <w:rPr>
          <w:b/>
          <w:sz w:val="22"/>
          <w:lang w:val="en-US"/>
        </w:rPr>
        <w:tab/>
      </w:r>
    </w:p>
    <w:p w:rsidR="00B71D9B" w:rsidRPr="00B71D9B" w:rsidRDefault="00B71D9B" w:rsidP="00604F3A">
      <w:pPr>
        <w:rPr>
          <w:b/>
          <w:sz w:val="22"/>
          <w:lang w:val="en-US"/>
        </w:rPr>
      </w:pPr>
    </w:p>
    <w:p w:rsidR="00875693" w:rsidRPr="00B71D9B" w:rsidRDefault="00875693">
      <w:pPr>
        <w:rPr>
          <w:lang w:val="en-US"/>
        </w:rPr>
      </w:pPr>
    </w:p>
    <w:p w:rsidR="00FF3C09" w:rsidRDefault="00875693">
      <w:pPr>
        <w:rPr>
          <w:lang w:val="en-US"/>
        </w:rPr>
      </w:pPr>
      <w:r w:rsidRPr="00B71D9B">
        <w:rPr>
          <w:lang w:val="en-US"/>
        </w:rPr>
        <w:tab/>
      </w:r>
    </w:p>
    <w:p w:rsidR="001E7558" w:rsidRDefault="001E7558">
      <w:pPr>
        <w:rPr>
          <w:lang w:val="en-US"/>
        </w:rPr>
      </w:pPr>
    </w:p>
    <w:p w:rsidR="001E7558" w:rsidRPr="005269D1" w:rsidRDefault="005269D1" w:rsidP="001E7558">
      <w:pPr>
        <w:rPr>
          <w:rFonts w:ascii="Trebuchet MS" w:hAnsi="Trebuchet MS"/>
          <w:b/>
          <w:sz w:val="24"/>
          <w:szCs w:val="24"/>
          <w:lang w:val="es-AR"/>
        </w:rPr>
      </w:pPr>
      <w:r>
        <w:rPr>
          <w:rFonts w:ascii="Trebuchet MS" w:hAnsi="Trebuchet MS"/>
          <w:b/>
          <w:sz w:val="24"/>
          <w:szCs w:val="24"/>
          <w:lang w:val="es-AR"/>
        </w:rPr>
        <w:lastRenderedPageBreak/>
        <w:t>2.4_</w:t>
      </w:r>
      <w:r w:rsidR="001E7558" w:rsidRPr="005269D1">
        <w:rPr>
          <w:rFonts w:ascii="Trebuchet MS" w:hAnsi="Trebuchet MS"/>
          <w:b/>
          <w:sz w:val="24"/>
          <w:szCs w:val="24"/>
          <w:lang w:val="es-AR"/>
        </w:rPr>
        <w:t xml:space="preserve"> Hacer que la máquina adivine el dígito el usuario piensa un dígito de 0 a 9 la maquina pregunta si es par o impar y pide cual es el resto de dividir por</w:t>
      </w:r>
      <w:r>
        <w:rPr>
          <w:rFonts w:ascii="Trebuchet MS" w:hAnsi="Trebuchet MS"/>
          <w:b/>
          <w:sz w:val="24"/>
          <w:szCs w:val="24"/>
          <w:lang w:val="es-AR"/>
        </w:rPr>
        <w:t xml:space="preserve"> 5 y devuelve el di</w:t>
      </w:r>
      <w:r w:rsidR="001E7558" w:rsidRPr="005269D1">
        <w:rPr>
          <w:rFonts w:ascii="Trebuchet MS" w:hAnsi="Trebuchet MS"/>
          <w:b/>
          <w:sz w:val="24"/>
          <w:szCs w:val="24"/>
          <w:lang w:val="es-AR"/>
        </w:rPr>
        <w:t>gito</w:t>
      </w:r>
      <w:r>
        <w:rPr>
          <w:rFonts w:ascii="Trebuchet MS" w:hAnsi="Trebuchet MS"/>
          <w:b/>
          <w:sz w:val="24"/>
          <w:szCs w:val="24"/>
          <w:lang w:val="es-AR"/>
        </w:rPr>
        <w:t>.</w:t>
      </w:r>
    </w:p>
    <w:p w:rsidR="001E7558" w:rsidRPr="005269D1" w:rsidRDefault="001E7558" w:rsidP="001E7558">
      <w:pPr>
        <w:rPr>
          <w:rFonts w:ascii="Trebuchet MS" w:hAnsi="Trebuchet MS"/>
          <w:b/>
          <w:lang w:val="es-AR"/>
        </w:rPr>
      </w:pPr>
      <w:r w:rsidRPr="005269D1">
        <w:rPr>
          <w:rFonts w:ascii="Trebuchet MS" w:hAnsi="Trebuchet MS"/>
          <w:b/>
          <w:lang w:val="es-AR"/>
        </w:rPr>
        <w:t>Nota el cero es considerado como par</w:t>
      </w:r>
    </w:p>
    <w:p w:rsidR="001E7558" w:rsidRPr="005269D1" w:rsidRDefault="001E7558" w:rsidP="001E7558">
      <w:pPr>
        <w:rPr>
          <w:rFonts w:ascii="Trebuchet MS" w:hAnsi="Trebuchet MS"/>
          <w:b/>
          <w:lang w:val="es-AR"/>
        </w:rPr>
      </w:pPr>
      <w:r w:rsidRPr="005269D1">
        <w:rPr>
          <w:rFonts w:ascii="Trebuchet MS" w:hAnsi="Trebuchet MS"/>
          <w:b/>
          <w:lang w:val="es-AR"/>
        </w:rPr>
        <w:t>Ejemplo  pienso en el 8</w:t>
      </w:r>
    </w:p>
    <w:p w:rsidR="001E7558" w:rsidRPr="005269D1" w:rsidRDefault="001E7558" w:rsidP="001E7558">
      <w:pPr>
        <w:rPr>
          <w:rFonts w:ascii="Trebuchet MS" w:hAnsi="Trebuchet MS"/>
          <w:b/>
          <w:lang w:val="es-AR"/>
        </w:rPr>
      </w:pPr>
      <w:r w:rsidRPr="005269D1">
        <w:rPr>
          <w:rFonts w:ascii="Trebuchet MS" w:hAnsi="Trebuchet MS"/>
          <w:b/>
          <w:lang w:val="es-AR"/>
        </w:rPr>
        <w:tab/>
        <w:t>Lamáquina pregunta ¿Es par (Si/No)?</w:t>
      </w:r>
    </w:p>
    <w:p w:rsidR="001E7558" w:rsidRPr="005269D1" w:rsidRDefault="001E7558" w:rsidP="001E7558">
      <w:pPr>
        <w:rPr>
          <w:rFonts w:ascii="Trebuchet MS" w:hAnsi="Trebuchet MS"/>
          <w:b/>
          <w:lang w:val="es-AR"/>
        </w:rPr>
      </w:pPr>
      <w:r w:rsidRPr="005269D1">
        <w:rPr>
          <w:rFonts w:ascii="Trebuchet MS" w:hAnsi="Trebuchet MS"/>
          <w:b/>
          <w:lang w:val="es-AR"/>
        </w:rPr>
        <w:tab/>
      </w:r>
      <w:r w:rsidRPr="005269D1">
        <w:rPr>
          <w:rFonts w:ascii="Trebuchet MS" w:hAnsi="Trebuchet MS"/>
          <w:b/>
          <w:lang w:val="es-AR"/>
        </w:rPr>
        <w:tab/>
        <w:t xml:space="preserve">la respuesta es Sí (cuatro es par </w:t>
      </w:r>
    </w:p>
    <w:p w:rsidR="001E7558" w:rsidRPr="005269D1" w:rsidRDefault="001E7558" w:rsidP="001E7558">
      <w:pPr>
        <w:rPr>
          <w:rFonts w:ascii="Trebuchet MS" w:hAnsi="Trebuchet MS"/>
          <w:b/>
          <w:lang w:val="es-AR"/>
        </w:rPr>
      </w:pPr>
      <w:r w:rsidRPr="005269D1">
        <w:rPr>
          <w:rFonts w:ascii="Trebuchet MS" w:hAnsi="Trebuchet MS"/>
          <w:b/>
          <w:lang w:val="es-AR"/>
        </w:rPr>
        <w:t xml:space="preserve">     </w:t>
      </w:r>
      <w:r w:rsidRPr="005269D1">
        <w:rPr>
          <w:rFonts w:ascii="Trebuchet MS" w:hAnsi="Trebuchet MS"/>
          <w:b/>
          <w:lang w:val="es-AR"/>
        </w:rPr>
        <w:tab/>
        <w:t xml:space="preserve"> Lamaquina pregunta ¿Cual es el resto de dividir por 5?</w:t>
      </w:r>
    </w:p>
    <w:p w:rsidR="001E7558" w:rsidRPr="005269D1" w:rsidRDefault="001E7558" w:rsidP="001E7558">
      <w:pPr>
        <w:rPr>
          <w:rFonts w:ascii="Trebuchet MS" w:hAnsi="Trebuchet MS"/>
          <w:b/>
          <w:lang w:val="es-AR"/>
        </w:rPr>
      </w:pPr>
      <w:r w:rsidRPr="005269D1">
        <w:rPr>
          <w:rFonts w:ascii="Trebuchet MS" w:hAnsi="Trebuchet MS"/>
          <w:b/>
          <w:lang w:val="es-AR"/>
        </w:rPr>
        <w:tab/>
      </w:r>
      <w:r w:rsidRPr="005269D1">
        <w:rPr>
          <w:rFonts w:ascii="Trebuchet MS" w:hAnsi="Trebuchet MS"/>
          <w:b/>
          <w:lang w:val="es-AR"/>
        </w:rPr>
        <w:tab/>
        <w:t>La respuesta es 3</w:t>
      </w:r>
    </w:p>
    <w:p w:rsidR="001E7558" w:rsidRPr="005269D1" w:rsidRDefault="001E7558" w:rsidP="001E7558">
      <w:pPr>
        <w:rPr>
          <w:rFonts w:ascii="Trebuchet MS" w:hAnsi="Trebuchet MS"/>
          <w:b/>
          <w:lang w:val="es-AR"/>
        </w:rPr>
      </w:pPr>
      <w:r w:rsidRPr="005269D1">
        <w:rPr>
          <w:rFonts w:ascii="Trebuchet MS" w:hAnsi="Trebuchet MS"/>
          <w:b/>
          <w:lang w:val="es-AR"/>
        </w:rPr>
        <w:t xml:space="preserve">  la maquina adivina y responde es un 8</w:t>
      </w:r>
    </w:p>
    <w:p w:rsidR="001E7558" w:rsidRPr="005269D1" w:rsidRDefault="001E7558" w:rsidP="001E7558">
      <w:pPr>
        <w:rPr>
          <w:rFonts w:ascii="Trebuchet MS" w:hAnsi="Trebuchet MS"/>
          <w:b/>
          <w:lang w:val="es-AR"/>
        </w:rPr>
      </w:pPr>
      <w:r w:rsidRPr="005269D1">
        <w:rPr>
          <w:rFonts w:ascii="Trebuchet MS" w:hAnsi="Trebuchet MS"/>
          <w:b/>
          <w:lang w:val="es-AR"/>
        </w:rPr>
        <w:t>los datos se deducen de la siguiente tabla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tblPr>
      <w:tblGrid>
        <w:gridCol w:w="782"/>
        <w:gridCol w:w="815"/>
        <w:gridCol w:w="1034"/>
      </w:tblGrid>
      <w:tr w:rsidR="001E7558" w:rsidRPr="005269D1" w:rsidTr="001E7558">
        <w:trPr>
          <w:jc w:val="center"/>
        </w:trPr>
        <w:tc>
          <w:tcPr>
            <w:tcW w:w="0" w:type="auto"/>
            <w:shd w:val="clear" w:color="auto" w:fill="BFBFBF"/>
          </w:tcPr>
          <w:p w:rsidR="001E7558" w:rsidRPr="005269D1" w:rsidRDefault="001E7558" w:rsidP="00F77A0F">
            <w:pPr>
              <w:rPr>
                <w:rFonts w:ascii="Trebuchet MS" w:hAnsi="Trebuchet MS"/>
                <w:b/>
                <w:i/>
                <w:lang w:val="es-AR"/>
              </w:rPr>
            </w:pPr>
            <w:r w:rsidRPr="005269D1">
              <w:rPr>
                <w:rFonts w:ascii="Trebuchet MS" w:hAnsi="Trebuchet MS"/>
                <w:b/>
                <w:i/>
                <w:lang w:val="es-AR"/>
              </w:rPr>
              <w:t>Digito</w:t>
            </w:r>
          </w:p>
        </w:tc>
        <w:tc>
          <w:tcPr>
            <w:tcW w:w="0" w:type="auto"/>
            <w:shd w:val="clear" w:color="auto" w:fill="BFBFBF"/>
          </w:tcPr>
          <w:p w:rsidR="001E7558" w:rsidRPr="005269D1" w:rsidRDefault="001E7558" w:rsidP="00F77A0F">
            <w:pPr>
              <w:rPr>
                <w:rFonts w:ascii="Trebuchet MS" w:hAnsi="Trebuchet MS"/>
                <w:b/>
                <w:i/>
                <w:lang w:val="es-AR"/>
              </w:rPr>
            </w:pPr>
            <w:r w:rsidRPr="005269D1">
              <w:rPr>
                <w:rFonts w:ascii="Trebuchet MS" w:hAnsi="Trebuchet MS"/>
                <w:b/>
                <w:i/>
                <w:lang w:val="es-AR"/>
              </w:rPr>
              <w:t>Es par</w:t>
            </w:r>
          </w:p>
        </w:tc>
        <w:tc>
          <w:tcPr>
            <w:tcW w:w="0" w:type="auto"/>
            <w:shd w:val="clear" w:color="auto" w:fill="BFBFBF"/>
          </w:tcPr>
          <w:p w:rsidR="001E7558" w:rsidRPr="005269D1" w:rsidRDefault="001E7558" w:rsidP="00F77A0F">
            <w:pPr>
              <w:rPr>
                <w:rFonts w:ascii="Trebuchet MS" w:hAnsi="Trebuchet MS"/>
                <w:b/>
                <w:i/>
                <w:lang w:val="es-AR"/>
              </w:rPr>
            </w:pPr>
            <w:r w:rsidRPr="005269D1">
              <w:rPr>
                <w:rFonts w:ascii="Trebuchet MS" w:hAnsi="Trebuchet MS"/>
                <w:b/>
                <w:i/>
                <w:lang w:val="es-AR"/>
              </w:rPr>
              <w:t xml:space="preserve">Resto de </w:t>
            </w:r>
          </w:p>
          <w:p w:rsidR="001E7558" w:rsidRPr="005269D1" w:rsidRDefault="001E7558" w:rsidP="00F77A0F">
            <w:pPr>
              <w:rPr>
                <w:rFonts w:ascii="Trebuchet MS" w:hAnsi="Trebuchet MS"/>
                <w:b/>
                <w:i/>
                <w:lang w:val="es-AR"/>
              </w:rPr>
            </w:pPr>
            <w:r w:rsidRPr="005269D1">
              <w:rPr>
                <w:rFonts w:ascii="Trebuchet MS" w:hAnsi="Trebuchet MS"/>
                <w:b/>
                <w:i/>
                <w:lang w:val="es-AR"/>
              </w:rPr>
              <w:t xml:space="preserve">dividir </w:t>
            </w:r>
          </w:p>
          <w:p w:rsidR="001E7558" w:rsidRPr="005269D1" w:rsidRDefault="001E7558" w:rsidP="00F77A0F">
            <w:pPr>
              <w:rPr>
                <w:rFonts w:ascii="Trebuchet MS" w:hAnsi="Trebuchet MS"/>
                <w:b/>
                <w:i/>
                <w:lang w:val="es-AR"/>
              </w:rPr>
            </w:pPr>
            <w:r w:rsidRPr="005269D1">
              <w:rPr>
                <w:rFonts w:ascii="Trebuchet MS" w:hAnsi="Trebuchet MS"/>
                <w:b/>
                <w:i/>
                <w:lang w:val="es-AR"/>
              </w:rPr>
              <w:t>por 5</w:t>
            </w:r>
          </w:p>
        </w:tc>
      </w:tr>
      <w:tr w:rsidR="001E7558" w:rsidRPr="005269D1" w:rsidTr="001E7558">
        <w:trPr>
          <w:jc w:val="center"/>
        </w:trPr>
        <w:tc>
          <w:tcPr>
            <w:tcW w:w="0" w:type="auto"/>
            <w:shd w:val="clear" w:color="auto" w:fill="D9D9D9"/>
          </w:tcPr>
          <w:p w:rsidR="001E7558" w:rsidRPr="005269D1" w:rsidRDefault="001E7558" w:rsidP="00F77A0F">
            <w:pPr>
              <w:rPr>
                <w:rFonts w:ascii="Trebuchet MS" w:hAnsi="Trebuchet MS"/>
                <w:b/>
                <w:lang w:val="es-AR"/>
              </w:rPr>
            </w:pPr>
            <w:r w:rsidRPr="005269D1">
              <w:rPr>
                <w:rFonts w:ascii="Trebuchet MS" w:hAnsi="Trebuchet MS"/>
                <w:b/>
                <w:lang w:val="es-AR"/>
              </w:rPr>
              <w:t>0</w:t>
            </w:r>
          </w:p>
        </w:tc>
        <w:tc>
          <w:tcPr>
            <w:tcW w:w="0" w:type="auto"/>
            <w:shd w:val="clear" w:color="auto" w:fill="D9D9D9"/>
          </w:tcPr>
          <w:p w:rsidR="001E7558" w:rsidRPr="005269D1" w:rsidRDefault="001E7558" w:rsidP="00F77A0F">
            <w:pPr>
              <w:rPr>
                <w:rFonts w:ascii="Trebuchet MS" w:hAnsi="Trebuchet MS"/>
                <w:b/>
                <w:lang w:val="es-AR"/>
              </w:rPr>
            </w:pPr>
            <w:r w:rsidRPr="005269D1">
              <w:rPr>
                <w:rFonts w:ascii="Trebuchet MS" w:hAnsi="Trebuchet MS"/>
                <w:b/>
                <w:lang w:val="es-AR"/>
              </w:rPr>
              <w:t>Si</w:t>
            </w:r>
          </w:p>
        </w:tc>
        <w:tc>
          <w:tcPr>
            <w:tcW w:w="0" w:type="auto"/>
            <w:shd w:val="clear" w:color="auto" w:fill="D9D9D9"/>
          </w:tcPr>
          <w:p w:rsidR="001E7558" w:rsidRPr="005269D1" w:rsidRDefault="001E7558" w:rsidP="00F77A0F">
            <w:pPr>
              <w:rPr>
                <w:rFonts w:ascii="Trebuchet MS" w:hAnsi="Trebuchet MS"/>
                <w:b/>
                <w:lang w:val="es-AR"/>
              </w:rPr>
            </w:pPr>
            <w:r w:rsidRPr="005269D1">
              <w:rPr>
                <w:rFonts w:ascii="Trebuchet MS" w:hAnsi="Trebuchet MS"/>
                <w:b/>
                <w:lang w:val="es-AR"/>
              </w:rPr>
              <w:t>0</w:t>
            </w:r>
          </w:p>
        </w:tc>
      </w:tr>
      <w:tr w:rsidR="001E7558" w:rsidRPr="005269D1" w:rsidTr="001E7558">
        <w:trPr>
          <w:jc w:val="center"/>
        </w:trPr>
        <w:tc>
          <w:tcPr>
            <w:tcW w:w="0" w:type="auto"/>
            <w:shd w:val="clear" w:color="auto" w:fill="D9D9D9"/>
          </w:tcPr>
          <w:p w:rsidR="001E7558" w:rsidRPr="005269D1" w:rsidRDefault="001E7558" w:rsidP="00F77A0F">
            <w:pPr>
              <w:rPr>
                <w:rFonts w:ascii="Trebuchet MS" w:hAnsi="Trebuchet MS"/>
                <w:b/>
                <w:lang w:val="es-AR"/>
              </w:rPr>
            </w:pPr>
            <w:r w:rsidRPr="005269D1">
              <w:rPr>
                <w:rFonts w:ascii="Trebuchet MS" w:hAnsi="Trebuchet MS"/>
                <w:b/>
                <w:lang w:val="es-AR"/>
              </w:rPr>
              <w:t>1</w:t>
            </w:r>
          </w:p>
        </w:tc>
        <w:tc>
          <w:tcPr>
            <w:tcW w:w="0" w:type="auto"/>
            <w:shd w:val="clear" w:color="auto" w:fill="D9D9D9"/>
          </w:tcPr>
          <w:p w:rsidR="001E7558" w:rsidRPr="005269D1" w:rsidRDefault="001E7558" w:rsidP="00F77A0F">
            <w:pPr>
              <w:rPr>
                <w:rFonts w:ascii="Trebuchet MS" w:hAnsi="Trebuchet MS"/>
                <w:b/>
                <w:lang w:val="es-AR"/>
              </w:rPr>
            </w:pPr>
            <w:r w:rsidRPr="005269D1">
              <w:rPr>
                <w:rFonts w:ascii="Trebuchet MS" w:hAnsi="Trebuchet MS"/>
                <w:b/>
                <w:lang w:val="es-AR"/>
              </w:rPr>
              <w:t>No</w:t>
            </w:r>
          </w:p>
        </w:tc>
        <w:tc>
          <w:tcPr>
            <w:tcW w:w="0" w:type="auto"/>
            <w:shd w:val="clear" w:color="auto" w:fill="D9D9D9"/>
          </w:tcPr>
          <w:p w:rsidR="001E7558" w:rsidRPr="005269D1" w:rsidRDefault="001E7558" w:rsidP="00F77A0F">
            <w:pPr>
              <w:rPr>
                <w:rFonts w:ascii="Trebuchet MS" w:hAnsi="Trebuchet MS"/>
                <w:b/>
                <w:lang w:val="es-AR"/>
              </w:rPr>
            </w:pPr>
            <w:r w:rsidRPr="005269D1">
              <w:rPr>
                <w:rFonts w:ascii="Trebuchet MS" w:hAnsi="Trebuchet MS"/>
                <w:b/>
                <w:lang w:val="es-AR"/>
              </w:rPr>
              <w:t>1</w:t>
            </w:r>
          </w:p>
        </w:tc>
      </w:tr>
      <w:tr w:rsidR="001E7558" w:rsidRPr="005269D1" w:rsidTr="001E7558">
        <w:trPr>
          <w:jc w:val="center"/>
        </w:trPr>
        <w:tc>
          <w:tcPr>
            <w:tcW w:w="0" w:type="auto"/>
            <w:shd w:val="clear" w:color="auto" w:fill="D9D9D9"/>
          </w:tcPr>
          <w:p w:rsidR="001E7558" w:rsidRPr="005269D1" w:rsidRDefault="001E7558" w:rsidP="00F77A0F">
            <w:pPr>
              <w:rPr>
                <w:rFonts w:ascii="Trebuchet MS" w:hAnsi="Trebuchet MS"/>
                <w:b/>
                <w:lang w:val="es-AR"/>
              </w:rPr>
            </w:pPr>
            <w:r w:rsidRPr="005269D1">
              <w:rPr>
                <w:rFonts w:ascii="Trebuchet MS" w:hAnsi="Trebuchet MS"/>
                <w:b/>
                <w:lang w:val="es-AR"/>
              </w:rPr>
              <w:t>2</w:t>
            </w:r>
          </w:p>
        </w:tc>
        <w:tc>
          <w:tcPr>
            <w:tcW w:w="0" w:type="auto"/>
            <w:shd w:val="clear" w:color="auto" w:fill="D9D9D9"/>
          </w:tcPr>
          <w:p w:rsidR="001E7558" w:rsidRPr="005269D1" w:rsidRDefault="001E7558" w:rsidP="00F77A0F">
            <w:pPr>
              <w:rPr>
                <w:rFonts w:ascii="Trebuchet MS" w:hAnsi="Trebuchet MS"/>
                <w:b/>
                <w:lang w:val="es-AR"/>
              </w:rPr>
            </w:pPr>
            <w:r w:rsidRPr="005269D1">
              <w:rPr>
                <w:rFonts w:ascii="Trebuchet MS" w:hAnsi="Trebuchet MS"/>
                <w:b/>
                <w:lang w:val="es-AR"/>
              </w:rPr>
              <w:t>Si</w:t>
            </w:r>
          </w:p>
        </w:tc>
        <w:tc>
          <w:tcPr>
            <w:tcW w:w="0" w:type="auto"/>
            <w:shd w:val="clear" w:color="auto" w:fill="D9D9D9"/>
          </w:tcPr>
          <w:p w:rsidR="001E7558" w:rsidRPr="005269D1" w:rsidRDefault="001E7558" w:rsidP="00F77A0F">
            <w:pPr>
              <w:rPr>
                <w:rFonts w:ascii="Trebuchet MS" w:hAnsi="Trebuchet MS"/>
                <w:b/>
                <w:lang w:val="es-AR"/>
              </w:rPr>
            </w:pPr>
            <w:r w:rsidRPr="005269D1">
              <w:rPr>
                <w:rFonts w:ascii="Trebuchet MS" w:hAnsi="Trebuchet MS"/>
                <w:b/>
                <w:lang w:val="es-AR"/>
              </w:rPr>
              <w:t>2</w:t>
            </w:r>
          </w:p>
        </w:tc>
      </w:tr>
      <w:tr w:rsidR="001E7558" w:rsidRPr="005269D1" w:rsidTr="001E7558">
        <w:trPr>
          <w:jc w:val="center"/>
        </w:trPr>
        <w:tc>
          <w:tcPr>
            <w:tcW w:w="0" w:type="auto"/>
            <w:shd w:val="clear" w:color="auto" w:fill="D9D9D9"/>
          </w:tcPr>
          <w:p w:rsidR="001E7558" w:rsidRPr="005269D1" w:rsidRDefault="001E7558" w:rsidP="00F77A0F">
            <w:pPr>
              <w:rPr>
                <w:rFonts w:ascii="Trebuchet MS" w:hAnsi="Trebuchet MS"/>
                <w:b/>
                <w:lang w:val="es-AR"/>
              </w:rPr>
            </w:pPr>
            <w:r w:rsidRPr="005269D1">
              <w:rPr>
                <w:rFonts w:ascii="Trebuchet MS" w:hAnsi="Trebuchet MS"/>
                <w:b/>
                <w:lang w:val="es-AR"/>
              </w:rPr>
              <w:t>3</w:t>
            </w:r>
          </w:p>
        </w:tc>
        <w:tc>
          <w:tcPr>
            <w:tcW w:w="0" w:type="auto"/>
            <w:shd w:val="clear" w:color="auto" w:fill="D9D9D9"/>
          </w:tcPr>
          <w:p w:rsidR="001E7558" w:rsidRPr="005269D1" w:rsidRDefault="001E7558" w:rsidP="00F77A0F">
            <w:pPr>
              <w:rPr>
                <w:rFonts w:ascii="Trebuchet MS" w:hAnsi="Trebuchet MS"/>
                <w:b/>
                <w:lang w:val="es-AR"/>
              </w:rPr>
            </w:pPr>
            <w:r w:rsidRPr="005269D1">
              <w:rPr>
                <w:rFonts w:ascii="Trebuchet MS" w:hAnsi="Trebuchet MS"/>
                <w:b/>
                <w:lang w:val="es-AR"/>
              </w:rPr>
              <w:t>No</w:t>
            </w:r>
          </w:p>
        </w:tc>
        <w:tc>
          <w:tcPr>
            <w:tcW w:w="0" w:type="auto"/>
            <w:shd w:val="clear" w:color="auto" w:fill="D9D9D9"/>
          </w:tcPr>
          <w:p w:rsidR="001E7558" w:rsidRPr="005269D1" w:rsidRDefault="001E7558" w:rsidP="00F77A0F">
            <w:pPr>
              <w:rPr>
                <w:rFonts w:ascii="Trebuchet MS" w:hAnsi="Trebuchet MS"/>
                <w:b/>
                <w:lang w:val="es-AR"/>
              </w:rPr>
            </w:pPr>
            <w:r w:rsidRPr="005269D1">
              <w:rPr>
                <w:rFonts w:ascii="Trebuchet MS" w:hAnsi="Trebuchet MS"/>
                <w:b/>
                <w:lang w:val="es-AR"/>
              </w:rPr>
              <w:t>3</w:t>
            </w:r>
          </w:p>
        </w:tc>
      </w:tr>
      <w:tr w:rsidR="001E7558" w:rsidRPr="005269D1" w:rsidTr="001E7558">
        <w:trPr>
          <w:jc w:val="center"/>
        </w:trPr>
        <w:tc>
          <w:tcPr>
            <w:tcW w:w="0" w:type="auto"/>
            <w:shd w:val="clear" w:color="auto" w:fill="D9D9D9"/>
          </w:tcPr>
          <w:p w:rsidR="001E7558" w:rsidRPr="005269D1" w:rsidRDefault="001E7558" w:rsidP="00F77A0F">
            <w:pPr>
              <w:rPr>
                <w:rFonts w:ascii="Trebuchet MS" w:hAnsi="Trebuchet MS"/>
                <w:b/>
                <w:lang w:val="es-AR"/>
              </w:rPr>
            </w:pPr>
            <w:r w:rsidRPr="005269D1">
              <w:rPr>
                <w:rFonts w:ascii="Trebuchet MS" w:hAnsi="Trebuchet MS"/>
                <w:b/>
                <w:lang w:val="es-AR"/>
              </w:rPr>
              <w:t>4</w:t>
            </w:r>
          </w:p>
        </w:tc>
        <w:tc>
          <w:tcPr>
            <w:tcW w:w="0" w:type="auto"/>
            <w:shd w:val="clear" w:color="auto" w:fill="D9D9D9"/>
          </w:tcPr>
          <w:p w:rsidR="001E7558" w:rsidRPr="005269D1" w:rsidRDefault="001E7558" w:rsidP="00F77A0F">
            <w:pPr>
              <w:rPr>
                <w:rFonts w:ascii="Trebuchet MS" w:hAnsi="Trebuchet MS"/>
                <w:b/>
                <w:lang w:val="es-AR"/>
              </w:rPr>
            </w:pPr>
            <w:r w:rsidRPr="005269D1">
              <w:rPr>
                <w:rFonts w:ascii="Trebuchet MS" w:hAnsi="Trebuchet MS"/>
                <w:b/>
                <w:lang w:val="es-AR"/>
              </w:rPr>
              <w:t>Si</w:t>
            </w:r>
          </w:p>
        </w:tc>
        <w:tc>
          <w:tcPr>
            <w:tcW w:w="0" w:type="auto"/>
            <w:shd w:val="clear" w:color="auto" w:fill="D9D9D9"/>
          </w:tcPr>
          <w:p w:rsidR="001E7558" w:rsidRPr="005269D1" w:rsidRDefault="001E7558" w:rsidP="00F77A0F">
            <w:pPr>
              <w:rPr>
                <w:rFonts w:ascii="Trebuchet MS" w:hAnsi="Trebuchet MS"/>
                <w:b/>
                <w:lang w:val="es-AR"/>
              </w:rPr>
            </w:pPr>
            <w:r w:rsidRPr="005269D1">
              <w:rPr>
                <w:rFonts w:ascii="Trebuchet MS" w:hAnsi="Trebuchet MS"/>
                <w:b/>
                <w:lang w:val="es-AR"/>
              </w:rPr>
              <w:t>4</w:t>
            </w:r>
          </w:p>
        </w:tc>
      </w:tr>
      <w:tr w:rsidR="001E7558" w:rsidRPr="005269D1" w:rsidTr="001E7558">
        <w:trPr>
          <w:jc w:val="center"/>
        </w:trPr>
        <w:tc>
          <w:tcPr>
            <w:tcW w:w="0" w:type="auto"/>
            <w:shd w:val="clear" w:color="auto" w:fill="D9D9D9"/>
          </w:tcPr>
          <w:p w:rsidR="001E7558" w:rsidRPr="005269D1" w:rsidRDefault="001E7558" w:rsidP="00F77A0F">
            <w:pPr>
              <w:rPr>
                <w:rFonts w:ascii="Trebuchet MS" w:hAnsi="Trebuchet MS"/>
                <w:b/>
                <w:lang w:val="es-AR"/>
              </w:rPr>
            </w:pPr>
            <w:r w:rsidRPr="005269D1">
              <w:rPr>
                <w:rFonts w:ascii="Trebuchet MS" w:hAnsi="Trebuchet MS"/>
                <w:b/>
                <w:lang w:val="es-AR"/>
              </w:rPr>
              <w:t>5</w:t>
            </w:r>
          </w:p>
        </w:tc>
        <w:tc>
          <w:tcPr>
            <w:tcW w:w="0" w:type="auto"/>
            <w:shd w:val="clear" w:color="auto" w:fill="D9D9D9"/>
          </w:tcPr>
          <w:p w:rsidR="001E7558" w:rsidRPr="005269D1" w:rsidRDefault="001E7558" w:rsidP="00F77A0F">
            <w:pPr>
              <w:rPr>
                <w:rFonts w:ascii="Trebuchet MS" w:hAnsi="Trebuchet MS"/>
                <w:b/>
                <w:lang w:val="es-AR"/>
              </w:rPr>
            </w:pPr>
            <w:r w:rsidRPr="005269D1">
              <w:rPr>
                <w:rFonts w:ascii="Trebuchet MS" w:hAnsi="Trebuchet MS"/>
                <w:b/>
                <w:lang w:val="es-AR"/>
              </w:rPr>
              <w:t>No</w:t>
            </w:r>
          </w:p>
        </w:tc>
        <w:tc>
          <w:tcPr>
            <w:tcW w:w="0" w:type="auto"/>
            <w:shd w:val="clear" w:color="auto" w:fill="D9D9D9"/>
          </w:tcPr>
          <w:p w:rsidR="001E7558" w:rsidRPr="005269D1" w:rsidRDefault="001E7558" w:rsidP="00F77A0F">
            <w:pPr>
              <w:rPr>
                <w:rFonts w:ascii="Trebuchet MS" w:hAnsi="Trebuchet MS"/>
                <w:b/>
                <w:lang w:val="es-AR"/>
              </w:rPr>
            </w:pPr>
            <w:r w:rsidRPr="005269D1">
              <w:rPr>
                <w:rFonts w:ascii="Trebuchet MS" w:hAnsi="Trebuchet MS"/>
                <w:b/>
                <w:lang w:val="es-AR"/>
              </w:rPr>
              <w:t>0</w:t>
            </w:r>
          </w:p>
        </w:tc>
      </w:tr>
      <w:tr w:rsidR="001E7558" w:rsidRPr="005269D1" w:rsidTr="001E7558">
        <w:trPr>
          <w:jc w:val="center"/>
        </w:trPr>
        <w:tc>
          <w:tcPr>
            <w:tcW w:w="0" w:type="auto"/>
            <w:shd w:val="clear" w:color="auto" w:fill="D9D9D9"/>
          </w:tcPr>
          <w:p w:rsidR="001E7558" w:rsidRPr="005269D1" w:rsidRDefault="001E7558" w:rsidP="00F77A0F">
            <w:pPr>
              <w:rPr>
                <w:rFonts w:ascii="Trebuchet MS" w:hAnsi="Trebuchet MS"/>
                <w:b/>
                <w:lang w:val="es-AR"/>
              </w:rPr>
            </w:pPr>
            <w:r w:rsidRPr="005269D1">
              <w:rPr>
                <w:rFonts w:ascii="Trebuchet MS" w:hAnsi="Trebuchet MS"/>
                <w:b/>
                <w:lang w:val="es-AR"/>
              </w:rPr>
              <w:t>6</w:t>
            </w:r>
          </w:p>
        </w:tc>
        <w:tc>
          <w:tcPr>
            <w:tcW w:w="0" w:type="auto"/>
            <w:shd w:val="clear" w:color="auto" w:fill="D9D9D9"/>
          </w:tcPr>
          <w:p w:rsidR="001E7558" w:rsidRPr="005269D1" w:rsidRDefault="001E7558" w:rsidP="00F77A0F">
            <w:pPr>
              <w:rPr>
                <w:rFonts w:ascii="Trebuchet MS" w:hAnsi="Trebuchet MS"/>
                <w:b/>
                <w:lang w:val="es-AR"/>
              </w:rPr>
            </w:pPr>
            <w:r w:rsidRPr="005269D1">
              <w:rPr>
                <w:rFonts w:ascii="Trebuchet MS" w:hAnsi="Trebuchet MS"/>
                <w:b/>
                <w:lang w:val="es-AR"/>
              </w:rPr>
              <w:t>Si</w:t>
            </w:r>
          </w:p>
        </w:tc>
        <w:tc>
          <w:tcPr>
            <w:tcW w:w="0" w:type="auto"/>
            <w:shd w:val="clear" w:color="auto" w:fill="D9D9D9"/>
          </w:tcPr>
          <w:p w:rsidR="001E7558" w:rsidRPr="005269D1" w:rsidRDefault="001E7558" w:rsidP="00F77A0F">
            <w:pPr>
              <w:rPr>
                <w:rFonts w:ascii="Trebuchet MS" w:hAnsi="Trebuchet MS"/>
                <w:b/>
                <w:lang w:val="es-AR"/>
              </w:rPr>
            </w:pPr>
            <w:r w:rsidRPr="005269D1">
              <w:rPr>
                <w:rFonts w:ascii="Trebuchet MS" w:hAnsi="Trebuchet MS"/>
                <w:b/>
                <w:lang w:val="es-AR"/>
              </w:rPr>
              <w:t>1</w:t>
            </w:r>
          </w:p>
        </w:tc>
      </w:tr>
      <w:tr w:rsidR="001E7558" w:rsidRPr="005269D1" w:rsidTr="001E7558">
        <w:trPr>
          <w:jc w:val="center"/>
        </w:trPr>
        <w:tc>
          <w:tcPr>
            <w:tcW w:w="0" w:type="auto"/>
            <w:shd w:val="clear" w:color="auto" w:fill="D9D9D9"/>
          </w:tcPr>
          <w:p w:rsidR="001E7558" w:rsidRPr="005269D1" w:rsidRDefault="001E7558" w:rsidP="00F77A0F">
            <w:pPr>
              <w:rPr>
                <w:rFonts w:ascii="Trebuchet MS" w:hAnsi="Trebuchet MS"/>
                <w:b/>
                <w:lang w:val="es-AR"/>
              </w:rPr>
            </w:pPr>
            <w:r w:rsidRPr="005269D1">
              <w:rPr>
                <w:rFonts w:ascii="Trebuchet MS" w:hAnsi="Trebuchet MS"/>
                <w:b/>
                <w:lang w:val="es-AR"/>
              </w:rPr>
              <w:t>7</w:t>
            </w:r>
          </w:p>
        </w:tc>
        <w:tc>
          <w:tcPr>
            <w:tcW w:w="0" w:type="auto"/>
            <w:shd w:val="clear" w:color="auto" w:fill="D9D9D9"/>
          </w:tcPr>
          <w:p w:rsidR="001E7558" w:rsidRPr="005269D1" w:rsidRDefault="001E7558" w:rsidP="00F77A0F">
            <w:pPr>
              <w:rPr>
                <w:rFonts w:ascii="Trebuchet MS" w:hAnsi="Trebuchet MS"/>
                <w:b/>
                <w:lang w:val="es-AR"/>
              </w:rPr>
            </w:pPr>
            <w:r w:rsidRPr="005269D1">
              <w:rPr>
                <w:rFonts w:ascii="Trebuchet MS" w:hAnsi="Trebuchet MS"/>
                <w:b/>
                <w:lang w:val="es-AR"/>
              </w:rPr>
              <w:t>No</w:t>
            </w:r>
          </w:p>
        </w:tc>
        <w:tc>
          <w:tcPr>
            <w:tcW w:w="0" w:type="auto"/>
            <w:shd w:val="clear" w:color="auto" w:fill="D9D9D9"/>
          </w:tcPr>
          <w:p w:rsidR="001E7558" w:rsidRPr="005269D1" w:rsidRDefault="001E7558" w:rsidP="00F77A0F">
            <w:pPr>
              <w:rPr>
                <w:rFonts w:ascii="Trebuchet MS" w:hAnsi="Trebuchet MS"/>
                <w:b/>
                <w:lang w:val="es-AR"/>
              </w:rPr>
            </w:pPr>
            <w:r w:rsidRPr="005269D1">
              <w:rPr>
                <w:rFonts w:ascii="Trebuchet MS" w:hAnsi="Trebuchet MS"/>
                <w:b/>
                <w:lang w:val="es-AR"/>
              </w:rPr>
              <w:t>2</w:t>
            </w:r>
          </w:p>
        </w:tc>
      </w:tr>
      <w:tr w:rsidR="001E7558" w:rsidRPr="005269D1" w:rsidTr="001E7558">
        <w:trPr>
          <w:jc w:val="center"/>
        </w:trPr>
        <w:tc>
          <w:tcPr>
            <w:tcW w:w="0" w:type="auto"/>
            <w:shd w:val="clear" w:color="auto" w:fill="D9D9D9"/>
          </w:tcPr>
          <w:p w:rsidR="001E7558" w:rsidRPr="005269D1" w:rsidRDefault="001E7558" w:rsidP="00F77A0F">
            <w:pPr>
              <w:rPr>
                <w:rFonts w:ascii="Trebuchet MS" w:hAnsi="Trebuchet MS"/>
                <w:b/>
                <w:lang w:val="es-AR"/>
              </w:rPr>
            </w:pPr>
            <w:r w:rsidRPr="005269D1">
              <w:rPr>
                <w:rFonts w:ascii="Trebuchet MS" w:hAnsi="Trebuchet MS"/>
                <w:b/>
                <w:lang w:val="es-AR"/>
              </w:rPr>
              <w:t>3</w:t>
            </w:r>
          </w:p>
        </w:tc>
        <w:tc>
          <w:tcPr>
            <w:tcW w:w="0" w:type="auto"/>
            <w:shd w:val="clear" w:color="auto" w:fill="D9D9D9"/>
          </w:tcPr>
          <w:p w:rsidR="001E7558" w:rsidRPr="005269D1" w:rsidRDefault="001E7558" w:rsidP="00F77A0F">
            <w:pPr>
              <w:rPr>
                <w:rFonts w:ascii="Trebuchet MS" w:hAnsi="Trebuchet MS"/>
                <w:b/>
                <w:lang w:val="es-AR"/>
              </w:rPr>
            </w:pPr>
            <w:r w:rsidRPr="005269D1">
              <w:rPr>
                <w:rFonts w:ascii="Trebuchet MS" w:hAnsi="Trebuchet MS"/>
                <w:b/>
                <w:lang w:val="es-AR"/>
              </w:rPr>
              <w:t>Si</w:t>
            </w:r>
          </w:p>
        </w:tc>
        <w:tc>
          <w:tcPr>
            <w:tcW w:w="0" w:type="auto"/>
            <w:shd w:val="clear" w:color="auto" w:fill="D9D9D9"/>
          </w:tcPr>
          <w:p w:rsidR="001E7558" w:rsidRPr="005269D1" w:rsidRDefault="001E7558" w:rsidP="00F77A0F">
            <w:pPr>
              <w:rPr>
                <w:rFonts w:ascii="Trebuchet MS" w:hAnsi="Trebuchet MS"/>
                <w:b/>
                <w:lang w:val="es-AR"/>
              </w:rPr>
            </w:pPr>
            <w:r w:rsidRPr="005269D1">
              <w:rPr>
                <w:rFonts w:ascii="Trebuchet MS" w:hAnsi="Trebuchet MS"/>
                <w:b/>
                <w:lang w:val="es-AR"/>
              </w:rPr>
              <w:t>3</w:t>
            </w:r>
          </w:p>
        </w:tc>
      </w:tr>
      <w:tr w:rsidR="001E7558" w:rsidRPr="005269D1" w:rsidTr="001E7558">
        <w:trPr>
          <w:jc w:val="center"/>
        </w:trPr>
        <w:tc>
          <w:tcPr>
            <w:tcW w:w="0" w:type="auto"/>
            <w:shd w:val="clear" w:color="auto" w:fill="D9D9D9"/>
          </w:tcPr>
          <w:p w:rsidR="001E7558" w:rsidRPr="005269D1" w:rsidRDefault="001E7558" w:rsidP="00F77A0F">
            <w:pPr>
              <w:rPr>
                <w:rFonts w:ascii="Trebuchet MS" w:hAnsi="Trebuchet MS"/>
                <w:b/>
                <w:lang w:val="es-AR"/>
              </w:rPr>
            </w:pPr>
            <w:r w:rsidRPr="005269D1">
              <w:rPr>
                <w:rFonts w:ascii="Trebuchet MS" w:hAnsi="Trebuchet MS"/>
                <w:b/>
                <w:lang w:val="es-AR"/>
              </w:rPr>
              <w:t>9</w:t>
            </w:r>
          </w:p>
        </w:tc>
        <w:tc>
          <w:tcPr>
            <w:tcW w:w="0" w:type="auto"/>
            <w:shd w:val="clear" w:color="auto" w:fill="D9D9D9"/>
          </w:tcPr>
          <w:p w:rsidR="001E7558" w:rsidRPr="005269D1" w:rsidRDefault="001E7558" w:rsidP="00F77A0F">
            <w:pPr>
              <w:rPr>
                <w:rFonts w:ascii="Trebuchet MS" w:hAnsi="Trebuchet MS"/>
                <w:b/>
                <w:lang w:val="es-AR"/>
              </w:rPr>
            </w:pPr>
            <w:r w:rsidRPr="005269D1">
              <w:rPr>
                <w:rFonts w:ascii="Trebuchet MS" w:hAnsi="Trebuchet MS"/>
                <w:b/>
                <w:lang w:val="es-AR"/>
              </w:rPr>
              <w:t>No</w:t>
            </w:r>
          </w:p>
        </w:tc>
        <w:tc>
          <w:tcPr>
            <w:tcW w:w="0" w:type="auto"/>
            <w:shd w:val="clear" w:color="auto" w:fill="D9D9D9"/>
          </w:tcPr>
          <w:p w:rsidR="001E7558" w:rsidRPr="005269D1" w:rsidRDefault="001E7558" w:rsidP="00F77A0F">
            <w:pPr>
              <w:rPr>
                <w:rFonts w:ascii="Trebuchet MS" w:hAnsi="Trebuchet MS"/>
                <w:b/>
                <w:lang w:val="es-AR"/>
              </w:rPr>
            </w:pPr>
            <w:r w:rsidRPr="005269D1">
              <w:rPr>
                <w:rFonts w:ascii="Trebuchet MS" w:hAnsi="Trebuchet MS"/>
                <w:b/>
                <w:lang w:val="es-AR"/>
              </w:rPr>
              <w:t>4</w:t>
            </w:r>
          </w:p>
        </w:tc>
      </w:tr>
    </w:tbl>
    <w:p w:rsidR="001E7558" w:rsidRPr="005269D1" w:rsidRDefault="001E7558" w:rsidP="001E7558">
      <w:pPr>
        <w:rPr>
          <w:rFonts w:ascii="Trebuchet MS" w:hAnsi="Trebuchet MS"/>
          <w:b/>
          <w:lang w:val="es-AR"/>
        </w:rPr>
      </w:pPr>
      <w:r w:rsidRPr="005269D1">
        <w:rPr>
          <w:rFonts w:ascii="Trebuchet MS" w:hAnsi="Trebuchet MS"/>
          <w:b/>
          <w:lang w:val="es-AR"/>
        </w:rPr>
        <w:t>Ayuda hac</w:t>
      </w:r>
      <w:r w:rsidR="005269D1">
        <w:rPr>
          <w:rFonts w:ascii="Trebuchet MS" w:hAnsi="Trebuchet MS"/>
          <w:b/>
          <w:lang w:val="es-AR"/>
        </w:rPr>
        <w:t>e</w:t>
      </w:r>
      <w:r w:rsidRPr="005269D1">
        <w:rPr>
          <w:rFonts w:ascii="Trebuchet MS" w:hAnsi="Trebuchet MS"/>
          <w:b/>
          <w:lang w:val="es-AR"/>
        </w:rPr>
        <w:t>r un procedimiento que adivine el valor utilizado un swich</w:t>
      </w:r>
      <w:r w:rsidR="005269D1">
        <w:rPr>
          <w:rFonts w:ascii="Trebuchet MS" w:hAnsi="Trebuchet MS"/>
          <w:b/>
          <w:lang w:val="es-AR"/>
        </w:rPr>
        <w:t>t del resto anidando un if</w:t>
      </w:r>
      <w:r w:rsidRPr="005269D1">
        <w:rPr>
          <w:rFonts w:ascii="Trebuchet MS" w:hAnsi="Trebuchet MS"/>
          <w:b/>
          <w:lang w:val="es-AR"/>
        </w:rPr>
        <w:t xml:space="preserve"> y dando el resultado</w:t>
      </w:r>
      <w:r w:rsidR="005269D1">
        <w:rPr>
          <w:rFonts w:ascii="Trebuchet MS" w:hAnsi="Trebuchet MS"/>
          <w:b/>
          <w:lang w:val="es-AR"/>
        </w:rPr>
        <w:t>.</w:t>
      </w:r>
    </w:p>
    <w:p w:rsidR="001E7558" w:rsidRPr="001E7558" w:rsidRDefault="001E7558">
      <w:pPr>
        <w:rPr>
          <w:lang w:val="es-AR"/>
        </w:rPr>
      </w:pPr>
    </w:p>
    <w:p w:rsidR="001E7558" w:rsidRPr="005269D1" w:rsidRDefault="005269D1">
      <w:pPr>
        <w:rPr>
          <w:rFonts w:ascii="Trebuchet MS" w:hAnsi="Trebuchet MS"/>
        </w:rPr>
      </w:pPr>
      <w:r w:rsidRPr="005269D1">
        <w:rPr>
          <w:rFonts w:ascii="Trebuchet MS" w:hAnsi="Trebuchet MS"/>
        </w:rPr>
        <w:t>p</w:t>
      </w:r>
      <w:r w:rsidR="001E7558" w:rsidRPr="005269D1">
        <w:rPr>
          <w:rFonts w:ascii="Trebuchet MS" w:hAnsi="Trebuchet MS"/>
        </w:rPr>
        <w:t>ublic</w:t>
      </w:r>
      <w:r w:rsidRPr="005269D1">
        <w:rPr>
          <w:rFonts w:ascii="Trebuchet MS" w:hAnsi="Trebuchet MS"/>
        </w:rPr>
        <w:t xml:space="preserve"> </w:t>
      </w:r>
      <w:r w:rsidR="001E7558" w:rsidRPr="005269D1">
        <w:rPr>
          <w:rFonts w:ascii="Trebuchet MS" w:hAnsi="Trebuchet MS"/>
        </w:rPr>
        <w:t>void i</w:t>
      </w:r>
      <w:r w:rsidRPr="005269D1">
        <w:rPr>
          <w:rFonts w:ascii="Trebuchet MS" w:hAnsi="Trebuchet MS"/>
        </w:rPr>
        <w:t>ni</w:t>
      </w:r>
      <w:r w:rsidR="001E7558" w:rsidRPr="005269D1">
        <w:rPr>
          <w:rFonts w:ascii="Trebuchet MS" w:hAnsi="Trebuchet MS"/>
        </w:rPr>
        <w:t xml:space="preserve">ciar() </w:t>
      </w:r>
    </w:p>
    <w:p w:rsidR="001E7558" w:rsidRPr="005269D1" w:rsidRDefault="001E7558">
      <w:pPr>
        <w:rPr>
          <w:rFonts w:ascii="Trebuchet MS" w:hAnsi="Trebuchet MS"/>
        </w:rPr>
      </w:pPr>
      <w:r w:rsidRPr="005269D1">
        <w:rPr>
          <w:rFonts w:ascii="Trebuchet MS" w:hAnsi="Trebuchet MS"/>
        </w:rPr>
        <w:t>{</w:t>
      </w:r>
    </w:p>
    <w:p w:rsidR="001E7558" w:rsidRPr="005269D1" w:rsidRDefault="001E7558">
      <w:pPr>
        <w:rPr>
          <w:rFonts w:ascii="Trebuchet MS" w:hAnsi="Trebuchet MS"/>
        </w:rPr>
      </w:pPr>
      <w:r w:rsidRPr="005269D1">
        <w:rPr>
          <w:rFonts w:ascii="Trebuchet MS" w:hAnsi="Trebuchet MS"/>
        </w:rPr>
        <w:tab/>
        <w:t>System.Console.WriteLine(“Piense en un numero del 0 al 9”);</w:t>
      </w:r>
    </w:p>
    <w:p w:rsidR="001E7558" w:rsidRPr="005269D1" w:rsidRDefault="001E7558">
      <w:pPr>
        <w:rPr>
          <w:rFonts w:ascii="Trebuchet MS" w:hAnsi="Trebuchet MS"/>
        </w:rPr>
      </w:pPr>
      <w:r w:rsidRPr="005269D1">
        <w:rPr>
          <w:rFonts w:ascii="Trebuchet MS" w:hAnsi="Trebuchet MS"/>
        </w:rPr>
        <w:tab/>
        <w:t>System.Console.WriteLine(“¿Es par o impar?);</w:t>
      </w:r>
    </w:p>
    <w:p w:rsidR="001E7558" w:rsidRPr="005269D1" w:rsidRDefault="001E7558">
      <w:pPr>
        <w:rPr>
          <w:rFonts w:ascii="Trebuchet MS" w:hAnsi="Trebuchet MS"/>
          <w:lang w:val="en-US"/>
        </w:rPr>
      </w:pPr>
      <w:r w:rsidRPr="005269D1">
        <w:rPr>
          <w:rFonts w:ascii="Trebuchet MS" w:hAnsi="Trebuchet MS"/>
        </w:rPr>
        <w:tab/>
      </w:r>
      <w:r w:rsidRPr="005269D1">
        <w:rPr>
          <w:rFonts w:ascii="Trebuchet MS" w:hAnsi="Trebuchet MS"/>
          <w:lang w:val="en-US"/>
        </w:rPr>
        <w:t>string ParOImpar = System.Console.ReadLine();</w:t>
      </w:r>
    </w:p>
    <w:p w:rsidR="000148A7" w:rsidRPr="005269D1" w:rsidRDefault="001E7558" w:rsidP="005269D1">
      <w:pPr>
        <w:ind w:left="708"/>
        <w:rPr>
          <w:rFonts w:ascii="Trebuchet MS" w:hAnsi="Trebuchet MS"/>
        </w:rPr>
      </w:pPr>
      <w:r w:rsidRPr="005269D1">
        <w:rPr>
          <w:rFonts w:ascii="Trebuchet MS" w:hAnsi="Trebuchet MS"/>
        </w:rPr>
        <w:t>System.Console.WriteLine(“</w:t>
      </w:r>
      <w:r w:rsidR="000148A7" w:rsidRPr="005269D1">
        <w:rPr>
          <w:rFonts w:ascii="Trebuchet MS" w:hAnsi="Trebuchet MS"/>
        </w:rPr>
        <w:t>¿Cuanto es el resto de dividir por 5 el numero pensado?”);</w:t>
      </w:r>
    </w:p>
    <w:p w:rsidR="000148A7" w:rsidRPr="005269D1" w:rsidRDefault="000148A7">
      <w:pPr>
        <w:rPr>
          <w:rFonts w:ascii="Trebuchet MS" w:hAnsi="Trebuchet MS"/>
          <w:lang w:val="en-US"/>
        </w:rPr>
      </w:pPr>
      <w:r w:rsidRPr="005269D1">
        <w:rPr>
          <w:rFonts w:ascii="Trebuchet MS" w:hAnsi="Trebuchet MS"/>
        </w:rPr>
        <w:tab/>
      </w:r>
      <w:r w:rsidRPr="005269D1">
        <w:rPr>
          <w:rFonts w:ascii="Trebuchet MS" w:hAnsi="Trebuchet MS"/>
          <w:lang w:val="en-US"/>
        </w:rPr>
        <w:t>int Resto = int.Parse(System.Console.ReadLine());</w:t>
      </w:r>
    </w:p>
    <w:p w:rsidR="000148A7" w:rsidRPr="005269D1" w:rsidRDefault="000148A7">
      <w:pPr>
        <w:rPr>
          <w:rFonts w:ascii="Trebuchet MS" w:hAnsi="Trebuchet MS"/>
          <w:lang w:val="en-US"/>
        </w:rPr>
      </w:pPr>
      <w:r w:rsidRPr="005269D1">
        <w:rPr>
          <w:rFonts w:ascii="Trebuchet MS" w:hAnsi="Trebuchet MS"/>
          <w:lang w:val="en-US"/>
        </w:rPr>
        <w:tab/>
        <w:t>int NumPens = int NumeroPensad(ParOImpar, Resto)</w:t>
      </w:r>
    </w:p>
    <w:p w:rsidR="005269D1" w:rsidRPr="005269D1" w:rsidRDefault="005269D1">
      <w:pPr>
        <w:rPr>
          <w:rFonts w:ascii="Trebuchet MS" w:hAnsi="Trebuchet MS"/>
        </w:rPr>
      </w:pPr>
      <w:r w:rsidRPr="005269D1">
        <w:rPr>
          <w:rFonts w:ascii="Trebuchet MS" w:hAnsi="Trebuchet MS"/>
          <w:lang w:val="en-US"/>
        </w:rPr>
        <w:tab/>
      </w:r>
      <w:r w:rsidRPr="005269D1">
        <w:rPr>
          <w:rFonts w:ascii="Trebuchet MS" w:hAnsi="Trebuchet MS"/>
        </w:rPr>
        <w:t>System.Console.WriteLine(“El numero pensado es el {0}”, NumPens);</w:t>
      </w:r>
    </w:p>
    <w:p w:rsidR="000148A7" w:rsidRPr="005269D1" w:rsidRDefault="000148A7">
      <w:pPr>
        <w:rPr>
          <w:rFonts w:ascii="Trebuchet MS" w:hAnsi="Trebuchet MS"/>
          <w:lang w:val="en-US"/>
        </w:rPr>
      </w:pPr>
      <w:r w:rsidRPr="005269D1">
        <w:rPr>
          <w:rFonts w:ascii="Trebuchet MS" w:hAnsi="Trebuchet MS"/>
          <w:lang w:val="en-US"/>
        </w:rPr>
        <w:t>}</w:t>
      </w:r>
    </w:p>
    <w:p w:rsidR="000148A7" w:rsidRPr="005269D1" w:rsidRDefault="000148A7">
      <w:pPr>
        <w:rPr>
          <w:rFonts w:ascii="Trebuchet MS" w:hAnsi="Trebuchet MS"/>
          <w:lang w:val="en-US"/>
        </w:rPr>
      </w:pPr>
      <w:r w:rsidRPr="005269D1">
        <w:rPr>
          <w:rFonts w:ascii="Trebuchet MS" w:hAnsi="Trebuchet MS"/>
          <w:lang w:val="en-US"/>
        </w:rPr>
        <w:t>int NumeroPensad(string ParImp, int Rest)</w:t>
      </w:r>
    </w:p>
    <w:p w:rsidR="000148A7" w:rsidRPr="005269D1" w:rsidRDefault="000148A7">
      <w:pPr>
        <w:rPr>
          <w:rFonts w:ascii="Trebuchet MS" w:hAnsi="Trebuchet MS"/>
          <w:lang w:val="en-US"/>
        </w:rPr>
      </w:pPr>
      <w:r w:rsidRPr="005269D1">
        <w:rPr>
          <w:rFonts w:ascii="Trebuchet MS" w:hAnsi="Trebuchet MS"/>
          <w:lang w:val="en-US"/>
        </w:rPr>
        <w:t>{</w:t>
      </w:r>
    </w:p>
    <w:p w:rsidR="000148A7" w:rsidRPr="005269D1" w:rsidRDefault="000148A7">
      <w:pPr>
        <w:rPr>
          <w:rFonts w:ascii="Trebuchet MS" w:hAnsi="Trebuchet MS"/>
          <w:lang w:val="en-US"/>
        </w:rPr>
      </w:pPr>
      <w:r w:rsidRPr="005269D1">
        <w:rPr>
          <w:rFonts w:ascii="Trebuchet MS" w:hAnsi="Trebuchet MS"/>
          <w:lang w:val="en-US"/>
        </w:rPr>
        <w:tab/>
        <w:t>if (ParImp == par)</w:t>
      </w:r>
    </w:p>
    <w:p w:rsidR="000148A7" w:rsidRPr="005269D1" w:rsidRDefault="000148A7">
      <w:pPr>
        <w:rPr>
          <w:rFonts w:ascii="Trebuchet MS" w:hAnsi="Trebuchet MS"/>
          <w:lang w:val="en-US"/>
        </w:rPr>
      </w:pPr>
      <w:r w:rsidRPr="005269D1">
        <w:rPr>
          <w:rFonts w:ascii="Trebuchet MS" w:hAnsi="Trebuchet MS"/>
          <w:lang w:val="en-US"/>
        </w:rPr>
        <w:tab/>
        <w:t>{</w:t>
      </w:r>
    </w:p>
    <w:p w:rsidR="000148A7" w:rsidRPr="005269D1" w:rsidRDefault="000148A7">
      <w:pPr>
        <w:rPr>
          <w:rFonts w:ascii="Trebuchet MS" w:hAnsi="Trebuchet MS"/>
          <w:lang w:val="en-US"/>
        </w:rPr>
      </w:pPr>
      <w:r w:rsidRPr="005269D1">
        <w:rPr>
          <w:rFonts w:ascii="Trebuchet MS" w:hAnsi="Trebuchet MS"/>
          <w:lang w:val="en-US"/>
        </w:rPr>
        <w:tab/>
      </w:r>
      <w:r w:rsidRPr="005269D1">
        <w:rPr>
          <w:rFonts w:ascii="Trebuchet MS" w:hAnsi="Trebuchet MS"/>
          <w:lang w:val="en-US"/>
        </w:rPr>
        <w:tab/>
      </w:r>
      <w:r w:rsidR="00217C19" w:rsidRPr="005269D1">
        <w:rPr>
          <w:rFonts w:ascii="Trebuchet MS" w:hAnsi="Trebuchet MS"/>
          <w:lang w:val="en-US"/>
        </w:rPr>
        <w:t>s</w:t>
      </w:r>
      <w:r w:rsidRPr="005269D1">
        <w:rPr>
          <w:rFonts w:ascii="Trebuchet MS" w:hAnsi="Trebuchet MS"/>
          <w:lang w:val="en-US"/>
        </w:rPr>
        <w:t>witch(Rest)</w:t>
      </w:r>
    </w:p>
    <w:p w:rsidR="000148A7" w:rsidRPr="005269D1" w:rsidRDefault="000148A7">
      <w:pPr>
        <w:rPr>
          <w:rFonts w:ascii="Trebuchet MS" w:hAnsi="Trebuchet MS"/>
          <w:lang w:val="en-US"/>
        </w:rPr>
      </w:pPr>
      <w:r w:rsidRPr="005269D1">
        <w:rPr>
          <w:rFonts w:ascii="Trebuchet MS" w:hAnsi="Trebuchet MS"/>
          <w:lang w:val="en-US"/>
        </w:rPr>
        <w:tab/>
      </w:r>
      <w:r w:rsidRPr="005269D1">
        <w:rPr>
          <w:rFonts w:ascii="Trebuchet MS" w:hAnsi="Trebuchet MS"/>
          <w:lang w:val="en-US"/>
        </w:rPr>
        <w:tab/>
        <w:t>{</w:t>
      </w:r>
    </w:p>
    <w:p w:rsidR="000148A7" w:rsidRPr="005269D1" w:rsidRDefault="000148A7">
      <w:pPr>
        <w:rPr>
          <w:rFonts w:ascii="Trebuchet MS" w:hAnsi="Trebuchet MS"/>
          <w:lang w:val="en-US"/>
        </w:rPr>
      </w:pPr>
      <w:r w:rsidRPr="005269D1">
        <w:rPr>
          <w:rFonts w:ascii="Trebuchet MS" w:hAnsi="Trebuchet MS"/>
          <w:lang w:val="en-US"/>
        </w:rPr>
        <w:tab/>
      </w:r>
      <w:r w:rsidRPr="005269D1">
        <w:rPr>
          <w:rFonts w:ascii="Trebuchet MS" w:hAnsi="Trebuchet MS"/>
          <w:lang w:val="en-US"/>
        </w:rPr>
        <w:tab/>
      </w:r>
      <w:r w:rsidRPr="005269D1">
        <w:rPr>
          <w:rFonts w:ascii="Trebuchet MS" w:hAnsi="Trebuchet MS"/>
          <w:lang w:val="en-US"/>
        </w:rPr>
        <w:tab/>
        <w:t>Case “0”:</w:t>
      </w:r>
    </w:p>
    <w:p w:rsidR="000148A7" w:rsidRPr="005269D1" w:rsidRDefault="000148A7">
      <w:pPr>
        <w:rPr>
          <w:rFonts w:ascii="Trebuchet MS" w:hAnsi="Trebuchet MS"/>
          <w:lang w:val="en-US"/>
        </w:rPr>
      </w:pPr>
      <w:r w:rsidRPr="005269D1">
        <w:rPr>
          <w:rFonts w:ascii="Trebuchet MS" w:hAnsi="Trebuchet MS"/>
          <w:lang w:val="en-US"/>
        </w:rPr>
        <w:tab/>
      </w:r>
      <w:r w:rsidRPr="005269D1">
        <w:rPr>
          <w:rFonts w:ascii="Trebuchet MS" w:hAnsi="Trebuchet MS"/>
          <w:lang w:val="en-US"/>
        </w:rPr>
        <w:tab/>
      </w:r>
      <w:r w:rsidRPr="005269D1">
        <w:rPr>
          <w:rFonts w:ascii="Trebuchet MS" w:hAnsi="Trebuchet MS"/>
          <w:lang w:val="en-US"/>
        </w:rPr>
        <w:tab/>
      </w:r>
      <w:r w:rsidRPr="005269D1">
        <w:rPr>
          <w:rFonts w:ascii="Trebuchet MS" w:hAnsi="Trebuchet MS"/>
          <w:lang w:val="en-US"/>
        </w:rPr>
        <w:tab/>
        <w:t>NumAdiv = 0;</w:t>
      </w:r>
    </w:p>
    <w:p w:rsidR="000148A7" w:rsidRPr="005269D1" w:rsidRDefault="000148A7">
      <w:pPr>
        <w:rPr>
          <w:rFonts w:ascii="Trebuchet MS" w:hAnsi="Trebuchet MS"/>
          <w:lang w:val="en-US"/>
        </w:rPr>
      </w:pPr>
      <w:r w:rsidRPr="005269D1">
        <w:rPr>
          <w:rFonts w:ascii="Trebuchet MS" w:hAnsi="Trebuchet MS"/>
          <w:lang w:val="en-US"/>
        </w:rPr>
        <w:tab/>
      </w:r>
      <w:r w:rsidRPr="005269D1">
        <w:rPr>
          <w:rFonts w:ascii="Trebuchet MS" w:hAnsi="Trebuchet MS"/>
          <w:lang w:val="en-US"/>
        </w:rPr>
        <w:tab/>
      </w:r>
      <w:r w:rsidRPr="005269D1">
        <w:rPr>
          <w:rFonts w:ascii="Trebuchet MS" w:hAnsi="Trebuchet MS"/>
          <w:lang w:val="en-US"/>
        </w:rPr>
        <w:tab/>
      </w:r>
      <w:r w:rsidRPr="005269D1">
        <w:rPr>
          <w:rFonts w:ascii="Trebuchet MS" w:hAnsi="Trebuchet MS"/>
          <w:lang w:val="en-US"/>
        </w:rPr>
        <w:tab/>
      </w:r>
      <w:r w:rsidR="00217C19" w:rsidRPr="005269D1">
        <w:rPr>
          <w:rFonts w:ascii="Trebuchet MS" w:hAnsi="Trebuchet MS"/>
          <w:lang w:val="en-US"/>
        </w:rPr>
        <w:t>b</w:t>
      </w:r>
      <w:r w:rsidRPr="005269D1">
        <w:rPr>
          <w:rFonts w:ascii="Trebuchet MS" w:hAnsi="Trebuchet MS"/>
          <w:lang w:val="en-US"/>
        </w:rPr>
        <w:t>reak;</w:t>
      </w:r>
    </w:p>
    <w:p w:rsidR="000148A7" w:rsidRPr="005269D1" w:rsidRDefault="000148A7">
      <w:pPr>
        <w:rPr>
          <w:rFonts w:ascii="Trebuchet MS" w:hAnsi="Trebuchet MS"/>
          <w:lang w:val="en-US"/>
        </w:rPr>
      </w:pPr>
      <w:r w:rsidRPr="005269D1">
        <w:rPr>
          <w:rFonts w:ascii="Trebuchet MS" w:hAnsi="Trebuchet MS"/>
          <w:lang w:val="en-US"/>
        </w:rPr>
        <w:tab/>
      </w:r>
      <w:r w:rsidRPr="005269D1">
        <w:rPr>
          <w:rFonts w:ascii="Trebuchet MS" w:hAnsi="Trebuchet MS"/>
          <w:lang w:val="en-US"/>
        </w:rPr>
        <w:tab/>
      </w:r>
      <w:r w:rsidRPr="005269D1">
        <w:rPr>
          <w:rFonts w:ascii="Trebuchet MS" w:hAnsi="Trebuchet MS"/>
          <w:lang w:val="en-US"/>
        </w:rPr>
        <w:tab/>
        <w:t>Case “1”:</w:t>
      </w:r>
    </w:p>
    <w:p w:rsidR="000148A7" w:rsidRPr="005269D1" w:rsidRDefault="000148A7">
      <w:pPr>
        <w:rPr>
          <w:rFonts w:ascii="Trebuchet MS" w:hAnsi="Trebuchet MS"/>
          <w:lang w:val="en-US"/>
        </w:rPr>
      </w:pPr>
      <w:r w:rsidRPr="005269D1">
        <w:rPr>
          <w:rFonts w:ascii="Trebuchet MS" w:hAnsi="Trebuchet MS"/>
          <w:lang w:val="en-US"/>
        </w:rPr>
        <w:tab/>
      </w:r>
      <w:r w:rsidRPr="005269D1">
        <w:rPr>
          <w:rFonts w:ascii="Trebuchet MS" w:hAnsi="Trebuchet MS"/>
          <w:lang w:val="en-US"/>
        </w:rPr>
        <w:tab/>
      </w:r>
      <w:r w:rsidRPr="005269D1">
        <w:rPr>
          <w:rFonts w:ascii="Trebuchet MS" w:hAnsi="Trebuchet MS"/>
          <w:lang w:val="en-US"/>
        </w:rPr>
        <w:tab/>
      </w:r>
      <w:r w:rsidRPr="005269D1">
        <w:rPr>
          <w:rFonts w:ascii="Trebuchet MS" w:hAnsi="Trebuchet MS"/>
          <w:lang w:val="en-US"/>
        </w:rPr>
        <w:tab/>
        <w:t>NumAdiv = 6;</w:t>
      </w:r>
    </w:p>
    <w:p w:rsidR="000148A7" w:rsidRPr="005269D1" w:rsidRDefault="000148A7">
      <w:pPr>
        <w:rPr>
          <w:rFonts w:ascii="Trebuchet MS" w:hAnsi="Trebuchet MS"/>
          <w:lang w:val="en-US"/>
        </w:rPr>
      </w:pPr>
      <w:r w:rsidRPr="005269D1">
        <w:rPr>
          <w:rFonts w:ascii="Trebuchet MS" w:hAnsi="Trebuchet MS"/>
          <w:lang w:val="en-US"/>
        </w:rPr>
        <w:tab/>
      </w:r>
      <w:r w:rsidRPr="005269D1">
        <w:rPr>
          <w:rFonts w:ascii="Trebuchet MS" w:hAnsi="Trebuchet MS"/>
          <w:lang w:val="en-US"/>
        </w:rPr>
        <w:tab/>
      </w:r>
      <w:r w:rsidRPr="005269D1">
        <w:rPr>
          <w:rFonts w:ascii="Trebuchet MS" w:hAnsi="Trebuchet MS"/>
          <w:lang w:val="en-US"/>
        </w:rPr>
        <w:tab/>
      </w:r>
      <w:r w:rsidRPr="005269D1">
        <w:rPr>
          <w:rFonts w:ascii="Trebuchet MS" w:hAnsi="Trebuchet MS"/>
          <w:lang w:val="en-US"/>
        </w:rPr>
        <w:tab/>
      </w:r>
      <w:r w:rsidR="00217C19" w:rsidRPr="005269D1">
        <w:rPr>
          <w:rFonts w:ascii="Trebuchet MS" w:hAnsi="Trebuchet MS"/>
          <w:lang w:val="en-US"/>
        </w:rPr>
        <w:t>b</w:t>
      </w:r>
      <w:r w:rsidRPr="005269D1">
        <w:rPr>
          <w:rFonts w:ascii="Trebuchet MS" w:hAnsi="Trebuchet MS"/>
          <w:lang w:val="en-US"/>
        </w:rPr>
        <w:t>reack;</w:t>
      </w:r>
    </w:p>
    <w:p w:rsidR="000148A7" w:rsidRPr="005269D1" w:rsidRDefault="000148A7">
      <w:pPr>
        <w:rPr>
          <w:rFonts w:ascii="Trebuchet MS" w:hAnsi="Trebuchet MS"/>
          <w:lang w:val="en-US"/>
        </w:rPr>
      </w:pPr>
      <w:r w:rsidRPr="005269D1">
        <w:rPr>
          <w:rFonts w:ascii="Trebuchet MS" w:hAnsi="Trebuchet MS"/>
          <w:lang w:val="en-US"/>
        </w:rPr>
        <w:tab/>
      </w:r>
      <w:r w:rsidRPr="005269D1">
        <w:rPr>
          <w:rFonts w:ascii="Trebuchet MS" w:hAnsi="Trebuchet MS"/>
          <w:lang w:val="en-US"/>
        </w:rPr>
        <w:tab/>
      </w:r>
      <w:r w:rsidRPr="005269D1">
        <w:rPr>
          <w:rFonts w:ascii="Trebuchet MS" w:hAnsi="Trebuchet MS"/>
          <w:lang w:val="en-US"/>
        </w:rPr>
        <w:tab/>
        <w:t>Case “2”:</w:t>
      </w:r>
    </w:p>
    <w:p w:rsidR="00217C19" w:rsidRPr="005269D1" w:rsidRDefault="000148A7">
      <w:pPr>
        <w:rPr>
          <w:rFonts w:ascii="Trebuchet MS" w:hAnsi="Trebuchet MS"/>
          <w:lang w:val="en-US"/>
        </w:rPr>
      </w:pPr>
      <w:r w:rsidRPr="005269D1">
        <w:rPr>
          <w:rFonts w:ascii="Trebuchet MS" w:hAnsi="Trebuchet MS"/>
          <w:lang w:val="en-US"/>
        </w:rPr>
        <w:tab/>
      </w:r>
      <w:r w:rsidRPr="005269D1">
        <w:rPr>
          <w:rFonts w:ascii="Trebuchet MS" w:hAnsi="Trebuchet MS"/>
          <w:lang w:val="en-US"/>
        </w:rPr>
        <w:tab/>
      </w:r>
      <w:r w:rsidRPr="005269D1">
        <w:rPr>
          <w:rFonts w:ascii="Trebuchet MS" w:hAnsi="Trebuchet MS"/>
          <w:lang w:val="en-US"/>
        </w:rPr>
        <w:tab/>
      </w:r>
      <w:r w:rsidRPr="005269D1">
        <w:rPr>
          <w:rFonts w:ascii="Trebuchet MS" w:hAnsi="Trebuchet MS"/>
          <w:lang w:val="en-US"/>
        </w:rPr>
        <w:tab/>
        <w:t>NumAdiv = 2</w:t>
      </w:r>
      <w:r w:rsidR="00217C19" w:rsidRPr="005269D1">
        <w:rPr>
          <w:rFonts w:ascii="Trebuchet MS" w:hAnsi="Trebuchet MS"/>
          <w:lang w:val="en-US"/>
        </w:rPr>
        <w:t>;</w:t>
      </w:r>
    </w:p>
    <w:p w:rsidR="00217C19" w:rsidRPr="005269D1" w:rsidRDefault="00217C19">
      <w:pPr>
        <w:rPr>
          <w:rFonts w:ascii="Trebuchet MS" w:hAnsi="Trebuchet MS"/>
          <w:lang w:val="en-US"/>
        </w:rPr>
      </w:pPr>
      <w:r w:rsidRPr="005269D1">
        <w:rPr>
          <w:rFonts w:ascii="Trebuchet MS" w:hAnsi="Trebuchet MS"/>
          <w:lang w:val="en-US"/>
        </w:rPr>
        <w:tab/>
      </w:r>
      <w:r w:rsidRPr="005269D1">
        <w:rPr>
          <w:rFonts w:ascii="Trebuchet MS" w:hAnsi="Trebuchet MS"/>
          <w:lang w:val="en-US"/>
        </w:rPr>
        <w:tab/>
      </w:r>
      <w:r w:rsidRPr="005269D1">
        <w:rPr>
          <w:rFonts w:ascii="Trebuchet MS" w:hAnsi="Trebuchet MS"/>
          <w:lang w:val="en-US"/>
        </w:rPr>
        <w:tab/>
      </w:r>
      <w:r w:rsidRPr="005269D1">
        <w:rPr>
          <w:rFonts w:ascii="Trebuchet MS" w:hAnsi="Trebuchet MS"/>
          <w:lang w:val="en-US"/>
        </w:rPr>
        <w:tab/>
        <w:t>breack;</w:t>
      </w:r>
    </w:p>
    <w:p w:rsidR="00217C19" w:rsidRPr="005269D1" w:rsidRDefault="00217C19">
      <w:pPr>
        <w:rPr>
          <w:rFonts w:ascii="Trebuchet MS" w:hAnsi="Trebuchet MS"/>
          <w:lang w:val="en-US"/>
        </w:rPr>
      </w:pPr>
      <w:r w:rsidRPr="005269D1">
        <w:rPr>
          <w:rFonts w:ascii="Trebuchet MS" w:hAnsi="Trebuchet MS"/>
          <w:lang w:val="en-US"/>
        </w:rPr>
        <w:tab/>
      </w:r>
      <w:r w:rsidRPr="005269D1">
        <w:rPr>
          <w:rFonts w:ascii="Trebuchet MS" w:hAnsi="Trebuchet MS"/>
          <w:lang w:val="en-US"/>
        </w:rPr>
        <w:tab/>
      </w:r>
      <w:r w:rsidRPr="005269D1">
        <w:rPr>
          <w:rFonts w:ascii="Trebuchet MS" w:hAnsi="Trebuchet MS"/>
          <w:lang w:val="en-US"/>
        </w:rPr>
        <w:tab/>
        <w:t>Case “3”:</w:t>
      </w:r>
    </w:p>
    <w:p w:rsidR="00217C19" w:rsidRPr="005269D1" w:rsidRDefault="00217C19">
      <w:pPr>
        <w:rPr>
          <w:rFonts w:ascii="Trebuchet MS" w:hAnsi="Trebuchet MS"/>
          <w:lang w:val="en-US"/>
        </w:rPr>
      </w:pPr>
      <w:r w:rsidRPr="005269D1">
        <w:rPr>
          <w:rFonts w:ascii="Trebuchet MS" w:hAnsi="Trebuchet MS"/>
          <w:lang w:val="en-US"/>
        </w:rPr>
        <w:tab/>
      </w:r>
      <w:r w:rsidRPr="005269D1">
        <w:rPr>
          <w:rFonts w:ascii="Trebuchet MS" w:hAnsi="Trebuchet MS"/>
          <w:lang w:val="en-US"/>
        </w:rPr>
        <w:tab/>
      </w:r>
      <w:r w:rsidRPr="005269D1">
        <w:rPr>
          <w:rFonts w:ascii="Trebuchet MS" w:hAnsi="Trebuchet MS"/>
          <w:lang w:val="en-US"/>
        </w:rPr>
        <w:tab/>
      </w:r>
      <w:r w:rsidRPr="005269D1">
        <w:rPr>
          <w:rFonts w:ascii="Trebuchet MS" w:hAnsi="Trebuchet MS"/>
          <w:lang w:val="en-US"/>
        </w:rPr>
        <w:tab/>
        <w:t>NumAdiv = 8;</w:t>
      </w:r>
    </w:p>
    <w:p w:rsidR="00217C19" w:rsidRPr="005269D1" w:rsidRDefault="00217C19">
      <w:pPr>
        <w:rPr>
          <w:rFonts w:ascii="Trebuchet MS" w:hAnsi="Trebuchet MS"/>
          <w:lang w:val="en-US"/>
        </w:rPr>
      </w:pPr>
      <w:r w:rsidRPr="005269D1">
        <w:rPr>
          <w:rFonts w:ascii="Trebuchet MS" w:hAnsi="Trebuchet MS"/>
          <w:lang w:val="en-US"/>
        </w:rPr>
        <w:tab/>
      </w:r>
      <w:r w:rsidRPr="005269D1">
        <w:rPr>
          <w:rFonts w:ascii="Trebuchet MS" w:hAnsi="Trebuchet MS"/>
          <w:lang w:val="en-US"/>
        </w:rPr>
        <w:tab/>
      </w:r>
      <w:r w:rsidRPr="005269D1">
        <w:rPr>
          <w:rFonts w:ascii="Trebuchet MS" w:hAnsi="Trebuchet MS"/>
          <w:lang w:val="en-US"/>
        </w:rPr>
        <w:tab/>
      </w:r>
      <w:r w:rsidRPr="005269D1">
        <w:rPr>
          <w:rFonts w:ascii="Trebuchet MS" w:hAnsi="Trebuchet MS"/>
          <w:lang w:val="en-US"/>
        </w:rPr>
        <w:tab/>
        <w:t>breack;</w:t>
      </w:r>
    </w:p>
    <w:p w:rsidR="00217C19" w:rsidRPr="005269D1" w:rsidRDefault="00217C19">
      <w:pPr>
        <w:rPr>
          <w:rFonts w:ascii="Trebuchet MS" w:hAnsi="Trebuchet MS"/>
          <w:lang w:val="en-US"/>
        </w:rPr>
      </w:pPr>
      <w:r w:rsidRPr="005269D1">
        <w:rPr>
          <w:rFonts w:ascii="Trebuchet MS" w:hAnsi="Trebuchet MS"/>
          <w:lang w:val="en-US"/>
        </w:rPr>
        <w:tab/>
      </w:r>
      <w:r w:rsidRPr="005269D1">
        <w:rPr>
          <w:rFonts w:ascii="Trebuchet MS" w:hAnsi="Trebuchet MS"/>
          <w:lang w:val="en-US"/>
        </w:rPr>
        <w:tab/>
      </w:r>
      <w:r w:rsidRPr="005269D1">
        <w:rPr>
          <w:rFonts w:ascii="Trebuchet MS" w:hAnsi="Trebuchet MS"/>
          <w:lang w:val="en-US"/>
        </w:rPr>
        <w:tab/>
        <w:t>Case “4”:</w:t>
      </w:r>
    </w:p>
    <w:p w:rsidR="00217C19" w:rsidRPr="005269D1" w:rsidRDefault="00217C19">
      <w:pPr>
        <w:rPr>
          <w:rFonts w:ascii="Trebuchet MS" w:hAnsi="Trebuchet MS"/>
          <w:lang w:val="en-US"/>
        </w:rPr>
      </w:pPr>
      <w:r w:rsidRPr="005269D1">
        <w:rPr>
          <w:rFonts w:ascii="Trebuchet MS" w:hAnsi="Trebuchet MS"/>
          <w:lang w:val="en-US"/>
        </w:rPr>
        <w:lastRenderedPageBreak/>
        <w:tab/>
      </w:r>
      <w:r w:rsidRPr="005269D1">
        <w:rPr>
          <w:rFonts w:ascii="Trebuchet MS" w:hAnsi="Trebuchet MS"/>
          <w:lang w:val="en-US"/>
        </w:rPr>
        <w:tab/>
      </w:r>
      <w:r w:rsidRPr="005269D1">
        <w:rPr>
          <w:rFonts w:ascii="Trebuchet MS" w:hAnsi="Trebuchet MS"/>
          <w:lang w:val="en-US"/>
        </w:rPr>
        <w:tab/>
      </w:r>
      <w:r w:rsidRPr="005269D1">
        <w:rPr>
          <w:rFonts w:ascii="Trebuchet MS" w:hAnsi="Trebuchet MS"/>
          <w:lang w:val="en-US"/>
        </w:rPr>
        <w:tab/>
        <w:t>NumAdiv = 4;</w:t>
      </w:r>
    </w:p>
    <w:p w:rsidR="00217C19" w:rsidRPr="005269D1" w:rsidRDefault="00217C19">
      <w:pPr>
        <w:rPr>
          <w:rFonts w:ascii="Trebuchet MS" w:hAnsi="Trebuchet MS"/>
          <w:lang w:val="en-US"/>
        </w:rPr>
      </w:pPr>
      <w:r w:rsidRPr="005269D1">
        <w:rPr>
          <w:rFonts w:ascii="Trebuchet MS" w:hAnsi="Trebuchet MS"/>
          <w:lang w:val="en-US"/>
        </w:rPr>
        <w:tab/>
      </w:r>
      <w:r w:rsidRPr="005269D1">
        <w:rPr>
          <w:rFonts w:ascii="Trebuchet MS" w:hAnsi="Trebuchet MS"/>
          <w:lang w:val="en-US"/>
        </w:rPr>
        <w:tab/>
      </w:r>
      <w:r w:rsidRPr="005269D1">
        <w:rPr>
          <w:rFonts w:ascii="Trebuchet MS" w:hAnsi="Trebuchet MS"/>
          <w:lang w:val="en-US"/>
        </w:rPr>
        <w:tab/>
      </w:r>
      <w:r w:rsidRPr="005269D1">
        <w:rPr>
          <w:rFonts w:ascii="Trebuchet MS" w:hAnsi="Trebuchet MS"/>
          <w:lang w:val="en-US"/>
        </w:rPr>
        <w:tab/>
        <w:t>breack;</w:t>
      </w:r>
    </w:p>
    <w:p w:rsidR="00217C19" w:rsidRPr="005269D1" w:rsidRDefault="00217C19">
      <w:pPr>
        <w:rPr>
          <w:rFonts w:ascii="Trebuchet MS" w:hAnsi="Trebuchet MS"/>
          <w:lang w:val="en-US"/>
        </w:rPr>
      </w:pPr>
      <w:r w:rsidRPr="005269D1">
        <w:rPr>
          <w:rFonts w:ascii="Trebuchet MS" w:hAnsi="Trebuchet MS"/>
          <w:lang w:val="en-US"/>
        </w:rPr>
        <w:tab/>
      </w:r>
      <w:r w:rsidRPr="005269D1">
        <w:rPr>
          <w:rFonts w:ascii="Trebuchet MS" w:hAnsi="Trebuchet MS"/>
          <w:lang w:val="en-US"/>
        </w:rPr>
        <w:tab/>
      </w:r>
      <w:r w:rsidRPr="005269D1">
        <w:rPr>
          <w:rFonts w:ascii="Trebuchet MS" w:hAnsi="Trebuchet MS"/>
          <w:lang w:val="en-US"/>
        </w:rPr>
        <w:tab/>
        <w:t>}</w:t>
      </w:r>
    </w:p>
    <w:p w:rsidR="00217C19" w:rsidRPr="005269D1" w:rsidRDefault="00217C19">
      <w:pPr>
        <w:rPr>
          <w:rFonts w:ascii="Trebuchet MS" w:hAnsi="Trebuchet MS"/>
          <w:lang w:val="en-US"/>
        </w:rPr>
      </w:pPr>
      <w:r w:rsidRPr="005269D1">
        <w:rPr>
          <w:rFonts w:ascii="Trebuchet MS" w:hAnsi="Trebuchet MS"/>
          <w:lang w:val="en-US"/>
        </w:rPr>
        <w:tab/>
      </w:r>
      <w:r w:rsidRPr="005269D1">
        <w:rPr>
          <w:rFonts w:ascii="Trebuchet MS" w:hAnsi="Trebuchet MS"/>
          <w:lang w:val="en-US"/>
        </w:rPr>
        <w:tab/>
        <w:t>}</w:t>
      </w:r>
    </w:p>
    <w:p w:rsidR="00217C19" w:rsidRPr="005269D1" w:rsidRDefault="00217C19">
      <w:pPr>
        <w:rPr>
          <w:rFonts w:ascii="Trebuchet MS" w:hAnsi="Trebuchet MS"/>
          <w:lang w:val="en-US"/>
        </w:rPr>
      </w:pPr>
      <w:r w:rsidRPr="005269D1">
        <w:rPr>
          <w:rFonts w:ascii="Trebuchet MS" w:hAnsi="Trebuchet MS"/>
          <w:lang w:val="en-US"/>
        </w:rPr>
        <w:tab/>
      </w:r>
      <w:r w:rsidRPr="005269D1">
        <w:rPr>
          <w:rFonts w:ascii="Trebuchet MS" w:hAnsi="Trebuchet MS"/>
          <w:lang w:val="en-US"/>
        </w:rPr>
        <w:tab/>
        <w:t>else</w:t>
      </w:r>
    </w:p>
    <w:p w:rsidR="00217C19" w:rsidRPr="005269D1" w:rsidRDefault="00217C19">
      <w:pPr>
        <w:rPr>
          <w:rFonts w:ascii="Trebuchet MS" w:hAnsi="Trebuchet MS"/>
          <w:lang w:val="en-US"/>
        </w:rPr>
      </w:pPr>
      <w:r w:rsidRPr="005269D1">
        <w:rPr>
          <w:rFonts w:ascii="Trebuchet MS" w:hAnsi="Trebuchet MS"/>
          <w:lang w:val="en-US"/>
        </w:rPr>
        <w:tab/>
      </w:r>
      <w:r w:rsidRPr="005269D1">
        <w:rPr>
          <w:rFonts w:ascii="Trebuchet MS" w:hAnsi="Trebuchet MS"/>
          <w:lang w:val="en-US"/>
        </w:rPr>
        <w:tab/>
        <w:t>{</w:t>
      </w:r>
    </w:p>
    <w:p w:rsidR="00217C19" w:rsidRPr="005269D1" w:rsidRDefault="00217C19" w:rsidP="00217C19">
      <w:pPr>
        <w:rPr>
          <w:rFonts w:ascii="Trebuchet MS" w:hAnsi="Trebuchet MS"/>
          <w:lang w:val="en-US"/>
        </w:rPr>
      </w:pPr>
      <w:r w:rsidRPr="005269D1">
        <w:rPr>
          <w:rFonts w:ascii="Trebuchet MS" w:hAnsi="Trebuchet MS"/>
          <w:lang w:val="en-US"/>
        </w:rPr>
        <w:tab/>
      </w:r>
      <w:r w:rsidRPr="005269D1">
        <w:rPr>
          <w:rFonts w:ascii="Trebuchet MS" w:hAnsi="Trebuchet MS"/>
          <w:lang w:val="en-US"/>
        </w:rPr>
        <w:tab/>
      </w:r>
      <w:r w:rsidRPr="005269D1">
        <w:rPr>
          <w:rFonts w:ascii="Trebuchet MS" w:hAnsi="Trebuchet MS"/>
          <w:lang w:val="en-US"/>
        </w:rPr>
        <w:tab/>
        <w:t>switch(Rest)</w:t>
      </w:r>
    </w:p>
    <w:p w:rsidR="00217C19" w:rsidRPr="005269D1" w:rsidRDefault="00217C19" w:rsidP="00217C19">
      <w:pPr>
        <w:rPr>
          <w:rFonts w:ascii="Trebuchet MS" w:hAnsi="Trebuchet MS"/>
          <w:lang w:val="en-US"/>
        </w:rPr>
      </w:pPr>
      <w:r w:rsidRPr="005269D1">
        <w:rPr>
          <w:rFonts w:ascii="Trebuchet MS" w:hAnsi="Trebuchet MS"/>
          <w:lang w:val="en-US"/>
        </w:rPr>
        <w:tab/>
      </w:r>
      <w:r w:rsidRPr="005269D1">
        <w:rPr>
          <w:rFonts w:ascii="Trebuchet MS" w:hAnsi="Trebuchet MS"/>
          <w:lang w:val="en-US"/>
        </w:rPr>
        <w:tab/>
        <w:t>{</w:t>
      </w:r>
    </w:p>
    <w:p w:rsidR="00217C19" w:rsidRPr="005269D1" w:rsidRDefault="00217C19" w:rsidP="00217C19">
      <w:pPr>
        <w:rPr>
          <w:rFonts w:ascii="Trebuchet MS" w:hAnsi="Trebuchet MS"/>
          <w:lang w:val="en-US"/>
        </w:rPr>
      </w:pPr>
      <w:r w:rsidRPr="005269D1">
        <w:rPr>
          <w:rFonts w:ascii="Trebuchet MS" w:hAnsi="Trebuchet MS"/>
          <w:lang w:val="en-US"/>
        </w:rPr>
        <w:tab/>
      </w:r>
      <w:r w:rsidRPr="005269D1">
        <w:rPr>
          <w:rFonts w:ascii="Trebuchet MS" w:hAnsi="Trebuchet MS"/>
          <w:lang w:val="en-US"/>
        </w:rPr>
        <w:tab/>
      </w:r>
      <w:r w:rsidRPr="005269D1">
        <w:rPr>
          <w:rFonts w:ascii="Trebuchet MS" w:hAnsi="Trebuchet MS"/>
          <w:lang w:val="en-US"/>
        </w:rPr>
        <w:tab/>
        <w:t>Case “0”:</w:t>
      </w:r>
    </w:p>
    <w:p w:rsidR="00217C19" w:rsidRPr="005269D1" w:rsidRDefault="00217C19" w:rsidP="00217C19">
      <w:pPr>
        <w:rPr>
          <w:rFonts w:ascii="Trebuchet MS" w:hAnsi="Trebuchet MS"/>
          <w:lang w:val="en-US"/>
        </w:rPr>
      </w:pPr>
      <w:r w:rsidRPr="005269D1">
        <w:rPr>
          <w:rFonts w:ascii="Trebuchet MS" w:hAnsi="Trebuchet MS"/>
          <w:lang w:val="en-US"/>
        </w:rPr>
        <w:tab/>
      </w:r>
      <w:r w:rsidRPr="005269D1">
        <w:rPr>
          <w:rFonts w:ascii="Trebuchet MS" w:hAnsi="Trebuchet MS"/>
          <w:lang w:val="en-US"/>
        </w:rPr>
        <w:tab/>
      </w:r>
      <w:r w:rsidRPr="005269D1">
        <w:rPr>
          <w:rFonts w:ascii="Trebuchet MS" w:hAnsi="Trebuchet MS"/>
          <w:lang w:val="en-US"/>
        </w:rPr>
        <w:tab/>
      </w:r>
      <w:r w:rsidRPr="005269D1">
        <w:rPr>
          <w:rFonts w:ascii="Trebuchet MS" w:hAnsi="Trebuchet MS"/>
          <w:lang w:val="en-US"/>
        </w:rPr>
        <w:tab/>
        <w:t>NumAdiv = 5;</w:t>
      </w:r>
    </w:p>
    <w:p w:rsidR="00217C19" w:rsidRPr="005269D1" w:rsidRDefault="00217C19" w:rsidP="00217C19">
      <w:pPr>
        <w:rPr>
          <w:rFonts w:ascii="Trebuchet MS" w:hAnsi="Trebuchet MS"/>
          <w:lang w:val="en-US"/>
        </w:rPr>
      </w:pPr>
      <w:r w:rsidRPr="005269D1">
        <w:rPr>
          <w:rFonts w:ascii="Trebuchet MS" w:hAnsi="Trebuchet MS"/>
          <w:lang w:val="en-US"/>
        </w:rPr>
        <w:tab/>
      </w:r>
      <w:r w:rsidRPr="005269D1">
        <w:rPr>
          <w:rFonts w:ascii="Trebuchet MS" w:hAnsi="Trebuchet MS"/>
          <w:lang w:val="en-US"/>
        </w:rPr>
        <w:tab/>
      </w:r>
      <w:r w:rsidRPr="005269D1">
        <w:rPr>
          <w:rFonts w:ascii="Trebuchet MS" w:hAnsi="Trebuchet MS"/>
          <w:lang w:val="en-US"/>
        </w:rPr>
        <w:tab/>
      </w:r>
      <w:r w:rsidRPr="005269D1">
        <w:rPr>
          <w:rFonts w:ascii="Trebuchet MS" w:hAnsi="Trebuchet MS"/>
          <w:lang w:val="en-US"/>
        </w:rPr>
        <w:tab/>
        <w:t>break;</w:t>
      </w:r>
    </w:p>
    <w:p w:rsidR="00217C19" w:rsidRPr="005269D1" w:rsidRDefault="00217C19" w:rsidP="00217C19">
      <w:pPr>
        <w:rPr>
          <w:rFonts w:ascii="Trebuchet MS" w:hAnsi="Trebuchet MS"/>
          <w:lang w:val="en-US"/>
        </w:rPr>
      </w:pPr>
      <w:r w:rsidRPr="005269D1">
        <w:rPr>
          <w:rFonts w:ascii="Trebuchet MS" w:hAnsi="Trebuchet MS"/>
          <w:lang w:val="en-US"/>
        </w:rPr>
        <w:tab/>
      </w:r>
      <w:r w:rsidRPr="005269D1">
        <w:rPr>
          <w:rFonts w:ascii="Trebuchet MS" w:hAnsi="Trebuchet MS"/>
          <w:lang w:val="en-US"/>
        </w:rPr>
        <w:tab/>
      </w:r>
      <w:r w:rsidRPr="005269D1">
        <w:rPr>
          <w:rFonts w:ascii="Trebuchet MS" w:hAnsi="Trebuchet MS"/>
          <w:lang w:val="en-US"/>
        </w:rPr>
        <w:tab/>
        <w:t>Case “1”:</w:t>
      </w:r>
    </w:p>
    <w:p w:rsidR="00217C19" w:rsidRPr="005269D1" w:rsidRDefault="00217C19" w:rsidP="00217C19">
      <w:pPr>
        <w:rPr>
          <w:rFonts w:ascii="Trebuchet MS" w:hAnsi="Trebuchet MS"/>
          <w:lang w:val="en-US"/>
        </w:rPr>
      </w:pPr>
      <w:r w:rsidRPr="005269D1">
        <w:rPr>
          <w:rFonts w:ascii="Trebuchet MS" w:hAnsi="Trebuchet MS"/>
          <w:lang w:val="en-US"/>
        </w:rPr>
        <w:tab/>
      </w:r>
      <w:r w:rsidRPr="005269D1">
        <w:rPr>
          <w:rFonts w:ascii="Trebuchet MS" w:hAnsi="Trebuchet MS"/>
          <w:lang w:val="en-US"/>
        </w:rPr>
        <w:tab/>
      </w:r>
      <w:r w:rsidRPr="005269D1">
        <w:rPr>
          <w:rFonts w:ascii="Trebuchet MS" w:hAnsi="Trebuchet MS"/>
          <w:lang w:val="en-US"/>
        </w:rPr>
        <w:tab/>
      </w:r>
      <w:r w:rsidRPr="005269D1">
        <w:rPr>
          <w:rFonts w:ascii="Trebuchet MS" w:hAnsi="Trebuchet MS"/>
          <w:lang w:val="en-US"/>
        </w:rPr>
        <w:tab/>
        <w:t>NumAdiv = 1;</w:t>
      </w:r>
    </w:p>
    <w:p w:rsidR="00217C19" w:rsidRPr="005269D1" w:rsidRDefault="00217C19" w:rsidP="00217C19">
      <w:pPr>
        <w:rPr>
          <w:rFonts w:ascii="Trebuchet MS" w:hAnsi="Trebuchet MS"/>
          <w:lang w:val="en-US"/>
        </w:rPr>
      </w:pPr>
      <w:r w:rsidRPr="005269D1">
        <w:rPr>
          <w:rFonts w:ascii="Trebuchet MS" w:hAnsi="Trebuchet MS"/>
          <w:lang w:val="en-US"/>
        </w:rPr>
        <w:tab/>
      </w:r>
      <w:r w:rsidRPr="005269D1">
        <w:rPr>
          <w:rFonts w:ascii="Trebuchet MS" w:hAnsi="Trebuchet MS"/>
          <w:lang w:val="en-US"/>
        </w:rPr>
        <w:tab/>
      </w:r>
      <w:r w:rsidRPr="005269D1">
        <w:rPr>
          <w:rFonts w:ascii="Trebuchet MS" w:hAnsi="Trebuchet MS"/>
          <w:lang w:val="en-US"/>
        </w:rPr>
        <w:tab/>
      </w:r>
      <w:r w:rsidRPr="005269D1">
        <w:rPr>
          <w:rFonts w:ascii="Trebuchet MS" w:hAnsi="Trebuchet MS"/>
          <w:lang w:val="en-US"/>
        </w:rPr>
        <w:tab/>
        <w:t>breack;</w:t>
      </w:r>
    </w:p>
    <w:p w:rsidR="00217C19" w:rsidRPr="005269D1" w:rsidRDefault="00217C19" w:rsidP="00217C19">
      <w:pPr>
        <w:rPr>
          <w:rFonts w:ascii="Trebuchet MS" w:hAnsi="Trebuchet MS"/>
          <w:lang w:val="en-US"/>
        </w:rPr>
      </w:pPr>
      <w:r w:rsidRPr="005269D1">
        <w:rPr>
          <w:rFonts w:ascii="Trebuchet MS" w:hAnsi="Trebuchet MS"/>
          <w:lang w:val="en-US"/>
        </w:rPr>
        <w:tab/>
      </w:r>
      <w:r w:rsidRPr="005269D1">
        <w:rPr>
          <w:rFonts w:ascii="Trebuchet MS" w:hAnsi="Trebuchet MS"/>
          <w:lang w:val="en-US"/>
        </w:rPr>
        <w:tab/>
      </w:r>
      <w:r w:rsidRPr="005269D1">
        <w:rPr>
          <w:rFonts w:ascii="Trebuchet MS" w:hAnsi="Trebuchet MS"/>
          <w:lang w:val="en-US"/>
        </w:rPr>
        <w:tab/>
        <w:t>Case “2”:</w:t>
      </w:r>
    </w:p>
    <w:p w:rsidR="00217C19" w:rsidRPr="005269D1" w:rsidRDefault="00217C19" w:rsidP="00217C19">
      <w:pPr>
        <w:rPr>
          <w:rFonts w:ascii="Trebuchet MS" w:hAnsi="Trebuchet MS"/>
          <w:lang w:val="en-US"/>
        </w:rPr>
      </w:pPr>
      <w:r w:rsidRPr="005269D1">
        <w:rPr>
          <w:rFonts w:ascii="Trebuchet MS" w:hAnsi="Trebuchet MS"/>
          <w:lang w:val="en-US"/>
        </w:rPr>
        <w:tab/>
      </w:r>
      <w:r w:rsidRPr="005269D1">
        <w:rPr>
          <w:rFonts w:ascii="Trebuchet MS" w:hAnsi="Trebuchet MS"/>
          <w:lang w:val="en-US"/>
        </w:rPr>
        <w:tab/>
      </w:r>
      <w:r w:rsidRPr="005269D1">
        <w:rPr>
          <w:rFonts w:ascii="Trebuchet MS" w:hAnsi="Trebuchet MS"/>
          <w:lang w:val="en-US"/>
        </w:rPr>
        <w:tab/>
      </w:r>
      <w:r w:rsidRPr="005269D1">
        <w:rPr>
          <w:rFonts w:ascii="Trebuchet MS" w:hAnsi="Trebuchet MS"/>
          <w:lang w:val="en-US"/>
        </w:rPr>
        <w:tab/>
        <w:t>NumAdiv = 7;</w:t>
      </w:r>
    </w:p>
    <w:p w:rsidR="00217C19" w:rsidRPr="005269D1" w:rsidRDefault="00217C19" w:rsidP="00217C19">
      <w:pPr>
        <w:rPr>
          <w:rFonts w:ascii="Trebuchet MS" w:hAnsi="Trebuchet MS"/>
          <w:lang w:val="en-US"/>
        </w:rPr>
      </w:pPr>
      <w:r w:rsidRPr="005269D1">
        <w:rPr>
          <w:rFonts w:ascii="Trebuchet MS" w:hAnsi="Trebuchet MS"/>
          <w:lang w:val="en-US"/>
        </w:rPr>
        <w:tab/>
      </w:r>
      <w:r w:rsidRPr="005269D1">
        <w:rPr>
          <w:rFonts w:ascii="Trebuchet MS" w:hAnsi="Trebuchet MS"/>
          <w:lang w:val="en-US"/>
        </w:rPr>
        <w:tab/>
      </w:r>
      <w:r w:rsidRPr="005269D1">
        <w:rPr>
          <w:rFonts w:ascii="Trebuchet MS" w:hAnsi="Trebuchet MS"/>
          <w:lang w:val="en-US"/>
        </w:rPr>
        <w:tab/>
      </w:r>
      <w:r w:rsidRPr="005269D1">
        <w:rPr>
          <w:rFonts w:ascii="Trebuchet MS" w:hAnsi="Trebuchet MS"/>
          <w:lang w:val="en-US"/>
        </w:rPr>
        <w:tab/>
        <w:t>breack;</w:t>
      </w:r>
    </w:p>
    <w:p w:rsidR="00217C19" w:rsidRPr="005269D1" w:rsidRDefault="00217C19" w:rsidP="00217C19">
      <w:pPr>
        <w:rPr>
          <w:rFonts w:ascii="Trebuchet MS" w:hAnsi="Trebuchet MS"/>
          <w:lang w:val="en-US"/>
        </w:rPr>
      </w:pPr>
      <w:r w:rsidRPr="005269D1">
        <w:rPr>
          <w:rFonts w:ascii="Trebuchet MS" w:hAnsi="Trebuchet MS"/>
          <w:lang w:val="en-US"/>
        </w:rPr>
        <w:tab/>
      </w:r>
      <w:r w:rsidRPr="005269D1">
        <w:rPr>
          <w:rFonts w:ascii="Trebuchet MS" w:hAnsi="Trebuchet MS"/>
          <w:lang w:val="en-US"/>
        </w:rPr>
        <w:tab/>
      </w:r>
      <w:r w:rsidRPr="005269D1">
        <w:rPr>
          <w:rFonts w:ascii="Trebuchet MS" w:hAnsi="Trebuchet MS"/>
          <w:lang w:val="en-US"/>
        </w:rPr>
        <w:tab/>
        <w:t>Case “3”:</w:t>
      </w:r>
    </w:p>
    <w:p w:rsidR="00217C19" w:rsidRPr="005269D1" w:rsidRDefault="00217C19" w:rsidP="00217C19">
      <w:pPr>
        <w:rPr>
          <w:rFonts w:ascii="Trebuchet MS" w:hAnsi="Trebuchet MS"/>
          <w:lang w:val="en-US"/>
        </w:rPr>
      </w:pPr>
      <w:r w:rsidRPr="005269D1">
        <w:rPr>
          <w:rFonts w:ascii="Trebuchet MS" w:hAnsi="Trebuchet MS"/>
          <w:lang w:val="en-US"/>
        </w:rPr>
        <w:tab/>
      </w:r>
      <w:r w:rsidRPr="005269D1">
        <w:rPr>
          <w:rFonts w:ascii="Trebuchet MS" w:hAnsi="Trebuchet MS"/>
          <w:lang w:val="en-US"/>
        </w:rPr>
        <w:tab/>
      </w:r>
      <w:r w:rsidRPr="005269D1">
        <w:rPr>
          <w:rFonts w:ascii="Trebuchet MS" w:hAnsi="Trebuchet MS"/>
          <w:lang w:val="en-US"/>
        </w:rPr>
        <w:tab/>
      </w:r>
      <w:r w:rsidRPr="005269D1">
        <w:rPr>
          <w:rFonts w:ascii="Trebuchet MS" w:hAnsi="Trebuchet MS"/>
          <w:lang w:val="en-US"/>
        </w:rPr>
        <w:tab/>
        <w:t>NumAdiv = 3;</w:t>
      </w:r>
    </w:p>
    <w:p w:rsidR="00217C19" w:rsidRPr="005269D1" w:rsidRDefault="00217C19" w:rsidP="00217C19">
      <w:pPr>
        <w:rPr>
          <w:rFonts w:ascii="Trebuchet MS" w:hAnsi="Trebuchet MS"/>
          <w:lang w:val="en-US"/>
        </w:rPr>
      </w:pPr>
      <w:r w:rsidRPr="005269D1">
        <w:rPr>
          <w:rFonts w:ascii="Trebuchet MS" w:hAnsi="Trebuchet MS"/>
          <w:lang w:val="en-US"/>
        </w:rPr>
        <w:tab/>
      </w:r>
      <w:r w:rsidRPr="005269D1">
        <w:rPr>
          <w:rFonts w:ascii="Trebuchet MS" w:hAnsi="Trebuchet MS"/>
          <w:lang w:val="en-US"/>
        </w:rPr>
        <w:tab/>
      </w:r>
      <w:r w:rsidRPr="005269D1">
        <w:rPr>
          <w:rFonts w:ascii="Trebuchet MS" w:hAnsi="Trebuchet MS"/>
          <w:lang w:val="en-US"/>
        </w:rPr>
        <w:tab/>
      </w:r>
      <w:r w:rsidRPr="005269D1">
        <w:rPr>
          <w:rFonts w:ascii="Trebuchet MS" w:hAnsi="Trebuchet MS"/>
          <w:lang w:val="en-US"/>
        </w:rPr>
        <w:tab/>
        <w:t>breack;</w:t>
      </w:r>
    </w:p>
    <w:p w:rsidR="00217C19" w:rsidRPr="005269D1" w:rsidRDefault="00217C19" w:rsidP="00217C19">
      <w:pPr>
        <w:rPr>
          <w:rFonts w:ascii="Trebuchet MS" w:hAnsi="Trebuchet MS"/>
          <w:lang w:val="en-US"/>
        </w:rPr>
      </w:pPr>
      <w:r w:rsidRPr="005269D1">
        <w:rPr>
          <w:rFonts w:ascii="Trebuchet MS" w:hAnsi="Trebuchet MS"/>
          <w:lang w:val="en-US"/>
        </w:rPr>
        <w:tab/>
      </w:r>
      <w:r w:rsidRPr="005269D1">
        <w:rPr>
          <w:rFonts w:ascii="Trebuchet MS" w:hAnsi="Trebuchet MS"/>
          <w:lang w:val="en-US"/>
        </w:rPr>
        <w:tab/>
      </w:r>
      <w:r w:rsidRPr="005269D1">
        <w:rPr>
          <w:rFonts w:ascii="Trebuchet MS" w:hAnsi="Trebuchet MS"/>
          <w:lang w:val="en-US"/>
        </w:rPr>
        <w:tab/>
        <w:t>Case “4”:</w:t>
      </w:r>
    </w:p>
    <w:p w:rsidR="00217C19" w:rsidRPr="005269D1" w:rsidRDefault="00217C19" w:rsidP="00217C19">
      <w:pPr>
        <w:rPr>
          <w:rFonts w:ascii="Trebuchet MS" w:hAnsi="Trebuchet MS"/>
          <w:lang w:val="en-US"/>
        </w:rPr>
      </w:pPr>
      <w:r w:rsidRPr="005269D1">
        <w:rPr>
          <w:rFonts w:ascii="Trebuchet MS" w:hAnsi="Trebuchet MS"/>
          <w:lang w:val="en-US"/>
        </w:rPr>
        <w:tab/>
      </w:r>
      <w:r w:rsidRPr="005269D1">
        <w:rPr>
          <w:rFonts w:ascii="Trebuchet MS" w:hAnsi="Trebuchet MS"/>
          <w:lang w:val="en-US"/>
        </w:rPr>
        <w:tab/>
      </w:r>
      <w:r w:rsidRPr="005269D1">
        <w:rPr>
          <w:rFonts w:ascii="Trebuchet MS" w:hAnsi="Trebuchet MS"/>
          <w:lang w:val="en-US"/>
        </w:rPr>
        <w:tab/>
      </w:r>
      <w:r w:rsidRPr="005269D1">
        <w:rPr>
          <w:rFonts w:ascii="Trebuchet MS" w:hAnsi="Trebuchet MS"/>
          <w:lang w:val="en-US"/>
        </w:rPr>
        <w:tab/>
        <w:t>NumAdiv = 9;</w:t>
      </w:r>
    </w:p>
    <w:p w:rsidR="00217C19" w:rsidRPr="005269D1" w:rsidRDefault="00217C19" w:rsidP="00217C19">
      <w:pPr>
        <w:rPr>
          <w:rFonts w:ascii="Trebuchet MS" w:hAnsi="Trebuchet MS"/>
          <w:lang w:val="en-US"/>
        </w:rPr>
      </w:pPr>
      <w:r w:rsidRPr="005269D1">
        <w:rPr>
          <w:rFonts w:ascii="Trebuchet MS" w:hAnsi="Trebuchet MS"/>
          <w:lang w:val="en-US"/>
        </w:rPr>
        <w:tab/>
      </w:r>
      <w:r w:rsidRPr="005269D1">
        <w:rPr>
          <w:rFonts w:ascii="Trebuchet MS" w:hAnsi="Trebuchet MS"/>
          <w:lang w:val="en-US"/>
        </w:rPr>
        <w:tab/>
      </w:r>
      <w:r w:rsidRPr="005269D1">
        <w:rPr>
          <w:rFonts w:ascii="Trebuchet MS" w:hAnsi="Trebuchet MS"/>
          <w:lang w:val="en-US"/>
        </w:rPr>
        <w:tab/>
      </w:r>
      <w:r w:rsidRPr="005269D1">
        <w:rPr>
          <w:rFonts w:ascii="Trebuchet MS" w:hAnsi="Trebuchet MS"/>
          <w:lang w:val="en-US"/>
        </w:rPr>
        <w:tab/>
        <w:t>breack;</w:t>
      </w:r>
    </w:p>
    <w:p w:rsidR="00217C19" w:rsidRPr="005269D1" w:rsidRDefault="00217C19" w:rsidP="00217C19">
      <w:pPr>
        <w:rPr>
          <w:rFonts w:ascii="Trebuchet MS" w:hAnsi="Trebuchet MS"/>
          <w:lang w:val="en-US"/>
        </w:rPr>
      </w:pPr>
      <w:r w:rsidRPr="005269D1">
        <w:rPr>
          <w:rFonts w:ascii="Trebuchet MS" w:hAnsi="Trebuchet MS"/>
          <w:lang w:val="en-US"/>
        </w:rPr>
        <w:tab/>
      </w:r>
      <w:r w:rsidRPr="005269D1">
        <w:rPr>
          <w:rFonts w:ascii="Trebuchet MS" w:hAnsi="Trebuchet MS"/>
          <w:lang w:val="en-US"/>
        </w:rPr>
        <w:tab/>
      </w:r>
      <w:r w:rsidRPr="005269D1">
        <w:rPr>
          <w:rFonts w:ascii="Trebuchet MS" w:hAnsi="Trebuchet MS"/>
          <w:lang w:val="en-US"/>
        </w:rPr>
        <w:tab/>
        <w:t>}</w:t>
      </w:r>
    </w:p>
    <w:p w:rsidR="00217C19" w:rsidRPr="005269D1" w:rsidRDefault="00217C19" w:rsidP="00217C19">
      <w:pPr>
        <w:rPr>
          <w:rFonts w:ascii="Trebuchet MS" w:hAnsi="Trebuchet MS"/>
          <w:lang w:val="en-US"/>
        </w:rPr>
      </w:pPr>
      <w:r w:rsidRPr="005269D1">
        <w:rPr>
          <w:rFonts w:ascii="Trebuchet MS" w:hAnsi="Trebuchet MS"/>
          <w:lang w:val="en-US"/>
        </w:rPr>
        <w:tab/>
      </w:r>
      <w:r w:rsidRPr="005269D1">
        <w:rPr>
          <w:rFonts w:ascii="Trebuchet MS" w:hAnsi="Trebuchet MS"/>
          <w:lang w:val="en-US"/>
        </w:rPr>
        <w:tab/>
        <w:t>}</w:t>
      </w:r>
    </w:p>
    <w:p w:rsidR="00217C19" w:rsidRPr="005269D1" w:rsidRDefault="005269D1">
      <w:pPr>
        <w:rPr>
          <w:rFonts w:ascii="Trebuchet MS" w:hAnsi="Trebuchet MS"/>
          <w:lang w:val="en-US"/>
        </w:rPr>
      </w:pPr>
      <w:r w:rsidRPr="005269D1">
        <w:rPr>
          <w:rFonts w:ascii="Trebuchet MS" w:hAnsi="Trebuchet MS"/>
          <w:lang w:val="en-US"/>
        </w:rPr>
        <w:tab/>
        <w:t>Retorna NumAdiv();</w:t>
      </w:r>
    </w:p>
    <w:p w:rsidR="005269D1" w:rsidRDefault="005269D1">
      <w:pPr>
        <w:rPr>
          <w:rFonts w:ascii="Trebuchet MS" w:hAnsi="Trebuchet MS"/>
          <w:lang w:val="en-US"/>
        </w:rPr>
      </w:pPr>
      <w:r w:rsidRPr="005269D1">
        <w:rPr>
          <w:rFonts w:ascii="Trebuchet MS" w:hAnsi="Trebuchet MS"/>
          <w:lang w:val="en-US"/>
        </w:rPr>
        <w:t>}</w:t>
      </w:r>
    </w:p>
    <w:p w:rsidR="005269D1" w:rsidRDefault="005269D1">
      <w:pPr>
        <w:rPr>
          <w:rFonts w:ascii="Trebuchet MS" w:hAnsi="Trebuchet MS"/>
          <w:lang w:val="en-US"/>
        </w:rPr>
      </w:pPr>
    </w:p>
    <w:p w:rsidR="005269D1" w:rsidRDefault="005269D1">
      <w:pPr>
        <w:rPr>
          <w:rFonts w:ascii="Trebuchet MS" w:hAnsi="Trebuchet MS"/>
          <w:lang w:val="en-US"/>
        </w:rPr>
      </w:pPr>
    </w:p>
    <w:p w:rsidR="005269D1" w:rsidRDefault="005269D1">
      <w:pPr>
        <w:rPr>
          <w:rFonts w:ascii="Trebuchet MS" w:hAnsi="Trebuchet MS"/>
          <w:lang w:val="en-US"/>
        </w:rPr>
      </w:pPr>
    </w:p>
    <w:p w:rsidR="005269D1" w:rsidRPr="005269D1" w:rsidRDefault="005269D1" w:rsidP="005269D1">
      <w:pPr>
        <w:rPr>
          <w:rFonts w:ascii="Trebuchet MS" w:hAnsi="Trebuchet MS"/>
          <w:b/>
          <w:sz w:val="28"/>
          <w:szCs w:val="28"/>
          <w:lang w:val="es-AR"/>
        </w:rPr>
      </w:pPr>
      <w:r>
        <w:rPr>
          <w:rFonts w:ascii="Trebuchet MS" w:hAnsi="Trebuchet MS"/>
          <w:b/>
          <w:sz w:val="28"/>
          <w:szCs w:val="28"/>
          <w:lang w:val="es-AR"/>
        </w:rPr>
        <w:lastRenderedPageBreak/>
        <w:t>3_A</w:t>
      </w:r>
      <w:r w:rsidRPr="005269D1">
        <w:rPr>
          <w:rFonts w:ascii="Trebuchet MS" w:hAnsi="Trebuchet MS"/>
          <w:b/>
          <w:sz w:val="28"/>
          <w:szCs w:val="28"/>
          <w:lang w:val="es-AR"/>
        </w:rPr>
        <w:t>ccion iterativa en c#</w:t>
      </w:r>
    </w:p>
    <w:p w:rsidR="005269D1" w:rsidRPr="009C337C" w:rsidRDefault="009C337C" w:rsidP="009C337C">
      <w:pPr>
        <w:pStyle w:val="Ttulo3"/>
        <w:ind w:firstLine="708"/>
        <w:rPr>
          <w:rFonts w:ascii="Trebuchet MS" w:hAnsi="Trebuchet MS"/>
          <w:b w:val="0"/>
          <w:sz w:val="24"/>
          <w:szCs w:val="24"/>
          <w:lang w:val="es-AR"/>
        </w:rPr>
      </w:pPr>
      <w:r w:rsidRPr="009C337C">
        <w:rPr>
          <w:rFonts w:ascii="Trebuchet MS" w:hAnsi="Trebuchet MS"/>
          <w:sz w:val="24"/>
          <w:szCs w:val="24"/>
          <w:lang w:val="es-AR"/>
        </w:rPr>
        <w:t>3</w:t>
      </w:r>
      <w:r w:rsidR="005269D1" w:rsidRPr="009C337C">
        <w:rPr>
          <w:rFonts w:ascii="Trebuchet MS" w:hAnsi="Trebuchet MS"/>
          <w:sz w:val="24"/>
          <w:szCs w:val="24"/>
          <w:lang w:val="es-AR"/>
        </w:rPr>
        <w:t xml:space="preserve">.1 </w:t>
      </w:r>
      <w:r w:rsidRPr="009C337C">
        <w:rPr>
          <w:rFonts w:ascii="Trebuchet MS" w:hAnsi="Trebuchet MS"/>
          <w:sz w:val="24"/>
          <w:szCs w:val="24"/>
          <w:lang w:val="es-AR"/>
        </w:rPr>
        <w:t>C</w:t>
      </w:r>
      <w:r w:rsidR="005269D1" w:rsidRPr="009C337C">
        <w:rPr>
          <w:rFonts w:ascii="Trebuchet MS" w:hAnsi="Trebuchet MS"/>
          <w:sz w:val="24"/>
          <w:szCs w:val="24"/>
          <w:lang w:val="es-AR"/>
        </w:rPr>
        <w:t>lausula Para en C# (for)</w:t>
      </w:r>
    </w:p>
    <w:p w:rsidR="005269D1" w:rsidRDefault="009C337C" w:rsidP="009C337C">
      <w:pPr>
        <w:ind w:left="708" w:firstLine="708"/>
        <w:rPr>
          <w:rFonts w:ascii="Trebuchet MS" w:hAnsi="Trebuchet MS"/>
          <w:b/>
          <w:sz w:val="24"/>
          <w:szCs w:val="24"/>
          <w:lang w:val="es-AR"/>
        </w:rPr>
      </w:pPr>
      <w:r>
        <w:rPr>
          <w:rFonts w:ascii="Trebuchet MS" w:hAnsi="Trebuchet MS"/>
          <w:b/>
          <w:sz w:val="24"/>
          <w:szCs w:val="24"/>
          <w:lang w:val="es-AR"/>
        </w:rPr>
        <w:t>3</w:t>
      </w:r>
      <w:r w:rsidR="005269D1" w:rsidRPr="009C337C">
        <w:rPr>
          <w:rFonts w:ascii="Trebuchet MS" w:hAnsi="Trebuchet MS"/>
          <w:b/>
          <w:sz w:val="24"/>
          <w:szCs w:val="24"/>
          <w:lang w:val="es-AR"/>
        </w:rPr>
        <w:t>.1.1  ¿Cuál es el formato de la cláusula para  C#?</w:t>
      </w:r>
    </w:p>
    <w:p w:rsidR="009C337C" w:rsidRPr="009C337C" w:rsidRDefault="009C337C" w:rsidP="009C337C">
      <w:pPr>
        <w:ind w:left="708" w:firstLine="708"/>
        <w:rPr>
          <w:rFonts w:ascii="Trebuchet MS" w:hAnsi="Trebuchet MS"/>
          <w:sz w:val="24"/>
          <w:szCs w:val="24"/>
          <w:lang w:val="es-AR"/>
        </w:rPr>
      </w:pPr>
      <w:r w:rsidRPr="009C337C">
        <w:rPr>
          <w:rFonts w:ascii="Trebuchet MS" w:hAnsi="Trebuchet MS"/>
          <w:sz w:val="24"/>
          <w:szCs w:val="24"/>
          <w:lang w:val="es-AR"/>
        </w:rPr>
        <w:t>El formato de la clausula For es la siguiente:</w:t>
      </w:r>
    </w:p>
    <w:p w:rsidR="009C337C" w:rsidRDefault="009C337C" w:rsidP="009C337C">
      <w:pPr>
        <w:rPr>
          <w:rFonts w:ascii="Trebuchet MS" w:hAnsi="Trebuchet MS"/>
          <w:sz w:val="22"/>
          <w:szCs w:val="22"/>
          <w:lang w:val="es-AR"/>
        </w:rPr>
      </w:pPr>
      <w:r>
        <w:rPr>
          <w:rFonts w:ascii="Trebuchet MS" w:hAnsi="Trebuchet MS"/>
          <w:sz w:val="22"/>
          <w:szCs w:val="22"/>
          <w:lang w:val="es-AR"/>
        </w:rPr>
        <w:t>f</w:t>
      </w:r>
      <w:r w:rsidRPr="009C337C">
        <w:rPr>
          <w:rFonts w:ascii="Trebuchet MS" w:hAnsi="Trebuchet MS"/>
          <w:sz w:val="22"/>
          <w:szCs w:val="22"/>
          <w:lang w:val="es-AR"/>
        </w:rPr>
        <w:t>or(int identificador = 1; identificador &lt; Cantidad de ciclos; identificador++)</w:t>
      </w:r>
    </w:p>
    <w:p w:rsidR="009C337C" w:rsidRDefault="009C337C" w:rsidP="009C337C">
      <w:pPr>
        <w:rPr>
          <w:rFonts w:ascii="Trebuchet MS" w:hAnsi="Trebuchet MS"/>
          <w:sz w:val="22"/>
          <w:szCs w:val="22"/>
          <w:lang w:val="es-AR"/>
        </w:rPr>
      </w:pPr>
      <w:r>
        <w:rPr>
          <w:rFonts w:ascii="Trebuchet MS" w:hAnsi="Trebuchet MS"/>
          <w:sz w:val="22"/>
          <w:szCs w:val="22"/>
          <w:lang w:val="es-AR"/>
        </w:rPr>
        <w:t>{</w:t>
      </w:r>
    </w:p>
    <w:p w:rsidR="009C337C" w:rsidRDefault="009C337C" w:rsidP="009C337C">
      <w:pPr>
        <w:rPr>
          <w:rFonts w:ascii="Trebuchet MS" w:hAnsi="Trebuchet MS"/>
          <w:sz w:val="22"/>
          <w:szCs w:val="22"/>
          <w:lang w:val="es-AR"/>
        </w:rPr>
      </w:pPr>
      <w:r>
        <w:rPr>
          <w:rFonts w:ascii="Trebuchet MS" w:hAnsi="Trebuchet MS"/>
          <w:sz w:val="22"/>
          <w:szCs w:val="22"/>
          <w:lang w:val="es-AR"/>
        </w:rPr>
        <w:tab/>
        <w:t>********************</w:t>
      </w:r>
    </w:p>
    <w:p w:rsidR="009C337C" w:rsidRDefault="009C337C" w:rsidP="009C337C">
      <w:pPr>
        <w:rPr>
          <w:rFonts w:ascii="Trebuchet MS" w:hAnsi="Trebuchet MS"/>
          <w:sz w:val="22"/>
          <w:szCs w:val="22"/>
          <w:lang w:val="es-AR"/>
        </w:rPr>
      </w:pPr>
      <w:r>
        <w:rPr>
          <w:rFonts w:ascii="Trebuchet MS" w:hAnsi="Trebuchet MS"/>
          <w:sz w:val="22"/>
          <w:szCs w:val="22"/>
          <w:lang w:val="es-AR"/>
        </w:rPr>
        <w:tab/>
        <w:t>********************</w:t>
      </w:r>
    </w:p>
    <w:p w:rsidR="009C337C" w:rsidRDefault="009C337C" w:rsidP="009C337C">
      <w:pPr>
        <w:rPr>
          <w:rFonts w:ascii="Trebuchet MS" w:hAnsi="Trebuchet MS"/>
          <w:sz w:val="22"/>
          <w:szCs w:val="22"/>
          <w:lang w:val="es-AR"/>
        </w:rPr>
      </w:pPr>
      <w:r>
        <w:rPr>
          <w:rFonts w:ascii="Trebuchet MS" w:hAnsi="Trebuchet MS"/>
          <w:sz w:val="22"/>
          <w:szCs w:val="22"/>
          <w:lang w:val="es-AR"/>
        </w:rPr>
        <w:t>}</w:t>
      </w:r>
    </w:p>
    <w:p w:rsidR="009C337C" w:rsidRDefault="009C337C" w:rsidP="009C337C">
      <w:pPr>
        <w:rPr>
          <w:rFonts w:ascii="Trebuchet MS" w:hAnsi="Trebuchet MS"/>
          <w:b/>
          <w:sz w:val="24"/>
          <w:szCs w:val="24"/>
          <w:lang w:val="es-AR"/>
        </w:rPr>
      </w:pPr>
      <w:r>
        <w:rPr>
          <w:rFonts w:ascii="Trebuchet MS" w:hAnsi="Trebuchet MS"/>
          <w:sz w:val="22"/>
          <w:szCs w:val="22"/>
          <w:lang w:val="es-AR"/>
        </w:rPr>
        <w:tab/>
      </w:r>
      <w:r>
        <w:rPr>
          <w:rFonts w:ascii="Trebuchet MS" w:hAnsi="Trebuchet MS"/>
          <w:sz w:val="22"/>
          <w:szCs w:val="22"/>
          <w:lang w:val="es-AR"/>
        </w:rPr>
        <w:tab/>
      </w:r>
      <w:r w:rsidRPr="009C337C">
        <w:rPr>
          <w:rFonts w:ascii="Trebuchet MS" w:hAnsi="Trebuchet MS"/>
          <w:b/>
          <w:sz w:val="24"/>
          <w:szCs w:val="24"/>
          <w:lang w:val="es-AR"/>
        </w:rPr>
        <w:t>3.1.2 Dentro de la cláusula for entre paréntesis se observan 3 sectores, Cómo se separan entre ellos , describir que se hace en cada uno de ellos</w:t>
      </w:r>
      <w:r>
        <w:rPr>
          <w:rFonts w:ascii="Trebuchet MS" w:hAnsi="Trebuchet MS"/>
          <w:b/>
          <w:sz w:val="24"/>
          <w:szCs w:val="24"/>
          <w:lang w:val="es-AR"/>
        </w:rPr>
        <w:t>.</w:t>
      </w:r>
    </w:p>
    <w:p w:rsidR="00E17FF9" w:rsidRDefault="00E17FF9" w:rsidP="009C337C">
      <w:pPr>
        <w:rPr>
          <w:rFonts w:ascii="Trebuchet MS" w:hAnsi="Trebuchet MS"/>
          <w:b/>
          <w:sz w:val="24"/>
          <w:szCs w:val="24"/>
          <w:lang w:val="es-AR"/>
        </w:rPr>
      </w:pPr>
      <w:r>
        <w:rPr>
          <w:rFonts w:ascii="Trebuchet MS" w:hAnsi="Trebuchet MS"/>
          <w:b/>
          <w:sz w:val="24"/>
          <w:szCs w:val="24"/>
          <w:lang w:val="es-AR"/>
        </w:rPr>
        <w:t>Los sectores se separan por ;</w:t>
      </w:r>
    </w:p>
    <w:p w:rsidR="009C337C" w:rsidRPr="00FE1BC6" w:rsidRDefault="00E17FF9" w:rsidP="009C337C">
      <w:pPr>
        <w:rPr>
          <w:b/>
        </w:rPr>
      </w:pPr>
      <w:r>
        <w:rPr>
          <w:rFonts w:ascii="Trebuchet MS" w:hAnsi="Trebuchet MS"/>
          <w:b/>
          <w:sz w:val="24"/>
          <w:szCs w:val="24"/>
          <w:lang w:val="es-AR"/>
        </w:rPr>
        <w:t xml:space="preserve">El primer sector es el de inicializara la variable que controlara el ciclo, se la denomina variable de control. Un ejemplo para </w:t>
      </w:r>
      <w:r w:rsidR="00FE1BC6">
        <w:rPr>
          <w:rFonts w:ascii="Trebuchet MS" w:hAnsi="Trebuchet MS"/>
          <w:b/>
          <w:sz w:val="24"/>
          <w:szCs w:val="24"/>
          <w:lang w:val="es-AR"/>
        </w:rPr>
        <w:t>inicializar una variable de tipo int seria el siguiente:</w:t>
      </w:r>
    </w:p>
    <w:p w:rsidR="009C337C" w:rsidRPr="00A91CCD" w:rsidRDefault="009C337C" w:rsidP="009C337C">
      <w:pPr>
        <w:rPr>
          <w:rFonts w:ascii="Trebuchet MS" w:hAnsi="Trebuchet MS"/>
          <w:b/>
          <w:lang w:val="en-US"/>
        </w:rPr>
      </w:pPr>
      <w:r w:rsidRPr="00FE1BC6">
        <w:rPr>
          <w:b/>
        </w:rPr>
        <w:tab/>
      </w:r>
      <w:r w:rsidRPr="00FE1BC6">
        <w:rPr>
          <w:b/>
        </w:rPr>
        <w:tab/>
      </w:r>
      <w:r w:rsidRPr="00A91CCD">
        <w:rPr>
          <w:rFonts w:ascii="Trebuchet MS" w:hAnsi="Trebuchet MS"/>
          <w:b/>
          <w:lang w:val="en-US"/>
        </w:rPr>
        <w:t>1)</w:t>
      </w:r>
      <w:r w:rsidRPr="00A91CCD">
        <w:rPr>
          <w:rFonts w:ascii="Trebuchet MS" w:hAnsi="Trebuchet MS"/>
          <w:b/>
          <w:lang w:val="en-US"/>
        </w:rPr>
        <w:tab/>
        <w:t>for(int i=0; ****;****)</w:t>
      </w:r>
    </w:p>
    <w:p w:rsidR="009C337C" w:rsidRPr="00A91CCD" w:rsidRDefault="009C337C" w:rsidP="009C337C">
      <w:pPr>
        <w:rPr>
          <w:rFonts w:ascii="Trebuchet MS" w:hAnsi="Trebuchet MS"/>
          <w:b/>
          <w:lang w:val="en-US"/>
        </w:rPr>
      </w:pPr>
      <w:r w:rsidRPr="00A91CCD">
        <w:rPr>
          <w:rFonts w:ascii="Trebuchet MS" w:hAnsi="Trebuchet MS"/>
          <w:b/>
          <w:lang w:val="en-US"/>
        </w:rPr>
        <w:tab/>
      </w:r>
      <w:r w:rsidRPr="00A91CCD">
        <w:rPr>
          <w:rFonts w:ascii="Trebuchet MS" w:hAnsi="Trebuchet MS"/>
          <w:b/>
          <w:lang w:val="en-US"/>
        </w:rPr>
        <w:tab/>
      </w:r>
      <w:r w:rsidRPr="00A91CCD">
        <w:rPr>
          <w:rFonts w:ascii="Trebuchet MS" w:hAnsi="Trebuchet MS"/>
          <w:b/>
          <w:lang w:val="en-US"/>
        </w:rPr>
        <w:tab/>
        <w:t>{</w:t>
      </w:r>
    </w:p>
    <w:p w:rsidR="009C337C" w:rsidRPr="00A91CCD" w:rsidRDefault="009C337C" w:rsidP="009C337C">
      <w:pPr>
        <w:rPr>
          <w:rFonts w:ascii="Trebuchet MS" w:hAnsi="Trebuchet MS"/>
          <w:b/>
          <w:lang w:val="en-US"/>
        </w:rPr>
      </w:pPr>
      <w:r w:rsidRPr="00A91CCD">
        <w:rPr>
          <w:rFonts w:ascii="Trebuchet MS" w:hAnsi="Trebuchet MS"/>
          <w:b/>
          <w:lang w:val="en-US"/>
        </w:rPr>
        <w:tab/>
      </w:r>
      <w:r w:rsidRPr="00A91CCD">
        <w:rPr>
          <w:rFonts w:ascii="Trebuchet MS" w:hAnsi="Trebuchet MS"/>
          <w:b/>
          <w:lang w:val="en-US"/>
        </w:rPr>
        <w:tab/>
      </w:r>
      <w:r w:rsidRPr="00A91CCD">
        <w:rPr>
          <w:rFonts w:ascii="Trebuchet MS" w:hAnsi="Trebuchet MS"/>
          <w:b/>
          <w:lang w:val="en-US"/>
        </w:rPr>
        <w:tab/>
      </w:r>
      <w:r w:rsidRPr="00A91CCD">
        <w:rPr>
          <w:rFonts w:ascii="Trebuchet MS" w:hAnsi="Trebuchet MS"/>
          <w:b/>
          <w:lang w:val="en-US"/>
        </w:rPr>
        <w:tab/>
        <w:t>****</w:t>
      </w:r>
    </w:p>
    <w:p w:rsidR="009C337C" w:rsidRPr="00A91CCD" w:rsidRDefault="009C337C" w:rsidP="009C337C">
      <w:pPr>
        <w:rPr>
          <w:rFonts w:ascii="Trebuchet MS" w:hAnsi="Trebuchet MS"/>
          <w:b/>
          <w:lang w:val="en-US"/>
        </w:rPr>
      </w:pPr>
      <w:r w:rsidRPr="00A91CCD">
        <w:rPr>
          <w:rFonts w:ascii="Trebuchet MS" w:hAnsi="Trebuchet MS"/>
          <w:b/>
          <w:lang w:val="en-US"/>
        </w:rPr>
        <w:tab/>
      </w:r>
      <w:r w:rsidRPr="00A91CCD">
        <w:rPr>
          <w:rFonts w:ascii="Trebuchet MS" w:hAnsi="Trebuchet MS"/>
          <w:b/>
          <w:lang w:val="en-US"/>
        </w:rPr>
        <w:tab/>
      </w:r>
      <w:r w:rsidRPr="00A91CCD">
        <w:rPr>
          <w:rFonts w:ascii="Trebuchet MS" w:hAnsi="Trebuchet MS"/>
          <w:b/>
          <w:lang w:val="en-US"/>
        </w:rPr>
        <w:tab/>
        <w:t>}</w:t>
      </w:r>
    </w:p>
    <w:p w:rsidR="009C337C" w:rsidRPr="00A91CCD" w:rsidRDefault="009C337C" w:rsidP="009C337C">
      <w:pPr>
        <w:rPr>
          <w:rFonts w:ascii="Trebuchet MS" w:hAnsi="Trebuchet MS"/>
          <w:b/>
          <w:lang w:val="en-US"/>
        </w:rPr>
      </w:pPr>
      <w:r w:rsidRPr="00A91CCD">
        <w:rPr>
          <w:rFonts w:ascii="Trebuchet MS" w:hAnsi="Trebuchet MS"/>
          <w:lang w:val="en-US"/>
        </w:rPr>
        <w:tab/>
      </w:r>
      <w:r w:rsidRPr="00A91CCD">
        <w:rPr>
          <w:rFonts w:ascii="Trebuchet MS" w:hAnsi="Trebuchet MS"/>
          <w:lang w:val="en-US"/>
        </w:rPr>
        <w:tab/>
      </w:r>
      <w:r w:rsidRPr="00A91CCD">
        <w:rPr>
          <w:rFonts w:ascii="Trebuchet MS" w:hAnsi="Trebuchet MS"/>
          <w:b/>
          <w:lang w:val="en-US"/>
        </w:rPr>
        <w:t>2)          for(int j=3;****;****)</w:t>
      </w:r>
    </w:p>
    <w:p w:rsidR="009C337C" w:rsidRPr="00A91CCD" w:rsidRDefault="009C337C" w:rsidP="009C337C">
      <w:pPr>
        <w:rPr>
          <w:rFonts w:ascii="Trebuchet MS" w:hAnsi="Trebuchet MS"/>
          <w:b/>
          <w:lang w:val="es-AR"/>
        </w:rPr>
      </w:pPr>
      <w:r w:rsidRPr="00A91CCD">
        <w:rPr>
          <w:rFonts w:ascii="Trebuchet MS" w:hAnsi="Trebuchet MS"/>
          <w:b/>
          <w:lang w:val="en-US"/>
        </w:rPr>
        <w:tab/>
      </w:r>
      <w:r w:rsidRPr="00A91CCD">
        <w:rPr>
          <w:rFonts w:ascii="Trebuchet MS" w:hAnsi="Trebuchet MS"/>
          <w:b/>
          <w:lang w:val="en-US"/>
        </w:rPr>
        <w:tab/>
      </w:r>
      <w:r w:rsidRPr="00A91CCD">
        <w:rPr>
          <w:rFonts w:ascii="Trebuchet MS" w:hAnsi="Trebuchet MS"/>
          <w:b/>
          <w:lang w:val="en-US"/>
        </w:rPr>
        <w:tab/>
      </w:r>
      <w:r w:rsidRPr="00A91CCD">
        <w:rPr>
          <w:rFonts w:ascii="Trebuchet MS" w:hAnsi="Trebuchet MS"/>
          <w:b/>
          <w:lang w:val="es-AR"/>
        </w:rPr>
        <w:t>{</w:t>
      </w:r>
    </w:p>
    <w:p w:rsidR="009C337C" w:rsidRPr="00A91CCD" w:rsidRDefault="009C337C" w:rsidP="009C337C">
      <w:pPr>
        <w:rPr>
          <w:rFonts w:ascii="Trebuchet MS" w:hAnsi="Trebuchet MS"/>
          <w:b/>
          <w:lang w:val="es-AR"/>
        </w:rPr>
      </w:pPr>
      <w:r w:rsidRPr="00A91CCD">
        <w:rPr>
          <w:rFonts w:ascii="Trebuchet MS" w:hAnsi="Trebuchet MS"/>
          <w:b/>
          <w:lang w:val="es-AR"/>
        </w:rPr>
        <w:tab/>
      </w:r>
      <w:r w:rsidRPr="00A91CCD">
        <w:rPr>
          <w:rFonts w:ascii="Trebuchet MS" w:hAnsi="Trebuchet MS"/>
          <w:b/>
          <w:lang w:val="es-AR"/>
        </w:rPr>
        <w:tab/>
      </w:r>
      <w:r w:rsidRPr="00A91CCD">
        <w:rPr>
          <w:rFonts w:ascii="Trebuchet MS" w:hAnsi="Trebuchet MS"/>
          <w:b/>
          <w:lang w:val="es-AR"/>
        </w:rPr>
        <w:tab/>
      </w:r>
      <w:r w:rsidRPr="00A91CCD">
        <w:rPr>
          <w:rFonts w:ascii="Trebuchet MS" w:hAnsi="Trebuchet MS"/>
          <w:b/>
          <w:lang w:val="es-AR"/>
        </w:rPr>
        <w:tab/>
        <w:t>****</w:t>
      </w:r>
    </w:p>
    <w:p w:rsidR="009C337C" w:rsidRDefault="009C337C" w:rsidP="009C337C">
      <w:pPr>
        <w:rPr>
          <w:rFonts w:ascii="Trebuchet MS" w:hAnsi="Trebuchet MS"/>
          <w:b/>
          <w:lang w:val="es-AR"/>
        </w:rPr>
      </w:pPr>
      <w:r w:rsidRPr="00A91CCD">
        <w:rPr>
          <w:rFonts w:ascii="Trebuchet MS" w:hAnsi="Trebuchet MS"/>
          <w:b/>
          <w:lang w:val="es-AR"/>
        </w:rPr>
        <w:tab/>
      </w:r>
      <w:r w:rsidRPr="00A91CCD">
        <w:rPr>
          <w:rFonts w:ascii="Trebuchet MS" w:hAnsi="Trebuchet MS"/>
          <w:b/>
          <w:lang w:val="es-AR"/>
        </w:rPr>
        <w:tab/>
      </w:r>
      <w:r w:rsidRPr="00A91CCD">
        <w:rPr>
          <w:rFonts w:ascii="Trebuchet MS" w:hAnsi="Trebuchet MS"/>
          <w:b/>
          <w:lang w:val="es-AR"/>
        </w:rPr>
        <w:tab/>
        <w:t>}</w:t>
      </w:r>
    </w:p>
    <w:p w:rsidR="00A91CCD" w:rsidRPr="00A91CCD" w:rsidRDefault="00A91CCD" w:rsidP="009C337C">
      <w:pPr>
        <w:rPr>
          <w:rFonts w:ascii="Trebuchet MS" w:hAnsi="Trebuchet MS"/>
          <w:b/>
          <w:sz w:val="24"/>
          <w:szCs w:val="24"/>
          <w:lang w:val="es-AR"/>
        </w:rPr>
      </w:pPr>
      <w:r w:rsidRPr="00A91CCD">
        <w:rPr>
          <w:rFonts w:ascii="Trebuchet MS" w:hAnsi="Trebuchet MS"/>
          <w:b/>
          <w:sz w:val="24"/>
          <w:szCs w:val="24"/>
          <w:lang w:val="es-AR"/>
        </w:rPr>
        <w:t xml:space="preserve">El segundo sector será la variable de control, en este sector se controla la condición antes de empezar cada ciclo, si no se cumple sale del ciclo. </w:t>
      </w:r>
    </w:p>
    <w:p w:rsidR="009C337C" w:rsidRPr="00A91CCD" w:rsidRDefault="009C337C" w:rsidP="00A91CCD">
      <w:pPr>
        <w:rPr>
          <w:rFonts w:ascii="Trebuchet MS" w:hAnsi="Trebuchet MS"/>
          <w:b/>
          <w:sz w:val="24"/>
          <w:szCs w:val="24"/>
        </w:rPr>
      </w:pPr>
      <w:r w:rsidRPr="00A91CCD">
        <w:rPr>
          <w:rFonts w:ascii="Trebuchet MS" w:hAnsi="Trebuchet MS"/>
          <w:b/>
          <w:sz w:val="24"/>
          <w:szCs w:val="24"/>
          <w:lang w:val="es-AR"/>
        </w:rPr>
        <w:tab/>
      </w:r>
      <w:r w:rsidR="00A91CCD" w:rsidRPr="00A91CCD">
        <w:rPr>
          <w:rFonts w:ascii="Trebuchet MS" w:hAnsi="Trebuchet MS"/>
          <w:b/>
          <w:sz w:val="24"/>
          <w:szCs w:val="24"/>
          <w:lang w:val="es-AR"/>
        </w:rPr>
        <w:t>Un ejemplo es que mientras i sea menor que 10 entrara en el ciclo</w:t>
      </w:r>
    </w:p>
    <w:p w:rsidR="009C337C" w:rsidRPr="00A91CCD" w:rsidRDefault="009C337C" w:rsidP="009C337C">
      <w:pPr>
        <w:rPr>
          <w:rFonts w:ascii="Trebuchet MS" w:hAnsi="Trebuchet MS"/>
          <w:b/>
          <w:lang w:val="en-US"/>
        </w:rPr>
      </w:pPr>
      <w:r w:rsidRPr="00A91CCD">
        <w:rPr>
          <w:b/>
        </w:rPr>
        <w:tab/>
      </w:r>
      <w:r w:rsidRPr="00A91CCD">
        <w:rPr>
          <w:b/>
        </w:rPr>
        <w:tab/>
      </w:r>
      <w:r w:rsidRPr="00A91CCD">
        <w:rPr>
          <w:rFonts w:ascii="Trebuchet MS" w:hAnsi="Trebuchet MS"/>
          <w:b/>
        </w:rPr>
        <w:t xml:space="preserve">  </w:t>
      </w:r>
      <w:r w:rsidRPr="00A91CCD">
        <w:rPr>
          <w:rFonts w:ascii="Trebuchet MS" w:hAnsi="Trebuchet MS"/>
          <w:b/>
          <w:lang w:val="en-US"/>
        </w:rPr>
        <w:t>1)     for (int i=0;i&lt;10;***)</w:t>
      </w:r>
    </w:p>
    <w:p w:rsidR="009C337C" w:rsidRPr="00A91CCD" w:rsidRDefault="009C337C" w:rsidP="009C337C">
      <w:pPr>
        <w:rPr>
          <w:rFonts w:ascii="Trebuchet MS" w:hAnsi="Trebuchet MS"/>
          <w:b/>
          <w:lang w:val="es-AR"/>
        </w:rPr>
      </w:pPr>
      <w:r w:rsidRPr="00A91CCD">
        <w:rPr>
          <w:rFonts w:ascii="Trebuchet MS" w:hAnsi="Trebuchet MS"/>
          <w:b/>
          <w:lang w:val="en-US"/>
        </w:rPr>
        <w:tab/>
      </w:r>
      <w:r w:rsidRPr="00A91CCD">
        <w:rPr>
          <w:rFonts w:ascii="Trebuchet MS" w:hAnsi="Trebuchet MS"/>
          <w:b/>
          <w:lang w:val="en-US"/>
        </w:rPr>
        <w:tab/>
      </w:r>
      <w:r w:rsidRPr="00A91CCD">
        <w:rPr>
          <w:rFonts w:ascii="Trebuchet MS" w:hAnsi="Trebuchet MS"/>
          <w:b/>
          <w:lang w:val="en-US"/>
        </w:rPr>
        <w:tab/>
      </w:r>
      <w:r w:rsidRPr="00A91CCD">
        <w:rPr>
          <w:rFonts w:ascii="Trebuchet MS" w:hAnsi="Trebuchet MS"/>
          <w:b/>
          <w:lang w:val="es-AR"/>
        </w:rPr>
        <w:t>{</w:t>
      </w:r>
    </w:p>
    <w:p w:rsidR="009C337C" w:rsidRPr="00A91CCD" w:rsidRDefault="009C337C" w:rsidP="009C337C">
      <w:pPr>
        <w:rPr>
          <w:rFonts w:ascii="Trebuchet MS" w:hAnsi="Trebuchet MS"/>
          <w:b/>
          <w:lang w:val="es-AR"/>
        </w:rPr>
      </w:pPr>
      <w:r w:rsidRPr="00A91CCD">
        <w:rPr>
          <w:rFonts w:ascii="Trebuchet MS" w:hAnsi="Trebuchet MS"/>
          <w:b/>
          <w:lang w:val="es-AR"/>
        </w:rPr>
        <w:tab/>
      </w:r>
      <w:r w:rsidRPr="00A91CCD">
        <w:rPr>
          <w:rFonts w:ascii="Trebuchet MS" w:hAnsi="Trebuchet MS"/>
          <w:b/>
          <w:lang w:val="es-AR"/>
        </w:rPr>
        <w:tab/>
      </w:r>
      <w:r w:rsidRPr="00A91CCD">
        <w:rPr>
          <w:rFonts w:ascii="Trebuchet MS" w:hAnsi="Trebuchet MS"/>
          <w:b/>
          <w:lang w:val="es-AR"/>
        </w:rPr>
        <w:tab/>
      </w:r>
      <w:r w:rsidRPr="00A91CCD">
        <w:rPr>
          <w:rFonts w:ascii="Trebuchet MS" w:hAnsi="Trebuchet MS"/>
          <w:b/>
          <w:lang w:val="es-AR"/>
        </w:rPr>
        <w:tab/>
        <w:t>****</w:t>
      </w:r>
    </w:p>
    <w:p w:rsidR="009C337C" w:rsidRPr="00A91CCD" w:rsidRDefault="009C337C" w:rsidP="009C337C">
      <w:pPr>
        <w:rPr>
          <w:rFonts w:ascii="Trebuchet MS" w:hAnsi="Trebuchet MS"/>
          <w:b/>
          <w:lang w:val="es-AR"/>
        </w:rPr>
      </w:pPr>
      <w:r w:rsidRPr="00A91CCD">
        <w:rPr>
          <w:rFonts w:ascii="Trebuchet MS" w:hAnsi="Trebuchet MS"/>
          <w:b/>
          <w:lang w:val="es-AR"/>
        </w:rPr>
        <w:lastRenderedPageBreak/>
        <w:tab/>
      </w:r>
      <w:r w:rsidRPr="00A91CCD">
        <w:rPr>
          <w:rFonts w:ascii="Trebuchet MS" w:hAnsi="Trebuchet MS"/>
          <w:b/>
          <w:lang w:val="es-AR"/>
        </w:rPr>
        <w:tab/>
      </w:r>
      <w:r w:rsidRPr="00A91CCD">
        <w:rPr>
          <w:rFonts w:ascii="Trebuchet MS" w:hAnsi="Trebuchet MS"/>
          <w:b/>
          <w:lang w:val="es-AR"/>
        </w:rPr>
        <w:tab/>
        <w:t>}</w:t>
      </w:r>
      <w:r w:rsidRPr="00A91CCD">
        <w:rPr>
          <w:rFonts w:ascii="Trebuchet MS" w:hAnsi="Trebuchet MS"/>
          <w:b/>
          <w:lang w:val="es-AR"/>
        </w:rPr>
        <w:tab/>
      </w:r>
    </w:p>
    <w:p w:rsidR="00A91CCD" w:rsidRPr="00A91CCD" w:rsidRDefault="00A91CCD" w:rsidP="009C337C">
      <w:pPr>
        <w:rPr>
          <w:rFonts w:ascii="Trebuchet MS" w:hAnsi="Trebuchet MS"/>
          <w:b/>
          <w:sz w:val="24"/>
          <w:szCs w:val="24"/>
          <w:lang w:val="es-AR"/>
        </w:rPr>
      </w:pPr>
      <w:r>
        <w:rPr>
          <w:b/>
          <w:lang w:val="es-AR"/>
        </w:rPr>
        <w:tab/>
      </w:r>
      <w:r w:rsidRPr="00A91CCD">
        <w:rPr>
          <w:rFonts w:ascii="Trebuchet MS" w:hAnsi="Trebuchet MS"/>
          <w:b/>
          <w:sz w:val="24"/>
          <w:szCs w:val="24"/>
          <w:lang w:val="es-AR"/>
        </w:rPr>
        <w:t>En este ejemplo mientras i sea menor igual a 20 entrara en el ciclo</w:t>
      </w:r>
    </w:p>
    <w:p w:rsidR="009C337C" w:rsidRPr="00A91CCD" w:rsidRDefault="009C337C" w:rsidP="009C337C">
      <w:pPr>
        <w:rPr>
          <w:rFonts w:ascii="Trebuchet MS" w:hAnsi="Trebuchet MS"/>
          <w:b/>
          <w:lang w:val="es-AR"/>
        </w:rPr>
      </w:pPr>
      <w:r>
        <w:rPr>
          <w:b/>
          <w:lang w:val="es-AR"/>
        </w:rPr>
        <w:tab/>
      </w:r>
      <w:r>
        <w:rPr>
          <w:b/>
          <w:lang w:val="es-AR"/>
        </w:rPr>
        <w:tab/>
      </w:r>
      <w:r w:rsidRPr="00A91CCD">
        <w:rPr>
          <w:rFonts w:ascii="Trebuchet MS" w:hAnsi="Trebuchet MS"/>
          <w:b/>
          <w:lang w:val="es-AR"/>
        </w:rPr>
        <w:t xml:space="preserve"> 2) for(int i=10; i&lt;=20;****)</w:t>
      </w:r>
    </w:p>
    <w:p w:rsidR="009C337C" w:rsidRPr="00A91CCD" w:rsidRDefault="009C337C" w:rsidP="009C337C">
      <w:pPr>
        <w:rPr>
          <w:rFonts w:ascii="Trebuchet MS" w:hAnsi="Trebuchet MS"/>
          <w:b/>
          <w:lang w:val="es-AR"/>
        </w:rPr>
      </w:pPr>
      <w:r w:rsidRPr="00A91CCD">
        <w:rPr>
          <w:rFonts w:ascii="Trebuchet MS" w:hAnsi="Trebuchet MS"/>
          <w:b/>
          <w:lang w:val="es-AR"/>
        </w:rPr>
        <w:tab/>
      </w:r>
      <w:r w:rsidRPr="00A91CCD">
        <w:rPr>
          <w:rFonts w:ascii="Trebuchet MS" w:hAnsi="Trebuchet MS"/>
          <w:b/>
          <w:lang w:val="es-AR"/>
        </w:rPr>
        <w:tab/>
        <w:t>{</w:t>
      </w:r>
    </w:p>
    <w:p w:rsidR="009C337C" w:rsidRPr="00A91CCD" w:rsidRDefault="009C337C" w:rsidP="009C337C">
      <w:pPr>
        <w:rPr>
          <w:rFonts w:ascii="Trebuchet MS" w:hAnsi="Trebuchet MS"/>
          <w:b/>
          <w:lang w:val="es-AR"/>
        </w:rPr>
      </w:pPr>
      <w:r w:rsidRPr="00A91CCD">
        <w:rPr>
          <w:rFonts w:ascii="Trebuchet MS" w:hAnsi="Trebuchet MS"/>
          <w:b/>
          <w:lang w:val="es-AR"/>
        </w:rPr>
        <w:tab/>
      </w:r>
      <w:r w:rsidRPr="00A91CCD">
        <w:rPr>
          <w:rFonts w:ascii="Trebuchet MS" w:hAnsi="Trebuchet MS"/>
          <w:b/>
          <w:lang w:val="es-AR"/>
        </w:rPr>
        <w:tab/>
      </w:r>
      <w:r w:rsidRPr="00A91CCD">
        <w:rPr>
          <w:rFonts w:ascii="Trebuchet MS" w:hAnsi="Trebuchet MS"/>
          <w:b/>
          <w:lang w:val="es-AR"/>
        </w:rPr>
        <w:tab/>
        <w:t>*****</w:t>
      </w:r>
    </w:p>
    <w:p w:rsidR="009C337C" w:rsidRPr="00A91CCD" w:rsidRDefault="009C337C" w:rsidP="009C337C">
      <w:pPr>
        <w:rPr>
          <w:rFonts w:ascii="Trebuchet MS" w:hAnsi="Trebuchet MS"/>
          <w:b/>
          <w:lang w:val="es-AR"/>
        </w:rPr>
      </w:pPr>
      <w:r w:rsidRPr="00A91CCD">
        <w:rPr>
          <w:rFonts w:ascii="Trebuchet MS" w:hAnsi="Trebuchet MS"/>
          <w:b/>
          <w:lang w:val="es-AR"/>
        </w:rPr>
        <w:tab/>
      </w:r>
      <w:r w:rsidRPr="00A91CCD">
        <w:rPr>
          <w:rFonts w:ascii="Trebuchet MS" w:hAnsi="Trebuchet MS"/>
          <w:b/>
          <w:lang w:val="es-AR"/>
        </w:rPr>
        <w:tab/>
        <w:t>}</w:t>
      </w:r>
    </w:p>
    <w:p w:rsidR="00A91CCD" w:rsidRPr="00413B4F" w:rsidRDefault="009C337C" w:rsidP="009C337C">
      <w:pPr>
        <w:rPr>
          <w:rFonts w:ascii="Trebuchet MS" w:hAnsi="Trebuchet MS"/>
          <w:b/>
          <w:sz w:val="24"/>
          <w:szCs w:val="24"/>
          <w:lang w:val="es-AR"/>
        </w:rPr>
      </w:pPr>
      <w:r>
        <w:rPr>
          <w:b/>
          <w:lang w:val="es-AR"/>
        </w:rPr>
        <w:tab/>
      </w:r>
      <w:r w:rsidR="00A91CCD" w:rsidRPr="00413B4F">
        <w:rPr>
          <w:rFonts w:ascii="Trebuchet MS" w:hAnsi="Trebuchet MS"/>
          <w:b/>
          <w:sz w:val="24"/>
          <w:szCs w:val="24"/>
          <w:lang w:val="es-AR"/>
        </w:rPr>
        <w:t>En este sector se incrementara la variable al finalizar cada ciclo, luego de incrementarse se compara con el segundo sector, la variable de control.</w:t>
      </w:r>
    </w:p>
    <w:p w:rsidR="009C337C" w:rsidRDefault="009C337C" w:rsidP="009C337C">
      <w:pPr>
        <w:rPr>
          <w:b/>
          <w:lang w:val="es-AR"/>
        </w:rPr>
      </w:pPr>
      <w:r>
        <w:rPr>
          <w:b/>
          <w:i/>
          <w:lang w:val="es-AR"/>
        </w:rPr>
        <w:tab/>
      </w:r>
      <w:r>
        <w:rPr>
          <w:b/>
          <w:lang w:val="es-AR"/>
        </w:rPr>
        <w:tab/>
      </w:r>
    </w:p>
    <w:p w:rsidR="009C337C" w:rsidRPr="00413B4F" w:rsidRDefault="009C337C" w:rsidP="009C337C">
      <w:pPr>
        <w:ind w:left="1416"/>
        <w:rPr>
          <w:rFonts w:ascii="Trebuchet MS" w:hAnsi="Trebuchet MS"/>
          <w:b/>
          <w:lang w:val="es-AR"/>
        </w:rPr>
      </w:pPr>
      <w:r w:rsidRPr="00413B4F">
        <w:rPr>
          <w:rFonts w:ascii="Trebuchet MS" w:hAnsi="Trebuchet MS"/>
          <w:b/>
          <w:lang w:val="es-AR"/>
        </w:rPr>
        <w:t>1) for(int i=0;i&lt;10; i++) //al fin del ciclo se incrementa en 1 a la variable de control</w:t>
      </w:r>
    </w:p>
    <w:p w:rsidR="009C337C" w:rsidRPr="00413B4F" w:rsidRDefault="009C337C" w:rsidP="009C337C">
      <w:pPr>
        <w:ind w:left="1416"/>
        <w:rPr>
          <w:rFonts w:ascii="Trebuchet MS" w:hAnsi="Trebuchet MS"/>
          <w:b/>
          <w:lang w:val="es-AR"/>
        </w:rPr>
      </w:pPr>
      <w:r w:rsidRPr="00413B4F">
        <w:rPr>
          <w:rFonts w:ascii="Trebuchet MS" w:hAnsi="Trebuchet MS"/>
          <w:b/>
          <w:lang w:val="es-AR"/>
        </w:rPr>
        <w:t>{</w:t>
      </w:r>
    </w:p>
    <w:p w:rsidR="009C337C" w:rsidRPr="00413B4F" w:rsidRDefault="009C337C" w:rsidP="009C337C">
      <w:pPr>
        <w:ind w:left="1416"/>
        <w:rPr>
          <w:rFonts w:ascii="Trebuchet MS" w:hAnsi="Trebuchet MS"/>
          <w:b/>
          <w:lang w:val="es-AR"/>
        </w:rPr>
      </w:pPr>
      <w:r w:rsidRPr="00413B4F">
        <w:rPr>
          <w:rFonts w:ascii="Trebuchet MS" w:hAnsi="Trebuchet MS"/>
          <w:b/>
          <w:lang w:val="es-AR"/>
        </w:rPr>
        <w:tab/>
        <w:t>****</w:t>
      </w:r>
    </w:p>
    <w:p w:rsidR="009C337C" w:rsidRPr="00413B4F" w:rsidRDefault="009C337C" w:rsidP="009C337C">
      <w:pPr>
        <w:ind w:left="1416"/>
        <w:rPr>
          <w:rFonts w:ascii="Trebuchet MS" w:hAnsi="Trebuchet MS"/>
          <w:b/>
          <w:lang w:val="es-AR"/>
        </w:rPr>
      </w:pPr>
      <w:r w:rsidRPr="00413B4F">
        <w:rPr>
          <w:rFonts w:ascii="Trebuchet MS" w:hAnsi="Trebuchet MS"/>
          <w:b/>
          <w:lang w:val="es-AR"/>
        </w:rPr>
        <w:t>}</w:t>
      </w:r>
    </w:p>
    <w:p w:rsidR="009C337C" w:rsidRPr="00413B4F" w:rsidRDefault="009C337C" w:rsidP="009C337C">
      <w:pPr>
        <w:ind w:left="1416"/>
        <w:rPr>
          <w:rFonts w:ascii="Trebuchet MS" w:hAnsi="Trebuchet MS"/>
          <w:b/>
          <w:lang w:val="es-AR"/>
        </w:rPr>
      </w:pPr>
      <w:r w:rsidRPr="00413B4F">
        <w:rPr>
          <w:rFonts w:ascii="Trebuchet MS" w:hAnsi="Trebuchet MS"/>
          <w:b/>
          <w:lang w:val="es-AR"/>
        </w:rPr>
        <w:t>2) for (int i=0; i&lt;=30;i+=2)   //al fin del ciclo se incrementa en 2 la variable de control</w:t>
      </w:r>
    </w:p>
    <w:p w:rsidR="009C337C" w:rsidRPr="00413B4F" w:rsidRDefault="009C337C" w:rsidP="009C337C">
      <w:pPr>
        <w:ind w:left="1416"/>
        <w:rPr>
          <w:rFonts w:ascii="Trebuchet MS" w:hAnsi="Trebuchet MS"/>
          <w:b/>
          <w:lang w:val="es-AR"/>
        </w:rPr>
      </w:pPr>
      <w:r w:rsidRPr="00413B4F">
        <w:rPr>
          <w:rFonts w:ascii="Trebuchet MS" w:hAnsi="Trebuchet MS"/>
          <w:b/>
          <w:lang w:val="es-AR"/>
        </w:rPr>
        <w:t>{</w:t>
      </w:r>
    </w:p>
    <w:p w:rsidR="009C337C" w:rsidRPr="00413B4F" w:rsidRDefault="009C337C" w:rsidP="009C337C">
      <w:pPr>
        <w:ind w:left="1416"/>
        <w:rPr>
          <w:rFonts w:ascii="Trebuchet MS" w:hAnsi="Trebuchet MS"/>
          <w:b/>
          <w:lang w:val="es-AR"/>
        </w:rPr>
      </w:pPr>
      <w:r w:rsidRPr="00413B4F">
        <w:rPr>
          <w:rFonts w:ascii="Trebuchet MS" w:hAnsi="Trebuchet MS"/>
          <w:b/>
          <w:lang w:val="es-AR"/>
        </w:rPr>
        <w:tab/>
        <w:t>****</w:t>
      </w:r>
    </w:p>
    <w:p w:rsidR="009C337C" w:rsidRPr="00413B4F" w:rsidRDefault="009C337C" w:rsidP="009C337C">
      <w:pPr>
        <w:ind w:left="1416"/>
        <w:rPr>
          <w:rFonts w:ascii="Trebuchet MS" w:hAnsi="Trebuchet MS"/>
          <w:b/>
          <w:lang w:val="es-AR"/>
        </w:rPr>
      </w:pPr>
      <w:r w:rsidRPr="00413B4F">
        <w:rPr>
          <w:rFonts w:ascii="Trebuchet MS" w:hAnsi="Trebuchet MS"/>
          <w:b/>
          <w:lang w:val="es-AR"/>
        </w:rPr>
        <w:t>}</w:t>
      </w:r>
    </w:p>
    <w:p w:rsidR="009C337C" w:rsidRPr="009C337C" w:rsidRDefault="009C337C" w:rsidP="009C337C">
      <w:pPr>
        <w:rPr>
          <w:rFonts w:ascii="Trebuchet MS" w:hAnsi="Trebuchet MS"/>
          <w:b/>
          <w:sz w:val="24"/>
          <w:szCs w:val="24"/>
          <w:lang w:val="es-AR"/>
        </w:rPr>
      </w:pPr>
    </w:p>
    <w:p w:rsidR="00413B4F" w:rsidRPr="00413B4F" w:rsidRDefault="00413B4F" w:rsidP="00413B4F">
      <w:pPr>
        <w:ind w:left="708" w:firstLine="708"/>
        <w:rPr>
          <w:rFonts w:ascii="Trebuchet MS" w:hAnsi="Trebuchet MS"/>
          <w:b/>
          <w:sz w:val="24"/>
          <w:szCs w:val="24"/>
          <w:lang w:val="es-AR"/>
        </w:rPr>
      </w:pPr>
      <w:r w:rsidRPr="00413B4F">
        <w:rPr>
          <w:rFonts w:ascii="Trebuchet MS" w:hAnsi="Trebuchet MS"/>
          <w:b/>
          <w:sz w:val="24"/>
          <w:szCs w:val="24"/>
          <w:lang w:val="es-AR"/>
        </w:rPr>
        <w:t>3.1.3 ¿Se puede cambiar el valor de la variable de control dentro de un ciclo for, es aconsejable?</w:t>
      </w:r>
    </w:p>
    <w:p w:rsidR="009C337C" w:rsidRPr="00413B4F" w:rsidRDefault="00413B4F" w:rsidP="009C337C">
      <w:pPr>
        <w:rPr>
          <w:rFonts w:ascii="Trebuchet MS" w:hAnsi="Trebuchet MS"/>
          <w:sz w:val="24"/>
          <w:szCs w:val="24"/>
          <w:lang w:val="es-AR"/>
        </w:rPr>
      </w:pPr>
      <w:r>
        <w:rPr>
          <w:rFonts w:ascii="Trebuchet MS" w:hAnsi="Trebuchet MS"/>
          <w:sz w:val="24"/>
          <w:szCs w:val="24"/>
          <w:lang w:val="es-AR"/>
        </w:rPr>
        <w:t>No es aconsejable cambiar el valor de la variable de control dentro de un ciclo for.</w:t>
      </w:r>
    </w:p>
    <w:p w:rsidR="005269D1" w:rsidRPr="005269D1" w:rsidRDefault="005269D1">
      <w:pPr>
        <w:rPr>
          <w:rFonts w:ascii="Trebuchet MS" w:hAnsi="Trebuchet MS"/>
          <w:lang w:val="es-AR"/>
        </w:rPr>
      </w:pPr>
    </w:p>
    <w:p w:rsidR="00413B4F" w:rsidRPr="00413B4F" w:rsidRDefault="00413B4F" w:rsidP="00413B4F">
      <w:pPr>
        <w:rPr>
          <w:rFonts w:ascii="Trebuchet MS" w:hAnsi="Trebuchet MS"/>
          <w:b/>
          <w:sz w:val="24"/>
          <w:szCs w:val="24"/>
          <w:lang w:val="es-AR"/>
        </w:rPr>
      </w:pPr>
      <w:r>
        <w:rPr>
          <w:sz w:val="24"/>
          <w:szCs w:val="24"/>
        </w:rPr>
        <w:tab/>
      </w:r>
      <w:r>
        <w:rPr>
          <w:sz w:val="24"/>
          <w:szCs w:val="24"/>
        </w:rPr>
        <w:tab/>
      </w:r>
      <w:r>
        <w:rPr>
          <w:rFonts w:ascii="Trebuchet MS" w:hAnsi="Trebuchet MS"/>
          <w:b/>
          <w:sz w:val="24"/>
          <w:szCs w:val="24"/>
        </w:rPr>
        <w:t>3</w:t>
      </w:r>
      <w:r w:rsidRPr="00413B4F">
        <w:rPr>
          <w:rFonts w:ascii="Trebuchet MS" w:hAnsi="Trebuchet MS"/>
          <w:b/>
          <w:sz w:val="24"/>
          <w:szCs w:val="24"/>
          <w:lang w:val="es-AR"/>
        </w:rPr>
        <w:t xml:space="preserve">.1.4 Escribir una función llamada </w:t>
      </w:r>
      <w:r w:rsidRPr="00413B4F">
        <w:rPr>
          <w:rFonts w:ascii="Trebuchet MS" w:hAnsi="Trebuchet MS"/>
          <w:b/>
          <w:i/>
          <w:sz w:val="24"/>
          <w:szCs w:val="24"/>
          <w:lang w:val="es-AR"/>
        </w:rPr>
        <w:t>SumaEscala</w:t>
      </w:r>
      <w:r w:rsidRPr="00413B4F">
        <w:rPr>
          <w:rFonts w:ascii="Trebuchet MS" w:hAnsi="Trebuchet MS"/>
          <w:b/>
          <w:sz w:val="24"/>
          <w:szCs w:val="24"/>
          <w:lang w:val="es-AR"/>
        </w:rPr>
        <w:t xml:space="preserve">   , que  devuelva la suma =1+2+3+4+.....+N siendo N un valor entero recibid</w:t>
      </w:r>
      <w:r>
        <w:rPr>
          <w:rFonts w:ascii="Trebuchet MS" w:hAnsi="Trebuchet MS"/>
          <w:b/>
          <w:sz w:val="24"/>
          <w:szCs w:val="24"/>
          <w:lang w:val="es-AR"/>
        </w:rPr>
        <w:t>o por la función como parámetro.</w:t>
      </w:r>
    </w:p>
    <w:p w:rsidR="00413B4F" w:rsidRPr="00413B4F" w:rsidRDefault="00413B4F" w:rsidP="00413B4F">
      <w:pPr>
        <w:rPr>
          <w:rFonts w:ascii="Trebuchet MS" w:hAnsi="Trebuchet MS"/>
          <w:b/>
          <w:lang w:val="es-AR"/>
        </w:rPr>
      </w:pPr>
      <w:r w:rsidRPr="00413B4F">
        <w:rPr>
          <w:rFonts w:ascii="Trebuchet MS" w:hAnsi="Trebuchet MS"/>
          <w:b/>
          <w:lang w:val="es-AR"/>
        </w:rPr>
        <w:t xml:space="preserve">          La invocación será  por ejemplo</w:t>
      </w:r>
    </w:p>
    <w:p w:rsidR="00413B4F" w:rsidRPr="00413B4F" w:rsidRDefault="00413B4F" w:rsidP="00413B4F">
      <w:pPr>
        <w:rPr>
          <w:rFonts w:ascii="Trebuchet MS" w:hAnsi="Trebuchet MS"/>
          <w:b/>
          <w:lang w:val="es-AR"/>
        </w:rPr>
      </w:pPr>
      <w:r w:rsidRPr="00413B4F">
        <w:rPr>
          <w:rFonts w:ascii="Trebuchet MS" w:hAnsi="Trebuchet MS"/>
          <w:lang w:val="es-AR"/>
        </w:rPr>
        <w:tab/>
      </w:r>
      <w:r w:rsidRPr="00413B4F">
        <w:rPr>
          <w:rFonts w:ascii="Trebuchet MS" w:hAnsi="Trebuchet MS"/>
          <w:lang w:val="es-AR"/>
        </w:rPr>
        <w:tab/>
      </w:r>
      <w:r w:rsidRPr="00413B4F">
        <w:rPr>
          <w:rFonts w:ascii="Trebuchet MS" w:hAnsi="Trebuchet MS"/>
          <w:b/>
          <w:lang w:val="es-AR"/>
        </w:rPr>
        <w:t>int Suma= SumaEscala(100);//dará la suma desde  el 1 al 100</w:t>
      </w:r>
    </w:p>
    <w:p w:rsidR="00217C19" w:rsidRPr="00413B4F" w:rsidRDefault="00217C19">
      <w:pPr>
        <w:rPr>
          <w:sz w:val="24"/>
          <w:szCs w:val="24"/>
          <w:lang w:val="es-AR"/>
        </w:rPr>
      </w:pPr>
    </w:p>
    <w:p w:rsidR="00413B4F" w:rsidRPr="009E3588" w:rsidRDefault="00B36A20">
      <w:pPr>
        <w:rPr>
          <w:rFonts w:ascii="Trebuchet MS" w:hAnsi="Trebuchet MS"/>
        </w:rPr>
      </w:pPr>
      <w:r w:rsidRPr="009E3588">
        <w:rPr>
          <w:rFonts w:ascii="Trebuchet MS" w:hAnsi="Trebuchet MS"/>
        </w:rPr>
        <w:lastRenderedPageBreak/>
        <w:t>public void inicial()</w:t>
      </w:r>
    </w:p>
    <w:p w:rsidR="00B36A20" w:rsidRPr="009E3588" w:rsidRDefault="00B36A20">
      <w:pPr>
        <w:rPr>
          <w:rFonts w:ascii="Trebuchet MS" w:hAnsi="Trebuchet MS"/>
        </w:rPr>
      </w:pPr>
      <w:r w:rsidRPr="009E3588">
        <w:rPr>
          <w:rFonts w:ascii="Trebuchet MS" w:hAnsi="Trebuchet MS"/>
        </w:rPr>
        <w:t>{</w:t>
      </w:r>
    </w:p>
    <w:p w:rsidR="00B36A20" w:rsidRPr="009E3588" w:rsidRDefault="00B36A20" w:rsidP="00B36A20">
      <w:pPr>
        <w:ind w:left="708"/>
        <w:rPr>
          <w:rFonts w:ascii="Trebuchet MS" w:hAnsi="Trebuchet MS"/>
        </w:rPr>
      </w:pPr>
      <w:r w:rsidRPr="009E3588">
        <w:rPr>
          <w:rFonts w:ascii="Trebuchet MS" w:hAnsi="Trebuchet MS"/>
        </w:rPr>
        <w:t xml:space="preserve">Int ResultSumaEsscala = SumaEscala(“Ingrese el numero hasta donde quiere que llegue la escala”) </w:t>
      </w:r>
    </w:p>
    <w:p w:rsidR="00B36A20" w:rsidRPr="009E3588" w:rsidRDefault="00B36A20" w:rsidP="00B36A20">
      <w:pPr>
        <w:rPr>
          <w:rFonts w:ascii="Trebuchet MS" w:hAnsi="Trebuchet MS"/>
        </w:rPr>
      </w:pPr>
      <w:r w:rsidRPr="009E3588">
        <w:rPr>
          <w:rFonts w:ascii="Trebuchet MS" w:hAnsi="Trebuchet MS"/>
        </w:rPr>
        <w:t>}</w:t>
      </w:r>
    </w:p>
    <w:p w:rsidR="00217C19" w:rsidRPr="009E3588" w:rsidRDefault="00413B4F">
      <w:pPr>
        <w:rPr>
          <w:rFonts w:ascii="Trebuchet MS" w:hAnsi="Trebuchet MS"/>
        </w:rPr>
      </w:pPr>
      <w:r w:rsidRPr="009E3588">
        <w:rPr>
          <w:rFonts w:ascii="Trebuchet MS" w:hAnsi="Trebuchet MS"/>
        </w:rPr>
        <w:t>int SumaEscala(string Mensaje)</w:t>
      </w:r>
    </w:p>
    <w:p w:rsidR="00413B4F" w:rsidRPr="009E3588" w:rsidRDefault="00413B4F">
      <w:pPr>
        <w:rPr>
          <w:rFonts w:ascii="Trebuchet MS" w:hAnsi="Trebuchet MS"/>
        </w:rPr>
      </w:pPr>
      <w:r w:rsidRPr="009E3588">
        <w:rPr>
          <w:rFonts w:ascii="Trebuchet MS" w:hAnsi="Trebuchet MS"/>
        </w:rPr>
        <w:t>{</w:t>
      </w:r>
    </w:p>
    <w:p w:rsidR="00B36A20" w:rsidRPr="009E3588" w:rsidRDefault="00B36A20">
      <w:pPr>
        <w:rPr>
          <w:rFonts w:ascii="Trebuchet MS" w:hAnsi="Trebuchet MS"/>
        </w:rPr>
      </w:pPr>
      <w:r w:rsidRPr="009E3588">
        <w:rPr>
          <w:rFonts w:ascii="Trebuchet MS" w:hAnsi="Trebuchet MS"/>
        </w:rPr>
        <w:tab/>
        <w:t>int Suma, Contador;</w:t>
      </w:r>
    </w:p>
    <w:p w:rsidR="00B36A20" w:rsidRPr="009E3588" w:rsidRDefault="00B36A20">
      <w:pPr>
        <w:rPr>
          <w:rFonts w:ascii="Trebuchet MS" w:hAnsi="Trebuchet MS"/>
        </w:rPr>
      </w:pPr>
      <w:r w:rsidRPr="009E3588">
        <w:rPr>
          <w:rFonts w:ascii="Trebuchet MS" w:hAnsi="Trebuchet MS"/>
        </w:rPr>
        <w:tab/>
        <w:t>Suma = 0;</w:t>
      </w:r>
    </w:p>
    <w:p w:rsidR="00B36A20" w:rsidRPr="009E3588" w:rsidRDefault="00B36A20">
      <w:pPr>
        <w:rPr>
          <w:rFonts w:ascii="Trebuchet MS" w:hAnsi="Trebuchet MS"/>
        </w:rPr>
      </w:pPr>
      <w:r w:rsidRPr="009E3588">
        <w:rPr>
          <w:rFonts w:ascii="Trebuchet MS" w:hAnsi="Trebuchet MS"/>
        </w:rPr>
        <w:tab/>
        <w:t>System.Console.WriteLine(Mensaje);</w:t>
      </w:r>
    </w:p>
    <w:p w:rsidR="00B36A20" w:rsidRPr="009E3588" w:rsidRDefault="00B36A20">
      <w:pPr>
        <w:rPr>
          <w:rFonts w:ascii="Trebuchet MS" w:hAnsi="Trebuchet MS"/>
          <w:lang w:val="en-US"/>
        </w:rPr>
      </w:pPr>
      <w:r w:rsidRPr="009E3588">
        <w:rPr>
          <w:rFonts w:ascii="Trebuchet MS" w:hAnsi="Trebuchet MS"/>
        </w:rPr>
        <w:tab/>
      </w:r>
      <w:r w:rsidRPr="009E3588">
        <w:rPr>
          <w:rFonts w:ascii="Trebuchet MS" w:hAnsi="Trebuchet MS"/>
          <w:lang w:val="en-US"/>
        </w:rPr>
        <w:t>int Num = int.Parse(System.Console.ReadLine());</w:t>
      </w:r>
    </w:p>
    <w:p w:rsidR="00B36A20" w:rsidRPr="009E3588" w:rsidRDefault="00B36A20">
      <w:pPr>
        <w:rPr>
          <w:rFonts w:ascii="Trebuchet MS" w:hAnsi="Trebuchet MS"/>
        </w:rPr>
      </w:pPr>
      <w:r w:rsidRPr="009E3588">
        <w:rPr>
          <w:rFonts w:ascii="Trebuchet MS" w:hAnsi="Trebuchet MS"/>
          <w:lang w:val="en-US"/>
        </w:rPr>
        <w:tab/>
      </w:r>
      <w:r w:rsidRPr="009E3588">
        <w:rPr>
          <w:rFonts w:ascii="Trebuchet MS" w:hAnsi="Trebuchet MS"/>
        </w:rPr>
        <w:t>for (Contador = 1; Contador&lt;=Num; Num++)</w:t>
      </w:r>
    </w:p>
    <w:p w:rsidR="00B36A20" w:rsidRPr="009E3588" w:rsidRDefault="00B36A20">
      <w:pPr>
        <w:rPr>
          <w:rFonts w:ascii="Trebuchet MS" w:hAnsi="Trebuchet MS"/>
        </w:rPr>
      </w:pPr>
      <w:r w:rsidRPr="009E3588">
        <w:rPr>
          <w:rFonts w:ascii="Trebuchet MS" w:hAnsi="Trebuchet MS"/>
        </w:rPr>
        <w:tab/>
        <w:t>{</w:t>
      </w:r>
    </w:p>
    <w:p w:rsidR="00B36A20" w:rsidRPr="009E3588" w:rsidRDefault="00B36A20">
      <w:pPr>
        <w:rPr>
          <w:rFonts w:ascii="Trebuchet MS" w:hAnsi="Trebuchet MS"/>
        </w:rPr>
      </w:pPr>
      <w:r w:rsidRPr="009E3588">
        <w:rPr>
          <w:rFonts w:ascii="Trebuchet MS" w:hAnsi="Trebuchet MS"/>
        </w:rPr>
        <w:tab/>
      </w:r>
      <w:r w:rsidRPr="009E3588">
        <w:rPr>
          <w:rFonts w:ascii="Trebuchet MS" w:hAnsi="Trebuchet MS"/>
        </w:rPr>
        <w:tab/>
        <w:t>Suma = Suma + Contador;</w:t>
      </w:r>
    </w:p>
    <w:p w:rsidR="00B36A20" w:rsidRPr="009E3588" w:rsidRDefault="00B36A20">
      <w:pPr>
        <w:rPr>
          <w:rFonts w:ascii="Trebuchet MS" w:hAnsi="Trebuchet MS"/>
        </w:rPr>
      </w:pPr>
      <w:r w:rsidRPr="009E3588">
        <w:rPr>
          <w:rFonts w:ascii="Trebuchet MS" w:hAnsi="Trebuchet MS"/>
        </w:rPr>
        <w:tab/>
        <w:t>}</w:t>
      </w:r>
    </w:p>
    <w:p w:rsidR="009E3588" w:rsidRPr="009E3588" w:rsidRDefault="009E3588">
      <w:pPr>
        <w:rPr>
          <w:rFonts w:ascii="Trebuchet MS" w:hAnsi="Trebuchet MS"/>
        </w:rPr>
      </w:pPr>
      <w:r w:rsidRPr="009E3588">
        <w:rPr>
          <w:rFonts w:ascii="Trebuchet MS" w:hAnsi="Trebuchet MS"/>
        </w:rPr>
        <w:t>Return</w:t>
      </w:r>
      <w:r w:rsidR="00B36A20" w:rsidRPr="009E3588">
        <w:rPr>
          <w:rFonts w:ascii="Trebuchet MS" w:hAnsi="Trebuchet MS"/>
        </w:rPr>
        <w:t xml:space="preserve"> Suma()</w:t>
      </w:r>
      <w:r>
        <w:rPr>
          <w:rFonts w:ascii="Trebuchet MS" w:hAnsi="Trebuchet MS"/>
        </w:rPr>
        <w:t>;</w:t>
      </w:r>
    </w:p>
    <w:p w:rsidR="009E3588" w:rsidRDefault="009E3588">
      <w:pPr>
        <w:rPr>
          <w:rFonts w:ascii="Trebuchet MS" w:hAnsi="Trebuchet MS"/>
        </w:rPr>
      </w:pPr>
      <w:r w:rsidRPr="009E3588">
        <w:rPr>
          <w:rFonts w:ascii="Trebuchet MS" w:hAnsi="Trebuchet MS"/>
        </w:rPr>
        <w:t>}</w:t>
      </w:r>
    </w:p>
    <w:p w:rsidR="009E3588" w:rsidRDefault="009E3588">
      <w:pPr>
        <w:rPr>
          <w:rFonts w:ascii="Trebuchet MS" w:hAnsi="Trebuchet MS"/>
        </w:rPr>
      </w:pPr>
    </w:p>
    <w:p w:rsidR="009E3588" w:rsidRDefault="009E3588" w:rsidP="009E3588">
      <w:pPr>
        <w:ind w:left="708" w:firstLine="708"/>
        <w:rPr>
          <w:rFonts w:ascii="Trebuchet MS" w:hAnsi="Trebuchet MS"/>
          <w:b/>
          <w:sz w:val="24"/>
          <w:szCs w:val="24"/>
          <w:lang w:val="es-AR"/>
        </w:rPr>
      </w:pPr>
      <w:r w:rsidRPr="009E3588">
        <w:rPr>
          <w:rFonts w:ascii="Trebuchet MS" w:hAnsi="Trebuchet MS"/>
          <w:b/>
          <w:sz w:val="24"/>
          <w:szCs w:val="24"/>
        </w:rPr>
        <w:t>3</w:t>
      </w:r>
      <w:r w:rsidRPr="009E3588">
        <w:rPr>
          <w:rFonts w:ascii="Trebuchet MS" w:hAnsi="Trebuchet MS"/>
          <w:b/>
          <w:sz w:val="24"/>
          <w:szCs w:val="24"/>
          <w:lang w:val="es-AR"/>
        </w:rPr>
        <w:t>.1.5 Escribir una función llamada Promedio que lea N números  enteros y de</w:t>
      </w:r>
      <w:r>
        <w:rPr>
          <w:rFonts w:ascii="Trebuchet MS" w:hAnsi="Trebuchet MS"/>
          <w:b/>
          <w:sz w:val="24"/>
          <w:szCs w:val="24"/>
          <w:lang w:val="es-AR"/>
        </w:rPr>
        <w:t>vuelva el promedio en decimales.</w:t>
      </w:r>
    </w:p>
    <w:p w:rsidR="009E3588" w:rsidRPr="00955669" w:rsidRDefault="009E3588" w:rsidP="009E3588">
      <w:pPr>
        <w:rPr>
          <w:rFonts w:ascii="Trebuchet MS" w:hAnsi="Trebuchet MS"/>
          <w:lang w:val="es-AR"/>
        </w:rPr>
      </w:pPr>
      <w:r w:rsidRPr="00955669">
        <w:rPr>
          <w:rFonts w:ascii="Trebuchet MS" w:hAnsi="Trebuchet MS"/>
          <w:lang w:val="es-AR"/>
        </w:rPr>
        <w:t>public void iniciar()</w:t>
      </w:r>
    </w:p>
    <w:p w:rsidR="009E3588" w:rsidRPr="00955669" w:rsidRDefault="009E3588" w:rsidP="009E3588">
      <w:pPr>
        <w:rPr>
          <w:rFonts w:ascii="Trebuchet MS" w:hAnsi="Trebuchet MS"/>
          <w:lang w:val="es-AR"/>
        </w:rPr>
      </w:pPr>
      <w:r w:rsidRPr="00955669">
        <w:rPr>
          <w:rFonts w:ascii="Trebuchet MS" w:hAnsi="Trebuchet MS"/>
          <w:lang w:val="es-AR"/>
        </w:rPr>
        <w:t>{</w:t>
      </w:r>
    </w:p>
    <w:p w:rsidR="009E3588" w:rsidRPr="00955669" w:rsidRDefault="009E3588" w:rsidP="009E3588">
      <w:pPr>
        <w:rPr>
          <w:rFonts w:ascii="Trebuchet MS" w:hAnsi="Trebuchet MS"/>
          <w:lang w:val="es-AR"/>
        </w:rPr>
      </w:pPr>
      <w:r w:rsidRPr="00955669">
        <w:rPr>
          <w:rFonts w:ascii="Trebuchet MS" w:hAnsi="Trebuchet MS"/>
          <w:lang w:val="es-AR"/>
        </w:rPr>
        <w:tab/>
      </w:r>
      <w:r w:rsidR="00955669" w:rsidRPr="00955669">
        <w:rPr>
          <w:rFonts w:ascii="Trebuchet MS" w:hAnsi="Trebuchet MS"/>
          <w:lang w:val="es-AR"/>
        </w:rPr>
        <w:t>double</w:t>
      </w:r>
      <w:r w:rsidRPr="00955669">
        <w:rPr>
          <w:rFonts w:ascii="Trebuchet MS" w:hAnsi="Trebuchet MS"/>
          <w:lang w:val="es-AR"/>
        </w:rPr>
        <w:t xml:space="preserve"> ResultPromedio = Promedio(“Ingrese la cantidad de números para sacar el promedio”);</w:t>
      </w:r>
    </w:p>
    <w:p w:rsidR="009E3588" w:rsidRPr="00955669" w:rsidRDefault="009E3588" w:rsidP="009E3588">
      <w:pPr>
        <w:rPr>
          <w:rFonts w:ascii="Trebuchet MS" w:hAnsi="Trebuchet MS"/>
          <w:lang w:val="es-AR"/>
        </w:rPr>
      </w:pPr>
      <w:r w:rsidRPr="00955669">
        <w:rPr>
          <w:rFonts w:ascii="Trebuchet MS" w:hAnsi="Trebuchet MS"/>
          <w:lang w:val="es-AR"/>
        </w:rPr>
        <w:t>}</w:t>
      </w:r>
    </w:p>
    <w:p w:rsidR="009E3588" w:rsidRPr="00955669" w:rsidRDefault="00955669" w:rsidP="009E3588">
      <w:pPr>
        <w:rPr>
          <w:rFonts w:ascii="Trebuchet MS" w:hAnsi="Trebuchet MS"/>
          <w:lang w:val="es-AR"/>
        </w:rPr>
      </w:pPr>
      <w:r w:rsidRPr="00955669">
        <w:rPr>
          <w:rFonts w:ascii="Trebuchet MS" w:hAnsi="Trebuchet MS"/>
          <w:lang w:val="es-AR"/>
        </w:rPr>
        <w:t>double</w:t>
      </w:r>
      <w:r w:rsidR="009E3588" w:rsidRPr="00955669">
        <w:rPr>
          <w:rFonts w:ascii="Trebuchet MS" w:hAnsi="Trebuchet MS"/>
          <w:lang w:val="es-AR"/>
        </w:rPr>
        <w:t xml:space="preserve"> Promedio(string Mensaje)</w:t>
      </w:r>
    </w:p>
    <w:p w:rsidR="009E3588" w:rsidRPr="00955669" w:rsidRDefault="009E3588" w:rsidP="009E3588">
      <w:pPr>
        <w:rPr>
          <w:rFonts w:ascii="Trebuchet MS" w:hAnsi="Trebuchet MS"/>
          <w:lang w:val="es-AR"/>
        </w:rPr>
      </w:pPr>
      <w:r w:rsidRPr="00955669">
        <w:rPr>
          <w:rFonts w:ascii="Trebuchet MS" w:hAnsi="Trebuchet MS"/>
          <w:lang w:val="es-AR"/>
        </w:rPr>
        <w:t xml:space="preserve">{ </w:t>
      </w:r>
    </w:p>
    <w:p w:rsidR="00955669" w:rsidRPr="00955669" w:rsidRDefault="00955669" w:rsidP="009E3588">
      <w:pPr>
        <w:rPr>
          <w:rFonts w:ascii="Trebuchet MS" w:hAnsi="Trebuchet MS"/>
          <w:lang w:val="es-AR"/>
        </w:rPr>
      </w:pPr>
      <w:r w:rsidRPr="00955669">
        <w:rPr>
          <w:rFonts w:ascii="Trebuchet MS" w:hAnsi="Trebuchet MS"/>
          <w:lang w:val="es-AR"/>
        </w:rPr>
        <w:tab/>
        <w:t>int Num, Contador, Suma;</w:t>
      </w:r>
    </w:p>
    <w:p w:rsidR="00955669" w:rsidRPr="00955669" w:rsidRDefault="00955669" w:rsidP="009E3588">
      <w:pPr>
        <w:rPr>
          <w:rFonts w:ascii="Trebuchet MS" w:hAnsi="Trebuchet MS"/>
          <w:lang w:val="en-US"/>
        </w:rPr>
      </w:pPr>
      <w:r w:rsidRPr="00955669">
        <w:rPr>
          <w:rFonts w:ascii="Trebuchet MS" w:hAnsi="Trebuchet MS"/>
          <w:lang w:val="es-AR"/>
        </w:rPr>
        <w:tab/>
      </w:r>
      <w:r w:rsidRPr="00955669">
        <w:rPr>
          <w:rFonts w:ascii="Trebuchet MS" w:hAnsi="Trebuchet MS"/>
          <w:lang w:val="en-US"/>
        </w:rPr>
        <w:t xml:space="preserve">double Prom </w:t>
      </w:r>
    </w:p>
    <w:p w:rsidR="00955669" w:rsidRPr="00955669" w:rsidRDefault="00955669" w:rsidP="009E3588">
      <w:pPr>
        <w:rPr>
          <w:rFonts w:ascii="Trebuchet MS" w:hAnsi="Trebuchet MS"/>
          <w:lang w:val="en-US"/>
        </w:rPr>
      </w:pPr>
      <w:r w:rsidRPr="00955669">
        <w:rPr>
          <w:rFonts w:ascii="Trebuchet MS" w:hAnsi="Trebuchet MS"/>
          <w:lang w:val="en-US"/>
        </w:rPr>
        <w:tab/>
        <w:t>Suma = 0;</w:t>
      </w:r>
    </w:p>
    <w:p w:rsidR="009E3588" w:rsidRPr="00955669" w:rsidRDefault="009E3588" w:rsidP="009E3588">
      <w:pPr>
        <w:rPr>
          <w:rFonts w:ascii="Trebuchet MS" w:hAnsi="Trebuchet MS"/>
          <w:lang w:val="en-US"/>
        </w:rPr>
      </w:pPr>
      <w:r w:rsidRPr="00955669">
        <w:rPr>
          <w:rFonts w:ascii="Trebuchet MS" w:hAnsi="Trebuchet MS"/>
          <w:lang w:val="en-US"/>
        </w:rPr>
        <w:tab/>
        <w:t>System.Console.WriteLine(Mensaje);</w:t>
      </w:r>
    </w:p>
    <w:p w:rsidR="009E3588" w:rsidRPr="00955669" w:rsidRDefault="009E3588" w:rsidP="009E3588">
      <w:pPr>
        <w:rPr>
          <w:rFonts w:ascii="Trebuchet MS" w:hAnsi="Trebuchet MS"/>
          <w:lang w:val="en-US"/>
        </w:rPr>
      </w:pPr>
      <w:r w:rsidRPr="00955669">
        <w:rPr>
          <w:rFonts w:ascii="Trebuchet MS" w:hAnsi="Trebuchet MS"/>
          <w:lang w:val="en-US"/>
        </w:rPr>
        <w:lastRenderedPageBreak/>
        <w:tab/>
        <w:t>int Num = int.Parse(System.Console.ReadLine());</w:t>
      </w:r>
    </w:p>
    <w:p w:rsidR="009E3588" w:rsidRPr="00955669" w:rsidRDefault="00955669" w:rsidP="009E3588">
      <w:pPr>
        <w:rPr>
          <w:rFonts w:ascii="Trebuchet MS" w:hAnsi="Trebuchet MS"/>
        </w:rPr>
      </w:pPr>
      <w:r w:rsidRPr="00955669">
        <w:rPr>
          <w:rFonts w:ascii="Trebuchet MS" w:hAnsi="Trebuchet MS"/>
          <w:lang w:val="en-US"/>
        </w:rPr>
        <w:tab/>
      </w:r>
      <w:r w:rsidRPr="00955669">
        <w:rPr>
          <w:rFonts w:ascii="Trebuchet MS" w:hAnsi="Trebuchet MS"/>
        </w:rPr>
        <w:t>for(</w:t>
      </w:r>
      <w:r w:rsidR="009E3588" w:rsidRPr="00955669">
        <w:rPr>
          <w:rFonts w:ascii="Trebuchet MS" w:hAnsi="Trebuchet MS"/>
        </w:rPr>
        <w:t xml:space="preserve"> </w:t>
      </w:r>
      <w:r w:rsidRPr="00955669">
        <w:rPr>
          <w:rFonts w:ascii="Trebuchet MS" w:hAnsi="Trebuchet MS"/>
        </w:rPr>
        <w:t>Contador = 1;Contador&lt;=Num;Contador++)</w:t>
      </w:r>
    </w:p>
    <w:p w:rsidR="00955669" w:rsidRPr="00955669" w:rsidRDefault="00955669" w:rsidP="009E3588">
      <w:pPr>
        <w:rPr>
          <w:rFonts w:ascii="Trebuchet MS" w:hAnsi="Trebuchet MS"/>
        </w:rPr>
      </w:pPr>
      <w:r w:rsidRPr="00955669">
        <w:rPr>
          <w:rFonts w:ascii="Trebuchet MS" w:hAnsi="Trebuchet MS"/>
        </w:rPr>
        <w:tab/>
        <w:t>{</w:t>
      </w:r>
    </w:p>
    <w:p w:rsidR="00955669" w:rsidRPr="00955669" w:rsidRDefault="00955669" w:rsidP="009E3588">
      <w:pPr>
        <w:rPr>
          <w:rFonts w:ascii="Trebuchet MS" w:hAnsi="Trebuchet MS"/>
        </w:rPr>
      </w:pPr>
      <w:r w:rsidRPr="00955669">
        <w:rPr>
          <w:rFonts w:ascii="Trebuchet MS" w:hAnsi="Trebuchet MS"/>
        </w:rPr>
        <w:tab/>
      </w:r>
      <w:r w:rsidRPr="00955669">
        <w:rPr>
          <w:rFonts w:ascii="Trebuchet MS" w:hAnsi="Trebuchet MS"/>
        </w:rPr>
        <w:tab/>
        <w:t>System.Console.WriteLine(“Ingrese un numero entero”);</w:t>
      </w:r>
    </w:p>
    <w:p w:rsidR="00955669" w:rsidRPr="00955669" w:rsidRDefault="00955669" w:rsidP="009E3588">
      <w:pPr>
        <w:rPr>
          <w:rFonts w:ascii="Trebuchet MS" w:hAnsi="Trebuchet MS"/>
          <w:lang w:val="en-US"/>
        </w:rPr>
      </w:pPr>
      <w:r w:rsidRPr="00955669">
        <w:rPr>
          <w:rFonts w:ascii="Trebuchet MS" w:hAnsi="Trebuchet MS"/>
        </w:rPr>
        <w:tab/>
      </w:r>
      <w:r w:rsidRPr="00955669">
        <w:rPr>
          <w:rFonts w:ascii="Trebuchet MS" w:hAnsi="Trebuchet MS"/>
        </w:rPr>
        <w:tab/>
      </w:r>
      <w:r w:rsidRPr="00955669">
        <w:rPr>
          <w:rFonts w:ascii="Trebuchet MS" w:hAnsi="Trebuchet MS"/>
          <w:lang w:val="en-US"/>
        </w:rPr>
        <w:t>int NumASumar = int.Parse(System.Console.ReadLine());</w:t>
      </w:r>
    </w:p>
    <w:p w:rsidR="00955669" w:rsidRPr="00955669" w:rsidRDefault="00955669" w:rsidP="009E3588">
      <w:pPr>
        <w:rPr>
          <w:rFonts w:ascii="Trebuchet MS" w:hAnsi="Trebuchet MS"/>
          <w:lang w:val="en-US"/>
        </w:rPr>
      </w:pPr>
      <w:r w:rsidRPr="00955669">
        <w:rPr>
          <w:rFonts w:ascii="Trebuchet MS" w:hAnsi="Trebuchet MS"/>
          <w:lang w:val="en-US"/>
        </w:rPr>
        <w:tab/>
      </w:r>
      <w:r w:rsidRPr="00955669">
        <w:rPr>
          <w:rFonts w:ascii="Trebuchet MS" w:hAnsi="Trebuchet MS"/>
          <w:lang w:val="en-US"/>
        </w:rPr>
        <w:tab/>
        <w:t>Suma = Suma + NumASumar;</w:t>
      </w:r>
    </w:p>
    <w:p w:rsidR="00955669" w:rsidRPr="00955669" w:rsidRDefault="00955669" w:rsidP="009E3588">
      <w:pPr>
        <w:rPr>
          <w:rFonts w:ascii="Trebuchet MS" w:hAnsi="Trebuchet MS"/>
          <w:lang w:val="en-US"/>
        </w:rPr>
      </w:pPr>
      <w:r w:rsidRPr="00955669">
        <w:rPr>
          <w:rFonts w:ascii="Trebuchet MS" w:hAnsi="Trebuchet MS"/>
          <w:lang w:val="en-US"/>
        </w:rPr>
        <w:tab/>
        <w:t>}</w:t>
      </w:r>
    </w:p>
    <w:p w:rsidR="00955669" w:rsidRPr="00955669" w:rsidRDefault="00955669" w:rsidP="009E3588">
      <w:pPr>
        <w:rPr>
          <w:rFonts w:ascii="Trebuchet MS" w:hAnsi="Trebuchet MS"/>
          <w:lang w:val="en-US"/>
        </w:rPr>
      </w:pPr>
      <w:r w:rsidRPr="00955669">
        <w:rPr>
          <w:rFonts w:ascii="Trebuchet MS" w:hAnsi="Trebuchet MS"/>
          <w:lang w:val="en-US"/>
        </w:rPr>
        <w:tab/>
        <w:t>Prom = Suma / Num;</w:t>
      </w:r>
    </w:p>
    <w:p w:rsidR="00955669" w:rsidRPr="00955669" w:rsidRDefault="00955669" w:rsidP="009E3588">
      <w:pPr>
        <w:rPr>
          <w:rFonts w:ascii="Trebuchet MS" w:hAnsi="Trebuchet MS"/>
          <w:lang w:val="en-US"/>
        </w:rPr>
      </w:pPr>
      <w:r w:rsidRPr="00955669">
        <w:rPr>
          <w:rFonts w:ascii="Trebuchet MS" w:hAnsi="Trebuchet MS"/>
          <w:lang w:val="en-US"/>
        </w:rPr>
        <w:tab/>
        <w:t>Return Prom();</w:t>
      </w:r>
    </w:p>
    <w:p w:rsidR="00955669" w:rsidRPr="00955669" w:rsidRDefault="00955669" w:rsidP="009E3588">
      <w:pPr>
        <w:rPr>
          <w:rFonts w:ascii="Trebuchet MS" w:hAnsi="Trebuchet MS"/>
          <w:lang w:val="en-US"/>
        </w:rPr>
      </w:pPr>
      <w:r w:rsidRPr="00955669">
        <w:rPr>
          <w:rFonts w:ascii="Trebuchet MS" w:hAnsi="Trebuchet MS"/>
          <w:lang w:val="en-US"/>
        </w:rPr>
        <w:t>}</w:t>
      </w:r>
      <w:r w:rsidRPr="00955669">
        <w:rPr>
          <w:rFonts w:ascii="Trebuchet MS" w:hAnsi="Trebuchet MS"/>
          <w:lang w:val="en-US"/>
        </w:rPr>
        <w:tab/>
      </w:r>
      <w:r w:rsidRPr="00955669">
        <w:rPr>
          <w:rFonts w:ascii="Trebuchet MS" w:hAnsi="Trebuchet MS"/>
          <w:lang w:val="en-US"/>
        </w:rPr>
        <w:tab/>
        <w:t xml:space="preserve"> </w:t>
      </w:r>
    </w:p>
    <w:p w:rsidR="00606627" w:rsidRDefault="00606627" w:rsidP="009E3588">
      <w:pPr>
        <w:rPr>
          <w:rFonts w:ascii="Trebuchet MS" w:hAnsi="Trebuchet MS"/>
          <w:b/>
          <w:sz w:val="24"/>
          <w:szCs w:val="24"/>
          <w:lang w:val="en-US"/>
        </w:rPr>
      </w:pPr>
    </w:p>
    <w:p w:rsidR="00606627" w:rsidRPr="00606627" w:rsidRDefault="00606627" w:rsidP="00606627">
      <w:pPr>
        <w:rPr>
          <w:rFonts w:ascii="Trebuchet MS" w:hAnsi="Trebuchet MS"/>
          <w:b/>
          <w:sz w:val="24"/>
          <w:szCs w:val="24"/>
          <w:lang w:val="es-AR"/>
        </w:rPr>
      </w:pPr>
      <w:r w:rsidRPr="00606627">
        <w:rPr>
          <w:rFonts w:ascii="Trebuchet MS" w:hAnsi="Trebuchet MS"/>
          <w:b/>
          <w:sz w:val="24"/>
          <w:szCs w:val="24"/>
        </w:rPr>
        <w:t>3</w:t>
      </w:r>
      <w:r w:rsidRPr="00606627">
        <w:rPr>
          <w:rFonts w:ascii="Trebuchet MS" w:hAnsi="Trebuchet MS"/>
          <w:b/>
          <w:sz w:val="24"/>
          <w:szCs w:val="24"/>
          <w:lang w:val="es-AR"/>
        </w:rPr>
        <w:t>.1.6 Escribir una función denominada Armónica  que de</w:t>
      </w:r>
      <w:r>
        <w:rPr>
          <w:rFonts w:ascii="Trebuchet MS" w:hAnsi="Trebuchet MS"/>
          <w:b/>
          <w:sz w:val="24"/>
          <w:szCs w:val="24"/>
          <w:lang w:val="es-AR"/>
        </w:rPr>
        <w:t>vuelve un double que es la suma.</w:t>
      </w:r>
    </w:p>
    <w:p w:rsidR="00606627" w:rsidRDefault="00606627" w:rsidP="00606627">
      <w:pPr>
        <w:rPr>
          <w:rFonts w:ascii="Trebuchet MS" w:hAnsi="Trebuchet MS"/>
          <w:b/>
          <w:sz w:val="24"/>
          <w:szCs w:val="24"/>
          <w:lang w:val="es-AR"/>
        </w:rPr>
      </w:pPr>
      <w:r w:rsidRPr="00606627">
        <w:rPr>
          <w:rFonts w:ascii="Trebuchet MS" w:hAnsi="Trebuchet MS"/>
          <w:b/>
          <w:sz w:val="24"/>
          <w:szCs w:val="24"/>
          <w:lang w:val="es-AR"/>
        </w:rPr>
        <w:tab/>
        <w:t>1+1/2+1/3+....+1/N</w:t>
      </w:r>
    </w:p>
    <w:p w:rsidR="00606627" w:rsidRPr="0062341C" w:rsidRDefault="008554CA" w:rsidP="00606627">
      <w:pPr>
        <w:rPr>
          <w:rFonts w:ascii="Trebuchet MS" w:hAnsi="Trebuchet MS"/>
          <w:lang w:val="es-AR"/>
        </w:rPr>
      </w:pPr>
      <w:r w:rsidRPr="0062341C">
        <w:rPr>
          <w:rFonts w:ascii="Trebuchet MS" w:hAnsi="Trebuchet MS"/>
          <w:lang w:val="es-AR"/>
        </w:rPr>
        <w:t>Public void iniciar</w:t>
      </w:r>
    </w:p>
    <w:p w:rsidR="008554CA" w:rsidRPr="0062341C" w:rsidRDefault="008554CA" w:rsidP="00606627">
      <w:pPr>
        <w:rPr>
          <w:rFonts w:ascii="Trebuchet MS" w:hAnsi="Trebuchet MS"/>
          <w:lang w:val="es-AR"/>
        </w:rPr>
      </w:pPr>
      <w:r w:rsidRPr="0062341C">
        <w:rPr>
          <w:rFonts w:ascii="Trebuchet MS" w:hAnsi="Trebuchet MS"/>
          <w:lang w:val="es-AR"/>
        </w:rPr>
        <w:t>{</w:t>
      </w:r>
    </w:p>
    <w:p w:rsidR="008554CA" w:rsidRPr="0062341C" w:rsidRDefault="008554CA" w:rsidP="00606627">
      <w:pPr>
        <w:rPr>
          <w:rFonts w:ascii="Trebuchet MS" w:hAnsi="Trebuchet MS"/>
          <w:lang w:val="es-AR"/>
        </w:rPr>
      </w:pPr>
      <w:r w:rsidRPr="0062341C">
        <w:rPr>
          <w:rFonts w:ascii="Trebuchet MS" w:hAnsi="Trebuchet MS"/>
          <w:lang w:val="es-AR"/>
        </w:rPr>
        <w:tab/>
        <w:t>int Max;</w:t>
      </w:r>
    </w:p>
    <w:p w:rsidR="008554CA" w:rsidRPr="0062341C" w:rsidRDefault="008554CA" w:rsidP="0062341C">
      <w:pPr>
        <w:ind w:left="705"/>
        <w:rPr>
          <w:rFonts w:ascii="Trebuchet MS" w:hAnsi="Trebuchet MS"/>
          <w:lang w:val="es-AR"/>
        </w:rPr>
      </w:pPr>
      <w:r w:rsidRPr="0062341C">
        <w:rPr>
          <w:rFonts w:ascii="Trebuchet MS" w:hAnsi="Trebuchet MS"/>
          <w:lang w:val="es-AR"/>
        </w:rPr>
        <w:tab/>
        <w:t>System.Console.WriteLine(“Ingrese hasta que numero quiere que se calcule la función”);</w:t>
      </w:r>
    </w:p>
    <w:p w:rsidR="008554CA" w:rsidRPr="0062341C" w:rsidRDefault="008554CA" w:rsidP="008554CA">
      <w:pPr>
        <w:ind w:left="705"/>
        <w:rPr>
          <w:rFonts w:ascii="Trebuchet MS" w:hAnsi="Trebuchet MS"/>
          <w:lang w:val="en-US"/>
        </w:rPr>
      </w:pPr>
      <w:r w:rsidRPr="0062341C">
        <w:rPr>
          <w:rFonts w:ascii="Trebuchet MS" w:hAnsi="Trebuchet MS"/>
          <w:lang w:val="en-US"/>
        </w:rPr>
        <w:t xml:space="preserve">int Max = int.Parse(System.Console.ReadLine()); </w:t>
      </w:r>
    </w:p>
    <w:p w:rsidR="008554CA" w:rsidRPr="0062341C" w:rsidRDefault="008554CA" w:rsidP="008554CA">
      <w:pPr>
        <w:ind w:left="705"/>
        <w:rPr>
          <w:rFonts w:ascii="Trebuchet MS" w:hAnsi="Trebuchet MS"/>
          <w:lang w:val="en-US"/>
        </w:rPr>
      </w:pPr>
      <w:r w:rsidRPr="0062341C">
        <w:rPr>
          <w:rFonts w:ascii="Trebuchet MS" w:hAnsi="Trebuchet MS"/>
          <w:lang w:val="en-US"/>
        </w:rPr>
        <w:t>double ResultArmonica = Armonica(Max)</w:t>
      </w:r>
    </w:p>
    <w:p w:rsidR="008554CA" w:rsidRPr="0062341C" w:rsidRDefault="008554CA" w:rsidP="008554CA">
      <w:pPr>
        <w:rPr>
          <w:rFonts w:ascii="Trebuchet MS" w:hAnsi="Trebuchet MS"/>
          <w:lang w:val="en-US"/>
        </w:rPr>
      </w:pPr>
      <w:r w:rsidRPr="0062341C">
        <w:rPr>
          <w:rFonts w:ascii="Trebuchet MS" w:hAnsi="Trebuchet MS"/>
          <w:lang w:val="en-US"/>
        </w:rPr>
        <w:t>}</w:t>
      </w:r>
    </w:p>
    <w:p w:rsidR="008554CA" w:rsidRPr="0062341C" w:rsidRDefault="0062341C" w:rsidP="008554CA">
      <w:pPr>
        <w:rPr>
          <w:rFonts w:ascii="Trebuchet MS" w:hAnsi="Trebuchet MS"/>
          <w:lang w:val="en-US"/>
        </w:rPr>
      </w:pPr>
      <w:r>
        <w:rPr>
          <w:rFonts w:ascii="Trebuchet MS" w:hAnsi="Trebuchet MS"/>
          <w:lang w:val="en-US"/>
        </w:rPr>
        <w:t>double</w:t>
      </w:r>
      <w:r w:rsidR="008554CA" w:rsidRPr="0062341C">
        <w:rPr>
          <w:rFonts w:ascii="Trebuchet MS" w:hAnsi="Trebuchet MS"/>
          <w:lang w:val="en-US"/>
        </w:rPr>
        <w:t xml:space="preserve"> Armonica(int NumMax)</w:t>
      </w:r>
    </w:p>
    <w:p w:rsidR="008554CA" w:rsidRPr="0062341C" w:rsidRDefault="008554CA" w:rsidP="008554CA">
      <w:pPr>
        <w:rPr>
          <w:rFonts w:ascii="Trebuchet MS" w:hAnsi="Trebuchet MS"/>
          <w:lang w:val="en-US"/>
        </w:rPr>
      </w:pPr>
      <w:r w:rsidRPr="0062341C">
        <w:rPr>
          <w:rFonts w:ascii="Trebuchet MS" w:hAnsi="Trebuchet MS"/>
          <w:lang w:val="en-US"/>
        </w:rPr>
        <w:t>{</w:t>
      </w:r>
    </w:p>
    <w:p w:rsidR="0062341C" w:rsidRPr="0062341C" w:rsidRDefault="008554CA" w:rsidP="008554CA">
      <w:pPr>
        <w:rPr>
          <w:rFonts w:ascii="Trebuchet MS" w:hAnsi="Trebuchet MS"/>
        </w:rPr>
      </w:pPr>
      <w:r w:rsidRPr="0062341C">
        <w:rPr>
          <w:rFonts w:ascii="Trebuchet MS" w:hAnsi="Trebuchet MS"/>
          <w:lang w:val="en-US"/>
        </w:rPr>
        <w:tab/>
      </w:r>
      <w:r w:rsidRPr="0062341C">
        <w:rPr>
          <w:rFonts w:ascii="Trebuchet MS" w:hAnsi="Trebuchet MS"/>
        </w:rPr>
        <w:t>int Contador;</w:t>
      </w:r>
    </w:p>
    <w:p w:rsidR="0062341C" w:rsidRPr="0062341C" w:rsidRDefault="0062341C" w:rsidP="008554CA">
      <w:pPr>
        <w:rPr>
          <w:rFonts w:ascii="Trebuchet MS" w:hAnsi="Trebuchet MS"/>
        </w:rPr>
      </w:pPr>
      <w:r w:rsidRPr="0062341C">
        <w:rPr>
          <w:rFonts w:ascii="Trebuchet MS" w:hAnsi="Trebuchet MS"/>
        </w:rPr>
        <w:tab/>
        <w:t>double Resultado;</w:t>
      </w:r>
    </w:p>
    <w:p w:rsidR="008554CA" w:rsidRPr="0062341C" w:rsidRDefault="0062341C" w:rsidP="008554CA">
      <w:pPr>
        <w:rPr>
          <w:rFonts w:ascii="Trebuchet MS" w:hAnsi="Trebuchet MS"/>
        </w:rPr>
      </w:pPr>
      <w:r w:rsidRPr="0062341C">
        <w:rPr>
          <w:rFonts w:ascii="Trebuchet MS" w:hAnsi="Trebuchet MS"/>
        </w:rPr>
        <w:tab/>
        <w:t>Resultado = 1;</w:t>
      </w:r>
      <w:r w:rsidR="008554CA" w:rsidRPr="0062341C">
        <w:rPr>
          <w:rFonts w:ascii="Trebuchet MS" w:hAnsi="Trebuchet MS"/>
        </w:rPr>
        <w:t xml:space="preserve"> </w:t>
      </w:r>
    </w:p>
    <w:p w:rsidR="008554CA" w:rsidRPr="0062341C" w:rsidRDefault="008554CA" w:rsidP="008554CA">
      <w:pPr>
        <w:rPr>
          <w:rFonts w:ascii="Trebuchet MS" w:hAnsi="Trebuchet MS"/>
        </w:rPr>
      </w:pPr>
      <w:r w:rsidRPr="0062341C">
        <w:rPr>
          <w:rFonts w:ascii="Trebuchet MS" w:hAnsi="Trebuchet MS"/>
        </w:rPr>
        <w:tab/>
        <w:t>for(</w:t>
      </w:r>
      <w:r w:rsidR="0062341C" w:rsidRPr="0062341C">
        <w:rPr>
          <w:rFonts w:ascii="Trebuchet MS" w:hAnsi="Trebuchet MS"/>
        </w:rPr>
        <w:t>Contador = 2</w:t>
      </w:r>
      <w:r w:rsidRPr="0062341C">
        <w:rPr>
          <w:rFonts w:ascii="Trebuchet MS" w:hAnsi="Trebuchet MS"/>
        </w:rPr>
        <w:t xml:space="preserve">; Contador &lt;=NumMax; Contador++) </w:t>
      </w:r>
    </w:p>
    <w:p w:rsidR="008554CA" w:rsidRPr="0062341C" w:rsidRDefault="008554CA" w:rsidP="008554CA">
      <w:pPr>
        <w:rPr>
          <w:rFonts w:ascii="Trebuchet MS" w:hAnsi="Trebuchet MS"/>
        </w:rPr>
      </w:pPr>
      <w:r w:rsidRPr="0062341C">
        <w:rPr>
          <w:rFonts w:ascii="Trebuchet MS" w:hAnsi="Trebuchet MS"/>
        </w:rPr>
        <w:tab/>
        <w:t>{</w:t>
      </w:r>
    </w:p>
    <w:p w:rsidR="008554CA" w:rsidRPr="0062341C" w:rsidRDefault="008554CA" w:rsidP="008554CA">
      <w:pPr>
        <w:rPr>
          <w:rFonts w:ascii="Trebuchet MS" w:hAnsi="Trebuchet MS"/>
        </w:rPr>
      </w:pPr>
      <w:r w:rsidRPr="0062341C">
        <w:rPr>
          <w:rFonts w:ascii="Trebuchet MS" w:hAnsi="Trebuchet MS"/>
        </w:rPr>
        <w:tab/>
      </w:r>
      <w:r w:rsidRPr="0062341C">
        <w:rPr>
          <w:rFonts w:ascii="Trebuchet MS" w:hAnsi="Trebuchet MS"/>
        </w:rPr>
        <w:tab/>
        <w:t>Resultado =</w:t>
      </w:r>
      <w:r w:rsidR="0062341C" w:rsidRPr="0062341C">
        <w:rPr>
          <w:rFonts w:ascii="Trebuchet MS" w:hAnsi="Trebuchet MS"/>
        </w:rPr>
        <w:t xml:space="preserve"> Resultado + 1/Contador;</w:t>
      </w:r>
    </w:p>
    <w:p w:rsidR="0062341C" w:rsidRPr="0062341C" w:rsidRDefault="0062341C" w:rsidP="008554CA">
      <w:pPr>
        <w:rPr>
          <w:rFonts w:ascii="Trebuchet MS" w:hAnsi="Trebuchet MS"/>
        </w:rPr>
      </w:pPr>
      <w:r w:rsidRPr="0062341C">
        <w:rPr>
          <w:rFonts w:ascii="Trebuchet MS" w:hAnsi="Trebuchet MS"/>
        </w:rPr>
        <w:lastRenderedPageBreak/>
        <w:tab/>
        <w:t>}</w:t>
      </w:r>
    </w:p>
    <w:p w:rsidR="0062341C" w:rsidRPr="0062341C" w:rsidRDefault="0062341C" w:rsidP="008554CA">
      <w:pPr>
        <w:rPr>
          <w:rFonts w:ascii="Trebuchet MS" w:hAnsi="Trebuchet MS"/>
        </w:rPr>
      </w:pPr>
      <w:r w:rsidRPr="0062341C">
        <w:rPr>
          <w:rFonts w:ascii="Trebuchet MS" w:hAnsi="Trebuchet MS"/>
        </w:rPr>
        <w:tab/>
        <w:t>Return Resultado();</w:t>
      </w:r>
    </w:p>
    <w:p w:rsidR="0062341C" w:rsidRPr="0062341C" w:rsidRDefault="0062341C" w:rsidP="008554CA">
      <w:pPr>
        <w:rPr>
          <w:rFonts w:ascii="Trebuchet MS" w:hAnsi="Trebuchet MS"/>
        </w:rPr>
      </w:pPr>
      <w:r w:rsidRPr="0062341C">
        <w:rPr>
          <w:rFonts w:ascii="Trebuchet MS" w:hAnsi="Trebuchet MS"/>
        </w:rPr>
        <w:t>}</w:t>
      </w:r>
    </w:p>
    <w:p w:rsidR="0062341C" w:rsidRPr="0062341C" w:rsidRDefault="00307FD2" w:rsidP="00307FD2">
      <w:pPr>
        <w:ind w:left="708"/>
        <w:rPr>
          <w:rFonts w:ascii="Trebuchet MS" w:hAnsi="Trebuchet MS"/>
          <w:b/>
          <w:sz w:val="24"/>
          <w:szCs w:val="24"/>
          <w:lang w:val="es-AR"/>
        </w:rPr>
      </w:pPr>
      <w:r>
        <w:rPr>
          <w:rFonts w:ascii="Trebuchet MS" w:hAnsi="Trebuchet MS"/>
          <w:b/>
          <w:sz w:val="24"/>
          <w:szCs w:val="24"/>
          <w:lang w:val="es-AR"/>
        </w:rPr>
        <w:t>3</w:t>
      </w:r>
      <w:r w:rsidR="0062341C" w:rsidRPr="0062341C">
        <w:rPr>
          <w:rFonts w:ascii="Trebuchet MS" w:hAnsi="Trebuchet MS"/>
          <w:b/>
          <w:sz w:val="24"/>
          <w:szCs w:val="24"/>
          <w:lang w:val="es-AR"/>
        </w:rPr>
        <w:t xml:space="preserve">.1.7 </w:t>
      </w:r>
      <w:r w:rsidR="0062341C">
        <w:rPr>
          <w:rFonts w:ascii="Trebuchet MS" w:hAnsi="Trebuchet MS"/>
          <w:b/>
          <w:sz w:val="24"/>
          <w:szCs w:val="24"/>
          <w:lang w:val="es-AR"/>
        </w:rPr>
        <w:t xml:space="preserve"> </w:t>
      </w:r>
      <w:r w:rsidR="0062341C" w:rsidRPr="0062341C">
        <w:rPr>
          <w:rFonts w:ascii="Trebuchet MS" w:hAnsi="Trebuchet MS"/>
          <w:b/>
          <w:sz w:val="24"/>
          <w:szCs w:val="24"/>
          <w:lang w:val="es-AR"/>
        </w:rPr>
        <w:t>Escribir una función de calcular la siguiente suma</w:t>
      </w:r>
      <w:r w:rsidR="0062341C">
        <w:rPr>
          <w:rFonts w:ascii="Trebuchet MS" w:hAnsi="Trebuchet MS"/>
          <w:b/>
          <w:sz w:val="24"/>
          <w:szCs w:val="24"/>
          <w:lang w:val="es-AR"/>
        </w:rPr>
        <w:t>.</w:t>
      </w:r>
    </w:p>
    <w:p w:rsidR="0062341C" w:rsidRDefault="0062341C" w:rsidP="0062341C">
      <w:pPr>
        <w:rPr>
          <w:rFonts w:ascii="Trebuchet MS" w:hAnsi="Trebuchet MS"/>
          <w:b/>
          <w:sz w:val="24"/>
          <w:szCs w:val="24"/>
          <w:lang w:val="es-AR"/>
        </w:rPr>
      </w:pPr>
      <w:r w:rsidRPr="0062341C">
        <w:rPr>
          <w:rFonts w:ascii="Trebuchet MS" w:hAnsi="Trebuchet MS"/>
          <w:b/>
          <w:sz w:val="24"/>
          <w:szCs w:val="24"/>
          <w:lang w:val="es-AR"/>
        </w:rPr>
        <w:tab/>
        <w:t>1/2+2/(2*2)+ 3/(2*2*2)+4/(2*2*2*2)+ ....+n/(2 multiplicado N veces)</w:t>
      </w:r>
    </w:p>
    <w:p w:rsidR="0062341C" w:rsidRDefault="0062341C" w:rsidP="0062341C">
      <w:pPr>
        <w:rPr>
          <w:rFonts w:ascii="Trebuchet MS" w:hAnsi="Trebuchet MS"/>
          <w:b/>
          <w:sz w:val="24"/>
          <w:szCs w:val="24"/>
          <w:lang w:val="es-AR"/>
        </w:rPr>
      </w:pPr>
      <w:r>
        <w:rPr>
          <w:rFonts w:ascii="Trebuchet MS" w:hAnsi="Trebuchet MS"/>
          <w:b/>
          <w:sz w:val="24"/>
          <w:szCs w:val="24"/>
          <w:lang w:val="es-AR"/>
        </w:rPr>
        <w:t>public void iniciar()</w:t>
      </w:r>
    </w:p>
    <w:p w:rsidR="0062341C" w:rsidRDefault="0062341C" w:rsidP="0062341C">
      <w:pPr>
        <w:rPr>
          <w:rFonts w:ascii="Trebuchet MS" w:hAnsi="Trebuchet MS"/>
          <w:b/>
          <w:sz w:val="24"/>
          <w:szCs w:val="24"/>
          <w:lang w:val="es-AR"/>
        </w:rPr>
      </w:pPr>
      <w:r>
        <w:rPr>
          <w:rFonts w:ascii="Trebuchet MS" w:hAnsi="Trebuchet MS"/>
          <w:b/>
          <w:sz w:val="24"/>
          <w:szCs w:val="24"/>
          <w:lang w:val="es-AR"/>
        </w:rPr>
        <w:t>{</w:t>
      </w:r>
    </w:p>
    <w:p w:rsidR="0062341C" w:rsidRPr="0062341C" w:rsidRDefault="0062341C" w:rsidP="0062341C">
      <w:pPr>
        <w:ind w:left="705"/>
        <w:rPr>
          <w:rFonts w:ascii="Trebuchet MS" w:hAnsi="Trebuchet MS"/>
          <w:lang w:val="es-AR"/>
        </w:rPr>
      </w:pPr>
      <w:r>
        <w:rPr>
          <w:rFonts w:ascii="Trebuchet MS" w:hAnsi="Trebuchet MS"/>
          <w:b/>
          <w:sz w:val="24"/>
          <w:szCs w:val="24"/>
          <w:lang w:val="es-AR"/>
        </w:rPr>
        <w:tab/>
      </w:r>
      <w:r w:rsidRPr="0062341C">
        <w:rPr>
          <w:rFonts w:ascii="Trebuchet MS" w:hAnsi="Trebuchet MS"/>
          <w:lang w:val="es-AR"/>
        </w:rPr>
        <w:t>System.Console.WriteLine(“Ingrese hasta que numero quiere que se calcule la función”);</w:t>
      </w:r>
    </w:p>
    <w:p w:rsidR="0062341C" w:rsidRPr="0062341C" w:rsidRDefault="0062341C" w:rsidP="0062341C">
      <w:pPr>
        <w:ind w:left="705"/>
        <w:rPr>
          <w:rFonts w:ascii="Trebuchet MS" w:hAnsi="Trebuchet MS"/>
          <w:lang w:val="en-US"/>
        </w:rPr>
      </w:pPr>
      <w:r w:rsidRPr="0062341C">
        <w:rPr>
          <w:rFonts w:ascii="Trebuchet MS" w:hAnsi="Trebuchet MS"/>
          <w:lang w:val="en-US"/>
        </w:rPr>
        <w:t xml:space="preserve">int Max = int.Parse(System.Console.ReadLine()); </w:t>
      </w:r>
    </w:p>
    <w:p w:rsidR="0062341C" w:rsidRPr="0062341C" w:rsidRDefault="0062341C" w:rsidP="0062341C">
      <w:pPr>
        <w:ind w:left="705"/>
        <w:rPr>
          <w:rFonts w:ascii="Trebuchet MS" w:hAnsi="Trebuchet MS"/>
          <w:lang w:val="en-US"/>
        </w:rPr>
      </w:pPr>
      <w:r w:rsidRPr="0062341C">
        <w:rPr>
          <w:rFonts w:ascii="Trebuchet MS" w:hAnsi="Trebuchet MS"/>
          <w:lang w:val="en-US"/>
        </w:rPr>
        <w:t>double</w:t>
      </w:r>
      <w:r>
        <w:rPr>
          <w:rFonts w:ascii="Trebuchet MS" w:hAnsi="Trebuchet MS"/>
          <w:lang w:val="en-US"/>
        </w:rPr>
        <w:t xml:space="preserve"> ResultSuma = Suma</w:t>
      </w:r>
      <w:r w:rsidRPr="0062341C">
        <w:rPr>
          <w:rFonts w:ascii="Trebuchet MS" w:hAnsi="Trebuchet MS"/>
          <w:lang w:val="en-US"/>
        </w:rPr>
        <w:t>(Max)</w:t>
      </w:r>
    </w:p>
    <w:p w:rsidR="0062341C" w:rsidRPr="00933323" w:rsidRDefault="0062341C" w:rsidP="0062341C">
      <w:pPr>
        <w:rPr>
          <w:rFonts w:ascii="Trebuchet MS" w:hAnsi="Trebuchet MS"/>
          <w:lang w:val="en-US"/>
        </w:rPr>
      </w:pPr>
      <w:r w:rsidRPr="00933323">
        <w:rPr>
          <w:rFonts w:ascii="Trebuchet MS" w:hAnsi="Trebuchet MS"/>
          <w:lang w:val="en-US"/>
        </w:rPr>
        <w:t xml:space="preserve"> }</w:t>
      </w:r>
    </w:p>
    <w:p w:rsidR="0062341C" w:rsidRPr="00933323" w:rsidRDefault="0062341C" w:rsidP="0062341C">
      <w:pPr>
        <w:rPr>
          <w:rFonts w:ascii="Trebuchet MS" w:hAnsi="Trebuchet MS"/>
          <w:lang w:val="en-US"/>
        </w:rPr>
      </w:pPr>
      <w:r w:rsidRPr="00933323">
        <w:rPr>
          <w:rFonts w:ascii="Trebuchet MS" w:hAnsi="Trebuchet MS"/>
          <w:lang w:val="en-US"/>
        </w:rPr>
        <w:t>double Suma(int NumMax)</w:t>
      </w:r>
    </w:p>
    <w:p w:rsidR="0062341C" w:rsidRPr="00933323" w:rsidRDefault="0062341C" w:rsidP="0062341C">
      <w:pPr>
        <w:rPr>
          <w:rFonts w:ascii="Trebuchet MS" w:hAnsi="Trebuchet MS"/>
          <w:lang w:val="en-US"/>
        </w:rPr>
      </w:pPr>
      <w:r w:rsidRPr="00933323">
        <w:rPr>
          <w:rFonts w:ascii="Trebuchet MS" w:hAnsi="Trebuchet MS"/>
          <w:lang w:val="en-US"/>
        </w:rPr>
        <w:t>{</w:t>
      </w:r>
    </w:p>
    <w:p w:rsidR="006771D6" w:rsidRPr="00933323" w:rsidRDefault="006771D6" w:rsidP="0062341C">
      <w:pPr>
        <w:rPr>
          <w:rFonts w:ascii="Trebuchet MS" w:hAnsi="Trebuchet MS"/>
          <w:lang w:val="en-US"/>
        </w:rPr>
      </w:pPr>
      <w:r w:rsidRPr="00933323">
        <w:rPr>
          <w:rFonts w:ascii="Trebuchet MS" w:hAnsi="Trebuchet MS"/>
          <w:lang w:val="en-US"/>
        </w:rPr>
        <w:tab/>
        <w:t>int Contador;</w:t>
      </w:r>
    </w:p>
    <w:p w:rsidR="006771D6" w:rsidRPr="00933323" w:rsidRDefault="006771D6" w:rsidP="0062341C">
      <w:pPr>
        <w:rPr>
          <w:rFonts w:ascii="Trebuchet MS" w:hAnsi="Trebuchet MS"/>
          <w:lang w:val="en-US"/>
        </w:rPr>
      </w:pPr>
      <w:r w:rsidRPr="00933323">
        <w:rPr>
          <w:rFonts w:ascii="Trebuchet MS" w:hAnsi="Trebuchet MS"/>
          <w:lang w:val="en-US"/>
        </w:rPr>
        <w:tab/>
        <w:t>double Resultado;</w:t>
      </w:r>
    </w:p>
    <w:p w:rsidR="006771D6" w:rsidRPr="00933323" w:rsidRDefault="006771D6" w:rsidP="0062341C">
      <w:pPr>
        <w:rPr>
          <w:rFonts w:ascii="Trebuchet MS" w:hAnsi="Trebuchet MS"/>
          <w:kern w:val="24"/>
          <w:vertAlign w:val="superscript"/>
        </w:rPr>
      </w:pPr>
      <w:r w:rsidRPr="00933323">
        <w:rPr>
          <w:rFonts w:ascii="Trebuchet MS" w:hAnsi="Trebuchet MS"/>
          <w:lang w:val="en-US"/>
        </w:rPr>
        <w:tab/>
      </w:r>
      <w:r w:rsidRPr="00933323">
        <w:rPr>
          <w:rFonts w:ascii="Trebuchet MS" w:hAnsi="Trebuchet MS"/>
        </w:rPr>
        <w:t>Resultado = 0;</w:t>
      </w:r>
    </w:p>
    <w:p w:rsidR="0062341C" w:rsidRPr="00933323" w:rsidRDefault="0062341C" w:rsidP="0062341C">
      <w:pPr>
        <w:rPr>
          <w:rFonts w:ascii="Trebuchet MS" w:hAnsi="Trebuchet MS"/>
        </w:rPr>
      </w:pPr>
      <w:r w:rsidRPr="00933323">
        <w:rPr>
          <w:rFonts w:ascii="Trebuchet MS" w:hAnsi="Trebuchet MS"/>
        </w:rPr>
        <w:tab/>
        <w:t>for( Contador =</w:t>
      </w:r>
      <w:r w:rsidR="00A2390F" w:rsidRPr="00933323">
        <w:rPr>
          <w:rFonts w:ascii="Trebuchet MS" w:hAnsi="Trebuchet MS"/>
        </w:rPr>
        <w:t xml:space="preserve"> 1</w:t>
      </w:r>
      <w:r w:rsidR="00716888" w:rsidRPr="00933323">
        <w:rPr>
          <w:rFonts w:ascii="Trebuchet MS" w:hAnsi="Trebuchet MS"/>
        </w:rPr>
        <w:t>; Contador &lt;=NumMax; Contador++)</w:t>
      </w:r>
    </w:p>
    <w:p w:rsidR="00716888" w:rsidRPr="00933323" w:rsidRDefault="00716888" w:rsidP="0062341C">
      <w:pPr>
        <w:rPr>
          <w:rFonts w:ascii="Trebuchet MS" w:hAnsi="Trebuchet MS"/>
        </w:rPr>
      </w:pPr>
      <w:r w:rsidRPr="00933323">
        <w:rPr>
          <w:rFonts w:ascii="Trebuchet MS" w:hAnsi="Trebuchet MS"/>
        </w:rPr>
        <w:tab/>
        <w:t>{</w:t>
      </w:r>
    </w:p>
    <w:p w:rsidR="00716888" w:rsidRPr="00933323" w:rsidRDefault="00716888" w:rsidP="0062341C">
      <w:pPr>
        <w:rPr>
          <w:rFonts w:ascii="Trebuchet MS" w:hAnsi="Trebuchet MS"/>
          <w:kern w:val="24"/>
        </w:rPr>
      </w:pPr>
      <w:r w:rsidRPr="00933323">
        <w:rPr>
          <w:rFonts w:ascii="Trebuchet MS" w:hAnsi="Trebuchet MS"/>
        </w:rPr>
        <w:tab/>
      </w:r>
      <w:r w:rsidRPr="00933323">
        <w:rPr>
          <w:rFonts w:ascii="Trebuchet MS" w:hAnsi="Trebuchet MS"/>
        </w:rPr>
        <w:tab/>
        <w:t>Resultado = Resultado + Contador/(2)</w:t>
      </w:r>
      <w:r w:rsidRPr="00933323">
        <w:rPr>
          <w:rFonts w:ascii="Trebuchet MS" w:hAnsi="Trebuchet MS"/>
          <w:kern w:val="24"/>
          <w:vertAlign w:val="superscript"/>
        </w:rPr>
        <w:t>Contador</w:t>
      </w:r>
      <w:r w:rsidRPr="00933323">
        <w:rPr>
          <w:rFonts w:ascii="Trebuchet MS" w:hAnsi="Trebuchet MS"/>
          <w:kern w:val="24"/>
        </w:rPr>
        <w:t>;</w:t>
      </w:r>
    </w:p>
    <w:p w:rsidR="009E3588" w:rsidRPr="00933323" w:rsidRDefault="009E3588" w:rsidP="009E3588">
      <w:pPr>
        <w:rPr>
          <w:rFonts w:ascii="Trebuchet MS" w:hAnsi="Trebuchet MS"/>
        </w:rPr>
      </w:pPr>
      <w:r w:rsidRPr="00933323">
        <w:rPr>
          <w:rFonts w:ascii="Trebuchet MS" w:hAnsi="Trebuchet MS"/>
        </w:rPr>
        <w:tab/>
      </w:r>
      <w:r w:rsidR="00933323" w:rsidRPr="00933323">
        <w:rPr>
          <w:rFonts w:ascii="Trebuchet MS" w:hAnsi="Trebuchet MS"/>
        </w:rPr>
        <w:t>}</w:t>
      </w:r>
    </w:p>
    <w:p w:rsidR="00933323" w:rsidRPr="00933323" w:rsidRDefault="00933323" w:rsidP="009E3588">
      <w:pPr>
        <w:rPr>
          <w:rFonts w:ascii="Trebuchet MS" w:hAnsi="Trebuchet MS"/>
        </w:rPr>
      </w:pPr>
      <w:r w:rsidRPr="00933323">
        <w:rPr>
          <w:rFonts w:ascii="Trebuchet MS" w:hAnsi="Trebuchet MS"/>
        </w:rPr>
        <w:tab/>
        <w:t>Return Resultado();</w:t>
      </w:r>
    </w:p>
    <w:p w:rsidR="00933323" w:rsidRDefault="00933323" w:rsidP="009E3588">
      <w:pPr>
        <w:rPr>
          <w:rFonts w:ascii="Trebuchet MS" w:hAnsi="Trebuchet MS"/>
        </w:rPr>
      </w:pPr>
      <w:r w:rsidRPr="00933323">
        <w:rPr>
          <w:rFonts w:ascii="Trebuchet MS" w:hAnsi="Trebuchet MS"/>
        </w:rPr>
        <w:t>}</w:t>
      </w:r>
    </w:p>
    <w:p w:rsidR="00307FD2" w:rsidRPr="00B3408B" w:rsidRDefault="00307FD2" w:rsidP="00B3408B">
      <w:pPr>
        <w:pStyle w:val="Ttulo3"/>
        <w:ind w:firstLine="708"/>
        <w:rPr>
          <w:rFonts w:ascii="Trebuchet MS" w:hAnsi="Trebuchet MS"/>
          <w:sz w:val="24"/>
          <w:szCs w:val="24"/>
          <w:lang w:val="es-AR"/>
        </w:rPr>
      </w:pPr>
      <w:r w:rsidRPr="00B3408B">
        <w:rPr>
          <w:rFonts w:ascii="Trebuchet MS" w:hAnsi="Trebuchet MS"/>
          <w:sz w:val="24"/>
          <w:szCs w:val="24"/>
          <w:lang w:val="es-AR"/>
        </w:rPr>
        <w:t>4.2 Clausula mientras</w:t>
      </w:r>
    </w:p>
    <w:p w:rsidR="00307FD2" w:rsidRDefault="00307FD2" w:rsidP="00B3408B">
      <w:pPr>
        <w:ind w:left="708" w:firstLine="708"/>
        <w:rPr>
          <w:rFonts w:ascii="Trebuchet MS" w:hAnsi="Trebuchet MS"/>
          <w:b/>
          <w:sz w:val="24"/>
          <w:szCs w:val="24"/>
          <w:lang w:val="es-AR"/>
        </w:rPr>
      </w:pPr>
      <w:r w:rsidRPr="00B3408B">
        <w:rPr>
          <w:rFonts w:ascii="Trebuchet MS" w:hAnsi="Trebuchet MS"/>
          <w:b/>
          <w:sz w:val="24"/>
          <w:szCs w:val="24"/>
          <w:lang w:val="es-AR"/>
        </w:rPr>
        <w:t>4.2.1  ¿Cuál es el formato de la cláusula para  C#?</w:t>
      </w:r>
    </w:p>
    <w:p w:rsidR="00B3408B" w:rsidRPr="00105E80" w:rsidRDefault="00B3408B" w:rsidP="00B3408B">
      <w:pPr>
        <w:rPr>
          <w:b/>
          <w:sz w:val="24"/>
          <w:lang w:val="es-AR"/>
        </w:rPr>
      </w:pPr>
      <w:r>
        <w:rPr>
          <w:rFonts w:ascii="Trebuchet MS" w:hAnsi="Trebuchet MS"/>
          <w:b/>
          <w:sz w:val="24"/>
          <w:szCs w:val="24"/>
          <w:lang w:val="es-AR"/>
        </w:rPr>
        <w:tab/>
      </w:r>
      <w:r w:rsidRPr="00105E80">
        <w:rPr>
          <w:b/>
          <w:sz w:val="24"/>
          <w:lang w:val="es-AR"/>
        </w:rPr>
        <w:t>while(condición de ciclo)</w:t>
      </w:r>
    </w:p>
    <w:p w:rsidR="00B3408B" w:rsidRPr="00105E80" w:rsidRDefault="00B3408B" w:rsidP="00B3408B">
      <w:pPr>
        <w:ind w:firstLine="708"/>
        <w:rPr>
          <w:b/>
          <w:sz w:val="24"/>
          <w:lang w:val="es-AR"/>
        </w:rPr>
      </w:pPr>
      <w:r w:rsidRPr="00105E80">
        <w:rPr>
          <w:b/>
          <w:sz w:val="24"/>
          <w:lang w:val="es-AR"/>
        </w:rPr>
        <w:t>{</w:t>
      </w:r>
    </w:p>
    <w:p w:rsidR="00B3408B" w:rsidRPr="00105E80" w:rsidRDefault="00B3408B" w:rsidP="00B3408B">
      <w:pPr>
        <w:rPr>
          <w:b/>
          <w:sz w:val="24"/>
          <w:lang w:val="es-AR"/>
        </w:rPr>
      </w:pPr>
      <w:r w:rsidRPr="00105E80">
        <w:rPr>
          <w:b/>
          <w:sz w:val="24"/>
          <w:lang w:val="es-AR"/>
        </w:rPr>
        <w:tab/>
        <w:t>*********</w:t>
      </w:r>
    </w:p>
    <w:p w:rsidR="00B3408B" w:rsidRPr="00105E80" w:rsidRDefault="00B3408B" w:rsidP="00B3408B">
      <w:pPr>
        <w:ind w:firstLine="708"/>
        <w:rPr>
          <w:b/>
          <w:sz w:val="24"/>
          <w:lang w:val="es-AR"/>
        </w:rPr>
      </w:pPr>
      <w:r w:rsidRPr="00105E80">
        <w:rPr>
          <w:b/>
          <w:sz w:val="24"/>
          <w:lang w:val="es-AR"/>
        </w:rPr>
        <w:t>}</w:t>
      </w:r>
    </w:p>
    <w:p w:rsidR="00B3408B" w:rsidRPr="00B3408B" w:rsidRDefault="00B3408B" w:rsidP="00B3408B">
      <w:pPr>
        <w:rPr>
          <w:rFonts w:ascii="Trebuchet MS" w:hAnsi="Trebuchet MS"/>
          <w:b/>
          <w:sz w:val="24"/>
          <w:szCs w:val="24"/>
          <w:lang w:val="es-AR"/>
        </w:rPr>
      </w:pPr>
      <w:r>
        <w:rPr>
          <w:rFonts w:ascii="Trebuchet MS" w:hAnsi="Trebuchet MS"/>
          <w:b/>
          <w:sz w:val="24"/>
          <w:szCs w:val="24"/>
          <w:lang w:val="es-AR"/>
        </w:rPr>
        <w:lastRenderedPageBreak/>
        <w:tab/>
      </w:r>
      <w:r>
        <w:rPr>
          <w:rFonts w:ascii="Trebuchet MS" w:hAnsi="Trebuchet MS"/>
          <w:b/>
          <w:sz w:val="24"/>
          <w:szCs w:val="24"/>
          <w:lang w:val="es-AR"/>
        </w:rPr>
        <w:tab/>
      </w:r>
      <w:r w:rsidR="00B2728B">
        <w:rPr>
          <w:rFonts w:ascii="Trebuchet MS" w:hAnsi="Trebuchet MS"/>
          <w:b/>
          <w:sz w:val="24"/>
          <w:szCs w:val="24"/>
          <w:lang w:val="es-AR"/>
        </w:rPr>
        <w:t>4.2.2  I</w:t>
      </w:r>
      <w:r w:rsidRPr="00B3408B">
        <w:rPr>
          <w:rFonts w:ascii="Trebuchet MS" w:hAnsi="Trebuchet MS"/>
          <w:b/>
          <w:sz w:val="24"/>
          <w:szCs w:val="24"/>
          <w:lang w:val="es-AR"/>
        </w:rPr>
        <w:t>ngresar un valor M calcular el primer valor N de suma Escala (1+2+3+...N) qu</w:t>
      </w:r>
      <w:r>
        <w:rPr>
          <w:rFonts w:ascii="Trebuchet MS" w:hAnsi="Trebuchet MS"/>
          <w:b/>
          <w:sz w:val="24"/>
          <w:szCs w:val="24"/>
          <w:lang w:val="es-AR"/>
        </w:rPr>
        <w:t>e su</w:t>
      </w:r>
      <w:r w:rsidRPr="00B3408B">
        <w:rPr>
          <w:rFonts w:ascii="Trebuchet MS" w:hAnsi="Trebuchet MS"/>
          <w:b/>
          <w:sz w:val="24"/>
          <w:szCs w:val="24"/>
          <w:lang w:val="es-AR"/>
        </w:rPr>
        <w:t>pere a o iguale a  M</w:t>
      </w:r>
      <w:r>
        <w:rPr>
          <w:rFonts w:ascii="Trebuchet MS" w:hAnsi="Trebuchet MS"/>
          <w:b/>
          <w:sz w:val="24"/>
          <w:szCs w:val="24"/>
          <w:lang w:val="es-AR"/>
        </w:rPr>
        <w:t>.</w:t>
      </w:r>
    </w:p>
    <w:p w:rsidR="00B3408B" w:rsidRPr="002F21AE" w:rsidRDefault="00B3408B" w:rsidP="00B3408B">
      <w:pPr>
        <w:rPr>
          <w:rFonts w:ascii="Trebuchet MS" w:hAnsi="Trebuchet MS"/>
          <w:b/>
          <w:lang w:val="es-AR"/>
        </w:rPr>
      </w:pPr>
      <w:r>
        <w:rPr>
          <w:b/>
          <w:lang w:val="es-AR"/>
        </w:rPr>
        <w:tab/>
      </w:r>
      <w:r w:rsidRPr="002F21AE">
        <w:rPr>
          <w:rFonts w:ascii="Trebuchet MS" w:hAnsi="Trebuchet MS"/>
          <w:b/>
          <w:lang w:val="es-AR"/>
        </w:rPr>
        <w:t>Ejemplos  para M=10 1+2+3+4 da 10 por lo que N=4</w:t>
      </w:r>
    </w:p>
    <w:p w:rsidR="00B3408B" w:rsidRPr="002F21AE" w:rsidRDefault="00B3408B" w:rsidP="00B3408B">
      <w:pPr>
        <w:rPr>
          <w:rFonts w:ascii="Trebuchet MS" w:hAnsi="Trebuchet MS"/>
          <w:b/>
          <w:lang w:val="es-AR"/>
        </w:rPr>
      </w:pPr>
      <w:r w:rsidRPr="002F21AE">
        <w:rPr>
          <w:rFonts w:ascii="Trebuchet MS" w:hAnsi="Trebuchet MS"/>
          <w:b/>
          <w:lang w:val="es-AR"/>
        </w:rPr>
        <w:tab/>
      </w:r>
      <w:r w:rsidRPr="002F21AE">
        <w:rPr>
          <w:rFonts w:ascii="Trebuchet MS" w:hAnsi="Trebuchet MS"/>
          <w:b/>
          <w:lang w:val="es-AR"/>
        </w:rPr>
        <w:tab/>
        <w:t>M=11 M1+2+3+4+5 da15 por lo que N=5</w:t>
      </w:r>
    </w:p>
    <w:p w:rsidR="00DC1F95" w:rsidRPr="00B2728B" w:rsidRDefault="00C971BB" w:rsidP="00B3408B">
      <w:pPr>
        <w:rPr>
          <w:rFonts w:ascii="Trebuchet MS" w:hAnsi="Trebuchet MS"/>
          <w:lang w:val="es-AR"/>
        </w:rPr>
      </w:pPr>
      <w:r w:rsidRPr="00B2728B">
        <w:rPr>
          <w:rFonts w:ascii="Trebuchet MS" w:hAnsi="Trebuchet MS"/>
          <w:lang w:val="es-AR"/>
        </w:rPr>
        <w:t>p</w:t>
      </w:r>
      <w:r w:rsidR="00DC1F95" w:rsidRPr="00B2728B">
        <w:rPr>
          <w:rFonts w:ascii="Trebuchet MS" w:hAnsi="Trebuchet MS"/>
          <w:lang w:val="es-AR"/>
        </w:rPr>
        <w:t>ublic</w:t>
      </w:r>
      <w:r w:rsidR="00343BF3" w:rsidRPr="00B2728B">
        <w:rPr>
          <w:rFonts w:ascii="Trebuchet MS" w:hAnsi="Trebuchet MS"/>
          <w:lang w:val="es-AR"/>
        </w:rPr>
        <w:t xml:space="preserve"> void </w:t>
      </w:r>
      <w:r w:rsidRPr="00B2728B">
        <w:rPr>
          <w:rFonts w:ascii="Trebuchet MS" w:hAnsi="Trebuchet MS"/>
          <w:lang w:val="es-AR"/>
        </w:rPr>
        <w:t>iniciar()</w:t>
      </w:r>
    </w:p>
    <w:p w:rsidR="00C971BB" w:rsidRPr="00B2728B" w:rsidRDefault="00C971BB" w:rsidP="00B3408B">
      <w:pPr>
        <w:rPr>
          <w:rFonts w:ascii="Trebuchet MS" w:hAnsi="Trebuchet MS"/>
          <w:lang w:val="es-AR"/>
        </w:rPr>
      </w:pPr>
      <w:r w:rsidRPr="00B2728B">
        <w:rPr>
          <w:rFonts w:ascii="Trebuchet MS" w:hAnsi="Trebuchet MS"/>
          <w:lang w:val="es-AR"/>
        </w:rPr>
        <w:t>{</w:t>
      </w:r>
    </w:p>
    <w:p w:rsidR="00C971BB" w:rsidRPr="00B2728B" w:rsidRDefault="00C971BB" w:rsidP="00B3408B">
      <w:pPr>
        <w:rPr>
          <w:rFonts w:ascii="Trebuchet MS" w:hAnsi="Trebuchet MS"/>
          <w:lang w:val="es-AR"/>
        </w:rPr>
      </w:pPr>
      <w:r w:rsidRPr="00B2728B">
        <w:rPr>
          <w:rFonts w:ascii="Trebuchet MS" w:hAnsi="Trebuchet MS"/>
          <w:lang w:val="es-AR"/>
        </w:rPr>
        <w:tab/>
        <w:t>int Result, N;</w:t>
      </w:r>
    </w:p>
    <w:p w:rsidR="00C971BB" w:rsidRPr="00B2728B" w:rsidRDefault="00B2728B" w:rsidP="00B3408B">
      <w:pPr>
        <w:rPr>
          <w:rFonts w:ascii="Trebuchet MS" w:hAnsi="Trebuchet MS"/>
          <w:lang w:val="es-AR"/>
        </w:rPr>
      </w:pPr>
      <w:r w:rsidRPr="00B2728B">
        <w:rPr>
          <w:rFonts w:ascii="Trebuchet MS" w:hAnsi="Trebuchet MS"/>
          <w:lang w:val="es-AR"/>
        </w:rPr>
        <w:tab/>
        <w:t>N = 0</w:t>
      </w:r>
      <w:r w:rsidR="00C971BB" w:rsidRPr="00B2728B">
        <w:rPr>
          <w:rFonts w:ascii="Trebuchet MS" w:hAnsi="Trebuchet MS"/>
          <w:lang w:val="es-AR"/>
        </w:rPr>
        <w:t>;</w:t>
      </w:r>
    </w:p>
    <w:p w:rsidR="00C971BB" w:rsidRPr="00B2728B" w:rsidRDefault="00C971BB" w:rsidP="00B3408B">
      <w:pPr>
        <w:rPr>
          <w:rFonts w:ascii="Trebuchet MS" w:hAnsi="Trebuchet MS"/>
          <w:lang w:val="es-AR"/>
        </w:rPr>
      </w:pPr>
      <w:r w:rsidRPr="00B2728B">
        <w:rPr>
          <w:rFonts w:ascii="Trebuchet MS" w:hAnsi="Trebuchet MS"/>
          <w:lang w:val="es-AR"/>
        </w:rPr>
        <w:tab/>
        <w:t>Result = 0;</w:t>
      </w:r>
    </w:p>
    <w:p w:rsidR="00B3408B" w:rsidRPr="00B2728B" w:rsidRDefault="00B3408B" w:rsidP="00C971BB">
      <w:pPr>
        <w:ind w:firstLine="708"/>
        <w:rPr>
          <w:rFonts w:ascii="Trebuchet MS" w:hAnsi="Trebuchet MS"/>
          <w:lang w:val="es-AR"/>
        </w:rPr>
      </w:pPr>
      <w:r w:rsidRPr="00B2728B">
        <w:rPr>
          <w:rFonts w:ascii="Trebuchet MS" w:hAnsi="Trebuchet MS"/>
          <w:lang w:val="es-AR"/>
        </w:rPr>
        <w:t>System.Console.WriteLine(“Ingrese el numero que desea calcular”);</w:t>
      </w:r>
    </w:p>
    <w:p w:rsidR="00B3408B" w:rsidRPr="00B2728B" w:rsidRDefault="00B3408B" w:rsidP="00C971BB">
      <w:pPr>
        <w:ind w:firstLine="708"/>
        <w:rPr>
          <w:rFonts w:ascii="Trebuchet MS" w:hAnsi="Trebuchet MS"/>
          <w:lang w:val="en-US"/>
        </w:rPr>
      </w:pPr>
      <w:r w:rsidRPr="00B2728B">
        <w:rPr>
          <w:rFonts w:ascii="Trebuchet MS" w:hAnsi="Trebuchet MS"/>
          <w:lang w:val="en-US"/>
        </w:rPr>
        <w:t xml:space="preserve">int M = int.Parse(System.Console.ReadLine()); </w:t>
      </w:r>
    </w:p>
    <w:p w:rsidR="00B3408B" w:rsidRPr="00B2728B" w:rsidRDefault="00B3408B" w:rsidP="00B2728B">
      <w:pPr>
        <w:ind w:firstLine="708"/>
        <w:rPr>
          <w:rFonts w:ascii="Trebuchet MS" w:hAnsi="Trebuchet MS"/>
          <w:lang w:val="en-US"/>
        </w:rPr>
      </w:pPr>
      <w:r w:rsidRPr="00B2728B">
        <w:rPr>
          <w:rFonts w:ascii="Trebuchet MS" w:hAnsi="Trebuchet MS"/>
          <w:lang w:val="en-US"/>
        </w:rPr>
        <w:t>while(M &lt; Result)</w:t>
      </w:r>
    </w:p>
    <w:p w:rsidR="00B3408B" w:rsidRPr="00B2728B" w:rsidRDefault="00B3408B" w:rsidP="00B2728B">
      <w:pPr>
        <w:ind w:firstLine="708"/>
        <w:rPr>
          <w:rFonts w:ascii="Trebuchet MS" w:hAnsi="Trebuchet MS"/>
          <w:lang w:val="en-US"/>
        </w:rPr>
      </w:pPr>
      <w:r w:rsidRPr="00B2728B">
        <w:rPr>
          <w:rFonts w:ascii="Trebuchet MS" w:hAnsi="Trebuchet MS"/>
          <w:lang w:val="en-US"/>
        </w:rPr>
        <w:t>{</w:t>
      </w:r>
    </w:p>
    <w:p w:rsidR="00B2728B" w:rsidRPr="00B2728B" w:rsidRDefault="00B2728B" w:rsidP="00B3408B">
      <w:pPr>
        <w:rPr>
          <w:rFonts w:ascii="Trebuchet MS" w:hAnsi="Trebuchet MS"/>
          <w:lang w:val="en-US"/>
        </w:rPr>
      </w:pPr>
      <w:r w:rsidRPr="00B2728B">
        <w:rPr>
          <w:rFonts w:ascii="Trebuchet MS" w:hAnsi="Trebuchet MS"/>
          <w:lang w:val="en-US"/>
        </w:rPr>
        <w:tab/>
      </w:r>
      <w:r w:rsidRPr="00B2728B">
        <w:rPr>
          <w:rFonts w:ascii="Trebuchet MS" w:hAnsi="Trebuchet MS"/>
          <w:lang w:val="en-US"/>
        </w:rPr>
        <w:tab/>
        <w:t>N++;</w:t>
      </w:r>
    </w:p>
    <w:p w:rsidR="00B3408B" w:rsidRPr="00B2728B" w:rsidRDefault="00B3408B" w:rsidP="00B3408B">
      <w:pPr>
        <w:rPr>
          <w:rFonts w:ascii="Trebuchet MS" w:hAnsi="Trebuchet MS"/>
          <w:lang w:val="en-US"/>
        </w:rPr>
      </w:pPr>
      <w:r w:rsidRPr="00B2728B">
        <w:rPr>
          <w:rFonts w:ascii="Trebuchet MS" w:hAnsi="Trebuchet MS"/>
          <w:lang w:val="en-US"/>
        </w:rPr>
        <w:tab/>
      </w:r>
      <w:r w:rsidR="00B2728B" w:rsidRPr="00B2728B">
        <w:rPr>
          <w:rFonts w:ascii="Trebuchet MS" w:hAnsi="Trebuchet MS"/>
          <w:lang w:val="en-US"/>
        </w:rPr>
        <w:tab/>
      </w:r>
      <w:r w:rsidRPr="00B2728B">
        <w:rPr>
          <w:rFonts w:ascii="Trebuchet MS" w:hAnsi="Trebuchet MS"/>
          <w:lang w:val="en-US"/>
        </w:rPr>
        <w:t>Result = Result + N;</w:t>
      </w:r>
    </w:p>
    <w:p w:rsidR="00B2728B" w:rsidRPr="00B2728B" w:rsidRDefault="00B2728B" w:rsidP="00B2728B">
      <w:pPr>
        <w:ind w:firstLine="708"/>
        <w:rPr>
          <w:rFonts w:ascii="Trebuchet MS" w:hAnsi="Trebuchet MS"/>
          <w:lang w:val="en-US"/>
        </w:rPr>
      </w:pPr>
      <w:r w:rsidRPr="00B2728B">
        <w:rPr>
          <w:rFonts w:ascii="Trebuchet MS" w:hAnsi="Trebuchet MS"/>
          <w:lang w:val="en-US"/>
        </w:rPr>
        <w:t>}</w:t>
      </w:r>
    </w:p>
    <w:p w:rsidR="00B3408B" w:rsidRPr="00B2728B" w:rsidRDefault="00B2728B" w:rsidP="00B2728B">
      <w:pPr>
        <w:ind w:left="708"/>
        <w:rPr>
          <w:rFonts w:ascii="Trebuchet MS" w:hAnsi="Trebuchet MS"/>
        </w:rPr>
      </w:pPr>
      <w:r w:rsidRPr="00B2728B">
        <w:rPr>
          <w:rFonts w:ascii="Trebuchet MS" w:hAnsi="Trebuchet MS"/>
        </w:rPr>
        <w:t xml:space="preserve">System.Console.WriteLine(“La cantidad de números que se necesitan para </w:t>
      </w:r>
      <w:r>
        <w:rPr>
          <w:rFonts w:ascii="Trebuchet MS" w:hAnsi="Trebuchet MS"/>
        </w:rPr>
        <w:t>completa</w:t>
      </w:r>
      <w:r w:rsidRPr="00B2728B">
        <w:rPr>
          <w:rFonts w:ascii="Trebuchet MS" w:hAnsi="Trebuchet MS"/>
        </w:rPr>
        <w:t>r la escala son: {0}”, N);</w:t>
      </w:r>
      <w:r w:rsidR="00B3408B" w:rsidRPr="00B2728B">
        <w:rPr>
          <w:rFonts w:ascii="Trebuchet MS" w:hAnsi="Trebuchet MS"/>
        </w:rPr>
        <w:tab/>
      </w:r>
    </w:p>
    <w:p w:rsidR="002F21AE" w:rsidRDefault="00B2728B">
      <w:pPr>
        <w:rPr>
          <w:rFonts w:ascii="Trebuchet MS" w:hAnsi="Trebuchet MS"/>
        </w:rPr>
      </w:pPr>
      <w:r w:rsidRPr="00B2728B">
        <w:rPr>
          <w:rFonts w:ascii="Trebuchet MS" w:hAnsi="Trebuchet MS"/>
        </w:rPr>
        <w:t>}</w:t>
      </w:r>
    </w:p>
    <w:p w:rsidR="002F21AE" w:rsidRDefault="002F21AE">
      <w:pPr>
        <w:rPr>
          <w:rFonts w:ascii="Trebuchet MS" w:hAnsi="Trebuchet MS"/>
        </w:rPr>
      </w:pPr>
    </w:p>
    <w:p w:rsidR="002F21AE" w:rsidRPr="002F21AE" w:rsidRDefault="003D3EAD" w:rsidP="002F21AE">
      <w:pPr>
        <w:rPr>
          <w:rFonts w:ascii="Trebuchet MS" w:hAnsi="Trebuchet MS"/>
          <w:b/>
          <w:sz w:val="24"/>
          <w:szCs w:val="24"/>
          <w:lang w:val="es-AR"/>
        </w:rPr>
      </w:pPr>
      <w:r>
        <w:rPr>
          <w:rFonts w:ascii="Trebuchet MS" w:hAnsi="Trebuchet MS"/>
          <w:b/>
          <w:sz w:val="24"/>
          <w:szCs w:val="24"/>
          <w:lang w:val="es-AR"/>
        </w:rPr>
        <w:t xml:space="preserve">4.2.3 </w:t>
      </w:r>
      <w:r w:rsidR="002F21AE" w:rsidRPr="002F21AE">
        <w:rPr>
          <w:rFonts w:ascii="Trebuchet MS" w:hAnsi="Trebuchet MS"/>
          <w:b/>
          <w:sz w:val="24"/>
          <w:szCs w:val="24"/>
          <w:lang w:val="es-AR"/>
        </w:rPr>
        <w:t>Cual es la salida de este programa</w:t>
      </w:r>
    </w:p>
    <w:p w:rsidR="002F21AE" w:rsidRPr="00DC5DA1" w:rsidRDefault="002F21AE" w:rsidP="002F21AE">
      <w:pPr>
        <w:rPr>
          <w:rFonts w:ascii="Trebuchet MS" w:hAnsi="Trebuchet MS"/>
          <w:b/>
        </w:rPr>
      </w:pPr>
      <w:r w:rsidRPr="00DC5DA1">
        <w:rPr>
          <w:rFonts w:ascii="Trebuchet MS" w:hAnsi="Trebuchet MS"/>
          <w:b/>
        </w:rPr>
        <w:t>public void Iniciar()</w:t>
      </w:r>
    </w:p>
    <w:p w:rsidR="002F21AE" w:rsidRPr="00DC5DA1" w:rsidRDefault="002F21AE" w:rsidP="002F21AE">
      <w:pPr>
        <w:rPr>
          <w:rFonts w:ascii="Trebuchet MS" w:hAnsi="Trebuchet MS"/>
          <w:b/>
          <w:lang w:val="en-US"/>
        </w:rPr>
      </w:pPr>
      <w:r w:rsidRPr="00DC5DA1">
        <w:rPr>
          <w:rFonts w:ascii="Trebuchet MS" w:hAnsi="Trebuchet MS"/>
          <w:b/>
          <w:lang w:val="en-US"/>
        </w:rPr>
        <w:t>{</w:t>
      </w:r>
    </w:p>
    <w:p w:rsidR="002F21AE" w:rsidRPr="00DC5DA1" w:rsidRDefault="002F21AE" w:rsidP="002F21AE">
      <w:pPr>
        <w:rPr>
          <w:rFonts w:ascii="Trebuchet MS" w:hAnsi="Trebuchet MS"/>
          <w:b/>
          <w:lang w:val="en-US"/>
        </w:rPr>
      </w:pPr>
      <w:r w:rsidRPr="00DC5DA1">
        <w:rPr>
          <w:rFonts w:ascii="Trebuchet MS" w:hAnsi="Trebuchet MS"/>
          <w:b/>
          <w:lang w:val="en-US"/>
        </w:rPr>
        <w:tab/>
        <w:t>int X=10;</w:t>
      </w:r>
    </w:p>
    <w:p w:rsidR="002F21AE" w:rsidRPr="00DC5DA1" w:rsidRDefault="002F21AE" w:rsidP="002F21AE">
      <w:pPr>
        <w:rPr>
          <w:rFonts w:ascii="Trebuchet MS" w:hAnsi="Trebuchet MS"/>
          <w:b/>
          <w:lang w:val="en-US"/>
        </w:rPr>
      </w:pPr>
      <w:r w:rsidRPr="00DC5DA1">
        <w:rPr>
          <w:rFonts w:ascii="Trebuchet MS" w:hAnsi="Trebuchet MS"/>
          <w:b/>
          <w:lang w:val="en-US"/>
        </w:rPr>
        <w:tab/>
        <w:t>whlie(X&gt;0)</w:t>
      </w:r>
    </w:p>
    <w:p w:rsidR="002F21AE" w:rsidRPr="00DC5DA1" w:rsidRDefault="002F21AE" w:rsidP="002F21AE">
      <w:pPr>
        <w:rPr>
          <w:rFonts w:ascii="Trebuchet MS" w:hAnsi="Trebuchet MS"/>
          <w:b/>
          <w:lang w:val="en-US"/>
        </w:rPr>
      </w:pPr>
      <w:r w:rsidRPr="00DC5DA1">
        <w:rPr>
          <w:rFonts w:ascii="Trebuchet MS" w:hAnsi="Trebuchet MS"/>
          <w:b/>
          <w:lang w:val="en-US"/>
        </w:rPr>
        <w:tab/>
        <w:t>{</w:t>
      </w:r>
    </w:p>
    <w:p w:rsidR="002F21AE" w:rsidRPr="00DC5DA1" w:rsidRDefault="002F21AE" w:rsidP="002F21AE">
      <w:pPr>
        <w:rPr>
          <w:rFonts w:ascii="Trebuchet MS" w:hAnsi="Trebuchet MS"/>
          <w:b/>
          <w:lang w:val="en-US"/>
        </w:rPr>
      </w:pPr>
      <w:r w:rsidRPr="00DC5DA1">
        <w:rPr>
          <w:rFonts w:ascii="Trebuchet MS" w:hAnsi="Trebuchet MS"/>
          <w:b/>
          <w:lang w:val="en-US"/>
        </w:rPr>
        <w:tab/>
      </w:r>
      <w:r w:rsidRPr="00DC5DA1">
        <w:rPr>
          <w:rFonts w:ascii="Trebuchet MS" w:hAnsi="Trebuchet MS"/>
          <w:b/>
          <w:lang w:val="en-US"/>
        </w:rPr>
        <w:tab/>
        <w:t>X+=-3;</w:t>
      </w:r>
    </w:p>
    <w:p w:rsidR="002F21AE" w:rsidRPr="00DC5DA1" w:rsidRDefault="002F21AE" w:rsidP="002F21AE">
      <w:pPr>
        <w:rPr>
          <w:rFonts w:ascii="Trebuchet MS" w:hAnsi="Trebuchet MS"/>
          <w:b/>
        </w:rPr>
      </w:pPr>
      <w:r w:rsidRPr="00DC5DA1">
        <w:rPr>
          <w:rFonts w:ascii="Trebuchet MS" w:hAnsi="Trebuchet MS"/>
          <w:b/>
          <w:lang w:val="en-US"/>
        </w:rPr>
        <w:tab/>
      </w:r>
      <w:r w:rsidRPr="00DC5DA1">
        <w:rPr>
          <w:rFonts w:ascii="Trebuchet MS" w:hAnsi="Trebuchet MS"/>
          <w:b/>
          <w:lang w:val="en-US"/>
        </w:rPr>
        <w:tab/>
      </w:r>
      <w:r w:rsidRPr="00DC5DA1">
        <w:rPr>
          <w:rFonts w:ascii="Trebuchet MS" w:hAnsi="Trebuchet MS"/>
          <w:b/>
        </w:rPr>
        <w:t>System.Console.WriteLine(X);</w:t>
      </w:r>
    </w:p>
    <w:p w:rsidR="002F21AE" w:rsidRPr="00DC5DA1" w:rsidRDefault="002F21AE" w:rsidP="002F21AE">
      <w:pPr>
        <w:rPr>
          <w:rFonts w:ascii="Trebuchet MS" w:hAnsi="Trebuchet MS"/>
          <w:b/>
          <w:lang w:val="es-AR"/>
        </w:rPr>
      </w:pPr>
      <w:r w:rsidRPr="00DC5DA1">
        <w:rPr>
          <w:rFonts w:ascii="Trebuchet MS" w:hAnsi="Trebuchet MS"/>
          <w:b/>
        </w:rPr>
        <w:tab/>
      </w:r>
      <w:r w:rsidRPr="00DC5DA1">
        <w:rPr>
          <w:rFonts w:ascii="Trebuchet MS" w:hAnsi="Trebuchet MS"/>
          <w:b/>
          <w:lang w:val="es-AR"/>
        </w:rPr>
        <w:t>}</w:t>
      </w:r>
    </w:p>
    <w:p w:rsidR="002F21AE" w:rsidRPr="00DC5DA1" w:rsidRDefault="002F21AE" w:rsidP="002F21AE">
      <w:pPr>
        <w:rPr>
          <w:rFonts w:ascii="Trebuchet MS" w:hAnsi="Trebuchet MS"/>
          <w:b/>
          <w:lang w:val="es-AR"/>
        </w:rPr>
      </w:pPr>
      <w:r w:rsidRPr="00DC5DA1">
        <w:rPr>
          <w:rFonts w:ascii="Trebuchet MS" w:hAnsi="Trebuchet MS"/>
          <w:b/>
          <w:lang w:val="es-AR"/>
        </w:rPr>
        <w:t>}</w:t>
      </w:r>
    </w:p>
    <w:p w:rsidR="003D3EAD" w:rsidRDefault="003D3EAD">
      <w:pPr>
        <w:rPr>
          <w:rFonts w:ascii="Trebuchet MS" w:hAnsi="Trebuchet MS"/>
        </w:rPr>
      </w:pPr>
      <w:r>
        <w:rPr>
          <w:rFonts w:ascii="Trebuchet MS" w:hAnsi="Trebuchet MS"/>
        </w:rPr>
        <w:lastRenderedPageBreak/>
        <w:t>Imprimirá el resultado de la variable X, cada vez que entra en el ciclo while se le restara 3 al valor de X</w:t>
      </w:r>
      <w:r w:rsidR="00DC5DA1" w:rsidRPr="00DC5DA1">
        <w:rPr>
          <w:rFonts w:ascii="Trebuchet MS" w:hAnsi="Trebuchet MS"/>
        </w:rPr>
        <w:t xml:space="preserve"> </w:t>
      </w:r>
      <w:r w:rsidR="00DC5DA1">
        <w:rPr>
          <w:rFonts w:ascii="Trebuchet MS" w:hAnsi="Trebuchet MS"/>
        </w:rPr>
        <w:t>y se imprimirá su valor</w:t>
      </w:r>
      <w:r>
        <w:rPr>
          <w:rFonts w:ascii="Trebuchet MS" w:hAnsi="Trebuchet MS"/>
        </w:rPr>
        <w:t xml:space="preserve"> hasta que sea mayor que 0. </w:t>
      </w:r>
    </w:p>
    <w:p w:rsidR="00DC5DA1" w:rsidRDefault="00DC5DA1">
      <w:pPr>
        <w:rPr>
          <w:rFonts w:ascii="Trebuchet MS" w:hAnsi="Trebuchet MS"/>
        </w:rPr>
      </w:pPr>
    </w:p>
    <w:p w:rsidR="003D3EAD" w:rsidRDefault="003D3EAD" w:rsidP="00DC5DA1">
      <w:pPr>
        <w:rPr>
          <w:rFonts w:ascii="Trebuchet MS" w:hAnsi="Trebuchet MS"/>
        </w:rPr>
      </w:pPr>
      <w:r>
        <w:rPr>
          <w:rFonts w:ascii="Trebuchet MS" w:hAnsi="Trebuchet MS"/>
        </w:rPr>
        <w:t>1º ciclo</w:t>
      </w:r>
    </w:p>
    <w:p w:rsidR="003D3EAD" w:rsidRDefault="003D3EAD" w:rsidP="003D3EAD">
      <w:pPr>
        <w:ind w:firstLine="708"/>
        <w:rPr>
          <w:rFonts w:ascii="Trebuchet MS" w:hAnsi="Trebuchet MS"/>
        </w:rPr>
      </w:pPr>
      <w:r>
        <w:rPr>
          <w:rFonts w:ascii="Trebuchet MS" w:hAnsi="Trebuchet MS"/>
        </w:rPr>
        <w:t>Si comenzamos con X = 10</w:t>
      </w:r>
    </w:p>
    <w:p w:rsidR="003D3EAD" w:rsidRDefault="003D3EAD">
      <w:pPr>
        <w:rPr>
          <w:rFonts w:ascii="Trebuchet MS" w:hAnsi="Trebuchet MS"/>
        </w:rPr>
      </w:pPr>
      <w:r>
        <w:rPr>
          <w:rFonts w:ascii="Trebuchet MS" w:hAnsi="Trebuchet MS"/>
        </w:rPr>
        <w:tab/>
        <w:t>X+ = -3</w:t>
      </w:r>
    </w:p>
    <w:p w:rsidR="003D3EAD" w:rsidRDefault="003D3EAD">
      <w:pPr>
        <w:rPr>
          <w:rFonts w:ascii="Trebuchet MS" w:hAnsi="Trebuchet MS"/>
        </w:rPr>
      </w:pPr>
      <w:r>
        <w:rPr>
          <w:rFonts w:ascii="Trebuchet MS" w:hAnsi="Trebuchet MS"/>
        </w:rPr>
        <w:tab/>
        <w:t>Se imprimirá 7</w:t>
      </w:r>
    </w:p>
    <w:p w:rsidR="003D3EAD" w:rsidRDefault="003D3EAD">
      <w:pPr>
        <w:rPr>
          <w:rFonts w:ascii="Trebuchet MS" w:hAnsi="Trebuchet MS"/>
        </w:rPr>
      </w:pPr>
      <w:r>
        <w:rPr>
          <w:rFonts w:ascii="Trebuchet MS" w:hAnsi="Trebuchet MS"/>
        </w:rPr>
        <w:t>2º ciclo</w:t>
      </w:r>
    </w:p>
    <w:p w:rsidR="003D3EAD" w:rsidRDefault="003D3EAD">
      <w:pPr>
        <w:rPr>
          <w:rFonts w:ascii="Trebuchet MS" w:hAnsi="Trebuchet MS"/>
        </w:rPr>
      </w:pPr>
      <w:r>
        <w:rPr>
          <w:rFonts w:ascii="Trebuchet MS" w:hAnsi="Trebuchet MS"/>
        </w:rPr>
        <w:tab/>
        <w:t>Como X es mayor que 0 entra en el ciclo</w:t>
      </w:r>
    </w:p>
    <w:p w:rsidR="003D3EAD" w:rsidRDefault="003D3EAD">
      <w:pPr>
        <w:rPr>
          <w:rFonts w:ascii="Trebuchet MS" w:hAnsi="Trebuchet MS"/>
        </w:rPr>
      </w:pPr>
      <w:r>
        <w:rPr>
          <w:rFonts w:ascii="Trebuchet MS" w:hAnsi="Trebuchet MS"/>
        </w:rPr>
        <w:tab/>
        <w:t>X+=-3</w:t>
      </w:r>
    </w:p>
    <w:p w:rsidR="003D3EAD" w:rsidRDefault="003D3EAD">
      <w:pPr>
        <w:rPr>
          <w:rFonts w:ascii="Trebuchet MS" w:hAnsi="Trebuchet MS"/>
        </w:rPr>
      </w:pPr>
      <w:r>
        <w:rPr>
          <w:rFonts w:ascii="Trebuchet MS" w:hAnsi="Trebuchet MS"/>
        </w:rPr>
        <w:tab/>
        <w:t>Se imprimirá 4</w:t>
      </w:r>
    </w:p>
    <w:p w:rsidR="00DC5DA1" w:rsidRDefault="00DC5DA1">
      <w:pPr>
        <w:rPr>
          <w:rFonts w:ascii="Trebuchet MS" w:hAnsi="Trebuchet MS"/>
        </w:rPr>
      </w:pPr>
      <w:r>
        <w:rPr>
          <w:rFonts w:ascii="Trebuchet MS" w:hAnsi="Trebuchet MS"/>
        </w:rPr>
        <w:t>3º ciclo</w:t>
      </w:r>
    </w:p>
    <w:p w:rsidR="00DC5DA1" w:rsidRDefault="00DC5DA1" w:rsidP="00DC5DA1">
      <w:pPr>
        <w:rPr>
          <w:rFonts w:ascii="Trebuchet MS" w:hAnsi="Trebuchet MS"/>
        </w:rPr>
      </w:pPr>
      <w:r>
        <w:rPr>
          <w:rFonts w:ascii="Trebuchet MS" w:hAnsi="Trebuchet MS"/>
        </w:rPr>
        <w:tab/>
        <w:t>Como X es mayor que 0 entra en el ciclo</w:t>
      </w:r>
    </w:p>
    <w:p w:rsidR="00DC5DA1" w:rsidRDefault="00DC5DA1" w:rsidP="00DC5DA1">
      <w:pPr>
        <w:rPr>
          <w:rFonts w:ascii="Trebuchet MS" w:hAnsi="Trebuchet MS"/>
        </w:rPr>
      </w:pPr>
      <w:r>
        <w:rPr>
          <w:rFonts w:ascii="Trebuchet MS" w:hAnsi="Trebuchet MS"/>
        </w:rPr>
        <w:tab/>
        <w:t>X+=-3</w:t>
      </w:r>
    </w:p>
    <w:p w:rsidR="00DC5DA1" w:rsidRDefault="00DC5DA1" w:rsidP="00DC5DA1">
      <w:pPr>
        <w:rPr>
          <w:rFonts w:ascii="Trebuchet MS" w:hAnsi="Trebuchet MS"/>
        </w:rPr>
      </w:pPr>
      <w:r>
        <w:rPr>
          <w:rFonts w:ascii="Trebuchet MS" w:hAnsi="Trebuchet MS"/>
        </w:rPr>
        <w:tab/>
        <w:t>Se imprimirá 1</w:t>
      </w:r>
    </w:p>
    <w:p w:rsidR="00DC5DA1" w:rsidRDefault="00DC5DA1" w:rsidP="00DC5DA1">
      <w:pPr>
        <w:rPr>
          <w:rFonts w:ascii="Trebuchet MS" w:hAnsi="Trebuchet MS"/>
        </w:rPr>
      </w:pPr>
      <w:r>
        <w:rPr>
          <w:rFonts w:ascii="Trebuchet MS" w:hAnsi="Trebuchet MS"/>
        </w:rPr>
        <w:t>4º ciclo</w:t>
      </w:r>
    </w:p>
    <w:p w:rsidR="00DC5DA1" w:rsidRDefault="00DC5DA1" w:rsidP="00DC5DA1">
      <w:pPr>
        <w:rPr>
          <w:rFonts w:ascii="Trebuchet MS" w:hAnsi="Trebuchet MS"/>
        </w:rPr>
      </w:pPr>
      <w:r>
        <w:rPr>
          <w:rFonts w:ascii="Trebuchet MS" w:hAnsi="Trebuchet MS"/>
        </w:rPr>
        <w:tab/>
        <w:t>Como X es mayor que 0 entra en el ciclo</w:t>
      </w:r>
    </w:p>
    <w:p w:rsidR="00DC5DA1" w:rsidRDefault="00DC5DA1" w:rsidP="00DC5DA1">
      <w:pPr>
        <w:rPr>
          <w:rFonts w:ascii="Trebuchet MS" w:hAnsi="Trebuchet MS"/>
        </w:rPr>
      </w:pPr>
      <w:r>
        <w:rPr>
          <w:rFonts w:ascii="Trebuchet MS" w:hAnsi="Trebuchet MS"/>
        </w:rPr>
        <w:tab/>
        <w:t>X+=-3</w:t>
      </w:r>
    </w:p>
    <w:p w:rsidR="00DC5DA1" w:rsidRDefault="00DC5DA1" w:rsidP="00DC5DA1">
      <w:pPr>
        <w:rPr>
          <w:rFonts w:ascii="Trebuchet MS" w:hAnsi="Trebuchet MS"/>
        </w:rPr>
      </w:pPr>
      <w:r>
        <w:rPr>
          <w:rFonts w:ascii="Trebuchet MS" w:hAnsi="Trebuchet MS"/>
        </w:rPr>
        <w:tab/>
        <w:t>Se imprimirá -2</w:t>
      </w:r>
    </w:p>
    <w:p w:rsidR="003D3EAD" w:rsidRDefault="00DC5DA1">
      <w:pPr>
        <w:rPr>
          <w:rFonts w:ascii="Trebuchet MS" w:hAnsi="Trebuchet MS"/>
        </w:rPr>
      </w:pPr>
      <w:r>
        <w:rPr>
          <w:rFonts w:ascii="Trebuchet MS" w:hAnsi="Trebuchet MS"/>
        </w:rPr>
        <w:t>Y saldrá del ciclo ya que el valor de X no es mayor 0.</w:t>
      </w:r>
    </w:p>
    <w:p w:rsidR="00DC5DA1" w:rsidRDefault="00DC5DA1">
      <w:pPr>
        <w:rPr>
          <w:rFonts w:ascii="Trebuchet MS" w:hAnsi="Trebuchet MS"/>
        </w:rPr>
      </w:pPr>
    </w:p>
    <w:p w:rsidR="00DC5DA1" w:rsidRPr="00DC5DA1" w:rsidRDefault="00DC5DA1" w:rsidP="00DC5DA1">
      <w:pPr>
        <w:rPr>
          <w:rFonts w:ascii="Trebuchet MS" w:hAnsi="Trebuchet MS"/>
          <w:b/>
          <w:sz w:val="24"/>
          <w:szCs w:val="24"/>
          <w:lang w:val="es-AR"/>
        </w:rPr>
      </w:pPr>
      <w:r w:rsidRPr="00DC5DA1">
        <w:rPr>
          <w:rFonts w:ascii="Trebuchet MS" w:hAnsi="Trebuchet MS"/>
          <w:b/>
          <w:sz w:val="24"/>
          <w:szCs w:val="24"/>
          <w:lang w:val="es-AR"/>
        </w:rPr>
        <w:t>4.2.4 Hacer prueba escritorio de la funcion CalcularMonto del ejercicio de la teórica Capitulo3 pagina 33 teniendo N=3 , calcular que valor devuelve</w:t>
      </w:r>
      <w:r>
        <w:rPr>
          <w:rFonts w:ascii="Trebuchet MS" w:hAnsi="Trebuchet MS"/>
          <w:b/>
          <w:sz w:val="24"/>
          <w:szCs w:val="24"/>
          <w:lang w:val="es-AR"/>
        </w:rPr>
        <w:t>.</w:t>
      </w:r>
    </w:p>
    <w:p w:rsidR="00DC5DA1" w:rsidRPr="00DC5DA1" w:rsidRDefault="00DC5DA1">
      <w:pPr>
        <w:rPr>
          <w:rFonts w:ascii="Trebuchet MS" w:hAnsi="Trebuchet MS"/>
          <w:lang w:val="es-AR"/>
        </w:rPr>
      </w:pPr>
    </w:p>
    <w:p w:rsidR="006A51E6" w:rsidRPr="0028587B" w:rsidRDefault="006A51E6" w:rsidP="006A51E6">
      <w:pPr>
        <w:ind w:left="708"/>
        <w:rPr>
          <w:rFonts w:ascii="Trebuchet MS" w:hAnsi="Trebuchet MS"/>
          <w:b/>
          <w:lang w:val="en-US"/>
        </w:rPr>
      </w:pPr>
      <w:r w:rsidRPr="0028587B">
        <w:rPr>
          <w:rFonts w:ascii="Trebuchet MS" w:hAnsi="Trebuchet MS"/>
          <w:b/>
          <w:lang w:val="en-US"/>
        </w:rPr>
        <w:t>//FUNCION LEERDOUBLE</w:t>
      </w:r>
    </w:p>
    <w:p w:rsidR="006A51E6" w:rsidRPr="0028587B" w:rsidRDefault="006A51E6" w:rsidP="006A51E6">
      <w:pPr>
        <w:ind w:left="708"/>
        <w:rPr>
          <w:rFonts w:ascii="Trebuchet MS" w:hAnsi="Trebuchet MS"/>
          <w:b/>
          <w:lang w:val="en-US"/>
        </w:rPr>
      </w:pPr>
      <w:r w:rsidRPr="0028587B">
        <w:rPr>
          <w:rFonts w:ascii="Trebuchet MS" w:hAnsi="Trebuchet MS"/>
          <w:b/>
          <w:lang w:val="en-US"/>
        </w:rPr>
        <w:t>double LeerDouble(string Mensaje)</w:t>
      </w:r>
    </w:p>
    <w:p w:rsidR="006A51E6" w:rsidRPr="0028587B" w:rsidRDefault="006A51E6" w:rsidP="006A51E6">
      <w:pPr>
        <w:ind w:left="708"/>
        <w:rPr>
          <w:rFonts w:ascii="Trebuchet MS" w:hAnsi="Trebuchet MS"/>
          <w:b/>
          <w:lang w:val="en-US"/>
        </w:rPr>
      </w:pPr>
      <w:r w:rsidRPr="0028587B">
        <w:rPr>
          <w:rFonts w:ascii="Trebuchet MS" w:hAnsi="Trebuchet MS"/>
          <w:b/>
          <w:lang w:val="en-US"/>
        </w:rPr>
        <w:t>{</w:t>
      </w:r>
    </w:p>
    <w:p w:rsidR="006A51E6" w:rsidRPr="0028587B" w:rsidRDefault="006A51E6" w:rsidP="006A51E6">
      <w:pPr>
        <w:ind w:left="708"/>
        <w:rPr>
          <w:rFonts w:ascii="Trebuchet MS" w:hAnsi="Trebuchet MS"/>
          <w:b/>
          <w:lang w:val="en-US"/>
        </w:rPr>
      </w:pPr>
      <w:r w:rsidRPr="0028587B">
        <w:rPr>
          <w:rFonts w:ascii="Trebuchet MS" w:hAnsi="Trebuchet MS"/>
          <w:b/>
          <w:lang w:val="en-US"/>
        </w:rPr>
        <w:tab/>
        <w:t>System.Console.WriteLine( Mensaje);</w:t>
      </w:r>
    </w:p>
    <w:p w:rsidR="006A51E6" w:rsidRPr="0028587B" w:rsidRDefault="006A51E6" w:rsidP="006A51E6">
      <w:pPr>
        <w:ind w:left="708"/>
        <w:rPr>
          <w:rFonts w:ascii="Trebuchet MS" w:hAnsi="Trebuchet MS"/>
          <w:b/>
          <w:lang w:val="en-US"/>
        </w:rPr>
      </w:pPr>
      <w:r w:rsidRPr="0028587B">
        <w:rPr>
          <w:rFonts w:ascii="Trebuchet MS" w:hAnsi="Trebuchet MS"/>
          <w:b/>
          <w:lang w:val="en-US"/>
        </w:rPr>
        <w:tab/>
        <w:t>double N1=double.Parse(System.Console.ReadLine());</w:t>
      </w:r>
    </w:p>
    <w:p w:rsidR="006A51E6" w:rsidRPr="0028587B" w:rsidRDefault="006A51E6" w:rsidP="006A51E6">
      <w:pPr>
        <w:ind w:left="708"/>
        <w:rPr>
          <w:rFonts w:ascii="Trebuchet MS" w:hAnsi="Trebuchet MS"/>
          <w:b/>
          <w:lang w:val="en-US"/>
        </w:rPr>
      </w:pPr>
      <w:r w:rsidRPr="0028587B">
        <w:rPr>
          <w:rFonts w:ascii="Trebuchet MS" w:hAnsi="Trebuchet MS"/>
          <w:b/>
          <w:lang w:val="en-US"/>
        </w:rPr>
        <w:tab/>
        <w:t>return N1;</w:t>
      </w:r>
      <w:r w:rsidRPr="0028587B">
        <w:rPr>
          <w:rFonts w:ascii="Trebuchet MS" w:hAnsi="Trebuchet MS"/>
          <w:b/>
          <w:lang w:val="en-US"/>
        </w:rPr>
        <w:tab/>
      </w:r>
    </w:p>
    <w:p w:rsidR="006A51E6" w:rsidRPr="0028587B" w:rsidRDefault="006A51E6" w:rsidP="006A51E6">
      <w:pPr>
        <w:ind w:left="708"/>
        <w:rPr>
          <w:rFonts w:ascii="Trebuchet MS" w:hAnsi="Trebuchet MS"/>
          <w:b/>
          <w:lang w:val="en-US"/>
        </w:rPr>
      </w:pPr>
      <w:r w:rsidRPr="0028587B">
        <w:rPr>
          <w:rFonts w:ascii="Trebuchet MS" w:hAnsi="Trebuchet MS"/>
          <w:b/>
          <w:lang w:val="en-US"/>
        </w:rPr>
        <w:t>}</w:t>
      </w:r>
    </w:p>
    <w:p w:rsidR="006A51E6" w:rsidRPr="0028587B" w:rsidRDefault="006A51E6" w:rsidP="006A51E6">
      <w:pPr>
        <w:ind w:left="708"/>
        <w:rPr>
          <w:rFonts w:ascii="Trebuchet MS" w:hAnsi="Trebuchet MS"/>
          <w:b/>
          <w:lang w:val="en-US"/>
        </w:rPr>
      </w:pPr>
    </w:p>
    <w:p w:rsidR="006A51E6" w:rsidRPr="0028587B" w:rsidRDefault="006A51E6" w:rsidP="006A51E6">
      <w:pPr>
        <w:ind w:left="708"/>
        <w:rPr>
          <w:rFonts w:ascii="Trebuchet MS" w:hAnsi="Trebuchet MS"/>
          <w:b/>
          <w:lang w:val="en-US"/>
        </w:rPr>
      </w:pPr>
      <w:r w:rsidRPr="0028587B">
        <w:rPr>
          <w:rFonts w:ascii="Trebuchet MS" w:hAnsi="Trebuchet MS"/>
          <w:b/>
          <w:lang w:val="en-US"/>
        </w:rPr>
        <w:t>//FUNCION LEERENTERO</w:t>
      </w:r>
    </w:p>
    <w:p w:rsidR="006A51E6" w:rsidRPr="0028587B" w:rsidRDefault="006A51E6" w:rsidP="006A51E6">
      <w:pPr>
        <w:ind w:left="708"/>
        <w:rPr>
          <w:rFonts w:ascii="Trebuchet MS" w:hAnsi="Trebuchet MS"/>
          <w:b/>
          <w:lang w:val="en-US"/>
        </w:rPr>
      </w:pPr>
      <w:r w:rsidRPr="0028587B">
        <w:rPr>
          <w:rFonts w:ascii="Trebuchet MS" w:hAnsi="Trebuchet MS"/>
          <w:b/>
          <w:lang w:val="en-US"/>
        </w:rPr>
        <w:t>int LeerEntero(string Mensaje)</w:t>
      </w:r>
    </w:p>
    <w:p w:rsidR="006A51E6" w:rsidRPr="0028587B" w:rsidRDefault="006A51E6" w:rsidP="006A51E6">
      <w:pPr>
        <w:ind w:left="708"/>
        <w:rPr>
          <w:rFonts w:ascii="Trebuchet MS" w:hAnsi="Trebuchet MS"/>
          <w:b/>
          <w:lang w:val="en-US"/>
        </w:rPr>
      </w:pPr>
      <w:r w:rsidRPr="0028587B">
        <w:rPr>
          <w:rFonts w:ascii="Trebuchet MS" w:hAnsi="Trebuchet MS"/>
          <w:b/>
          <w:lang w:val="en-US"/>
        </w:rPr>
        <w:t>{</w:t>
      </w:r>
    </w:p>
    <w:p w:rsidR="006A51E6" w:rsidRPr="0028587B" w:rsidRDefault="006A51E6" w:rsidP="006A51E6">
      <w:pPr>
        <w:ind w:left="708"/>
        <w:rPr>
          <w:rFonts w:ascii="Trebuchet MS" w:hAnsi="Trebuchet MS"/>
          <w:b/>
          <w:lang w:val="en-US"/>
        </w:rPr>
      </w:pPr>
      <w:r w:rsidRPr="0028587B">
        <w:rPr>
          <w:rFonts w:ascii="Trebuchet MS" w:hAnsi="Trebuchet MS"/>
          <w:b/>
          <w:lang w:val="en-US"/>
        </w:rPr>
        <w:tab/>
        <w:t>System.Console.WriteLine( Mensaje);</w:t>
      </w:r>
    </w:p>
    <w:p w:rsidR="006A51E6" w:rsidRPr="0028587B" w:rsidRDefault="006A51E6" w:rsidP="006A51E6">
      <w:pPr>
        <w:ind w:left="708"/>
        <w:rPr>
          <w:rFonts w:ascii="Trebuchet MS" w:hAnsi="Trebuchet MS"/>
          <w:b/>
          <w:lang w:val="en-US"/>
        </w:rPr>
      </w:pPr>
      <w:r w:rsidRPr="0028587B">
        <w:rPr>
          <w:rFonts w:ascii="Trebuchet MS" w:hAnsi="Trebuchet MS"/>
          <w:b/>
          <w:lang w:val="en-US"/>
        </w:rPr>
        <w:tab/>
        <w:t>int N1=int.Parse(System.Console.ReadLine());</w:t>
      </w:r>
    </w:p>
    <w:p w:rsidR="006A51E6" w:rsidRPr="0028587B" w:rsidRDefault="006A51E6" w:rsidP="006A51E6">
      <w:pPr>
        <w:ind w:left="708"/>
        <w:rPr>
          <w:rFonts w:ascii="Trebuchet MS" w:hAnsi="Trebuchet MS"/>
          <w:b/>
          <w:lang w:val="en-US"/>
        </w:rPr>
      </w:pPr>
      <w:r w:rsidRPr="0028587B">
        <w:rPr>
          <w:rFonts w:ascii="Trebuchet MS" w:hAnsi="Trebuchet MS"/>
          <w:b/>
          <w:lang w:val="en-US"/>
        </w:rPr>
        <w:tab/>
        <w:t>return N1;</w:t>
      </w:r>
      <w:r w:rsidRPr="0028587B">
        <w:rPr>
          <w:rFonts w:ascii="Trebuchet MS" w:hAnsi="Trebuchet MS"/>
          <w:b/>
          <w:lang w:val="en-US"/>
        </w:rPr>
        <w:tab/>
      </w:r>
    </w:p>
    <w:p w:rsidR="006A51E6" w:rsidRPr="0028587B" w:rsidRDefault="006A51E6" w:rsidP="006A51E6">
      <w:pPr>
        <w:ind w:left="708"/>
        <w:rPr>
          <w:rFonts w:ascii="Trebuchet MS" w:hAnsi="Trebuchet MS"/>
          <w:b/>
          <w:lang w:val="es-AR"/>
        </w:rPr>
      </w:pPr>
      <w:r w:rsidRPr="0028587B">
        <w:rPr>
          <w:rFonts w:ascii="Trebuchet MS" w:hAnsi="Trebuchet MS"/>
          <w:b/>
          <w:lang w:val="es-AR"/>
        </w:rPr>
        <w:t>}</w:t>
      </w:r>
    </w:p>
    <w:p w:rsidR="006A51E6" w:rsidRDefault="006A51E6" w:rsidP="006A51E6">
      <w:pPr>
        <w:ind w:left="708"/>
        <w:rPr>
          <w:b/>
          <w:lang w:val="es-AR"/>
        </w:rPr>
      </w:pPr>
    </w:p>
    <w:p w:rsidR="006A51E6" w:rsidRPr="0028587B" w:rsidRDefault="006A51E6" w:rsidP="006A51E6">
      <w:pPr>
        <w:ind w:left="708"/>
        <w:rPr>
          <w:rFonts w:ascii="Trebuchet MS" w:hAnsi="Trebuchet MS"/>
          <w:b/>
          <w:lang w:val="es-AR"/>
        </w:rPr>
      </w:pPr>
      <w:r w:rsidRPr="0028587B">
        <w:rPr>
          <w:rFonts w:ascii="Trebuchet MS" w:hAnsi="Trebuchet MS"/>
          <w:b/>
          <w:lang w:val="es-AR"/>
        </w:rPr>
        <w:t>//FUNCION CALCULAR MONTO</w:t>
      </w:r>
    </w:p>
    <w:p w:rsidR="006A51E6" w:rsidRPr="0028587B" w:rsidRDefault="006A51E6" w:rsidP="006A51E6">
      <w:pPr>
        <w:ind w:left="708"/>
        <w:rPr>
          <w:rFonts w:ascii="Trebuchet MS" w:hAnsi="Trebuchet MS"/>
          <w:b/>
          <w:lang w:val="es-AR"/>
        </w:rPr>
      </w:pPr>
      <w:r w:rsidRPr="0028587B">
        <w:rPr>
          <w:rFonts w:ascii="Trebuchet MS" w:hAnsi="Trebuchet MS"/>
          <w:b/>
          <w:lang w:val="es-AR"/>
        </w:rPr>
        <w:t>double CalcularMonto( int  CantProductos)</w:t>
      </w:r>
    </w:p>
    <w:p w:rsidR="006A51E6" w:rsidRPr="0028587B" w:rsidRDefault="006A51E6" w:rsidP="006A51E6">
      <w:pPr>
        <w:ind w:left="708"/>
        <w:rPr>
          <w:rFonts w:ascii="Trebuchet MS" w:hAnsi="Trebuchet MS"/>
          <w:b/>
          <w:lang w:val="es-AR"/>
        </w:rPr>
      </w:pPr>
      <w:r w:rsidRPr="0028587B">
        <w:rPr>
          <w:rFonts w:ascii="Trebuchet MS" w:hAnsi="Trebuchet MS"/>
          <w:b/>
          <w:lang w:val="es-AR"/>
        </w:rPr>
        <w:t>{</w:t>
      </w:r>
    </w:p>
    <w:p w:rsidR="006A51E6" w:rsidRPr="0028587B" w:rsidRDefault="006A51E6" w:rsidP="006A51E6">
      <w:pPr>
        <w:ind w:left="708"/>
        <w:rPr>
          <w:rFonts w:ascii="Trebuchet MS" w:hAnsi="Trebuchet MS"/>
          <w:b/>
          <w:lang w:val="es-AR"/>
        </w:rPr>
      </w:pPr>
      <w:r w:rsidRPr="0028587B">
        <w:rPr>
          <w:rFonts w:ascii="Trebuchet MS" w:hAnsi="Trebuchet MS"/>
          <w:b/>
          <w:lang w:val="es-AR"/>
        </w:rPr>
        <w:tab/>
        <w:t>//DEFINO E INICIALIZO VARIABLES LOCALES</w:t>
      </w:r>
    </w:p>
    <w:p w:rsidR="006A51E6" w:rsidRPr="0028587B" w:rsidRDefault="006A51E6" w:rsidP="006A51E6">
      <w:pPr>
        <w:ind w:left="708"/>
        <w:rPr>
          <w:rFonts w:ascii="Trebuchet MS" w:hAnsi="Trebuchet MS"/>
          <w:b/>
          <w:lang w:val="es-AR"/>
        </w:rPr>
      </w:pPr>
      <w:r w:rsidRPr="0028587B">
        <w:rPr>
          <w:rFonts w:ascii="Trebuchet MS" w:hAnsi="Trebuchet MS"/>
          <w:b/>
          <w:lang w:val="es-AR"/>
        </w:rPr>
        <w:tab/>
        <w:t>int Contador=0;</w:t>
      </w:r>
    </w:p>
    <w:p w:rsidR="006A51E6" w:rsidRPr="0028587B" w:rsidRDefault="006A51E6" w:rsidP="006A51E6">
      <w:pPr>
        <w:ind w:left="708"/>
        <w:rPr>
          <w:rFonts w:ascii="Trebuchet MS" w:hAnsi="Trebuchet MS"/>
          <w:b/>
          <w:lang w:val="es-AR"/>
        </w:rPr>
      </w:pPr>
      <w:r w:rsidRPr="0028587B">
        <w:rPr>
          <w:rFonts w:ascii="Trebuchet MS" w:hAnsi="Trebuchet MS"/>
          <w:b/>
          <w:lang w:val="es-AR"/>
        </w:rPr>
        <w:tab/>
        <w:t>double MontoAcumulado=0;</w:t>
      </w:r>
    </w:p>
    <w:p w:rsidR="006A51E6" w:rsidRPr="0028587B" w:rsidRDefault="006A51E6" w:rsidP="006A51E6">
      <w:pPr>
        <w:ind w:left="708"/>
        <w:rPr>
          <w:rFonts w:ascii="Trebuchet MS" w:hAnsi="Trebuchet MS"/>
          <w:b/>
          <w:lang w:val="es-AR"/>
        </w:rPr>
      </w:pPr>
      <w:r w:rsidRPr="0028587B">
        <w:rPr>
          <w:rFonts w:ascii="Trebuchet MS" w:hAnsi="Trebuchet MS"/>
          <w:b/>
          <w:lang w:val="es-AR"/>
        </w:rPr>
        <w:tab/>
        <w:t>//REALIZO LA ITERACION</w:t>
      </w:r>
    </w:p>
    <w:p w:rsidR="006A51E6" w:rsidRPr="0028587B" w:rsidRDefault="006A51E6" w:rsidP="006A51E6">
      <w:pPr>
        <w:ind w:left="708"/>
        <w:rPr>
          <w:rFonts w:ascii="Trebuchet MS" w:hAnsi="Trebuchet MS"/>
          <w:b/>
          <w:lang w:val="es-AR"/>
        </w:rPr>
      </w:pPr>
      <w:r w:rsidRPr="0028587B">
        <w:rPr>
          <w:rFonts w:ascii="Trebuchet MS" w:hAnsi="Trebuchet MS"/>
          <w:b/>
          <w:lang w:val="es-AR"/>
        </w:rPr>
        <w:tab/>
      </w:r>
    </w:p>
    <w:p w:rsidR="006A51E6" w:rsidRPr="0028587B" w:rsidRDefault="006A51E6" w:rsidP="006A51E6">
      <w:pPr>
        <w:ind w:left="708"/>
        <w:rPr>
          <w:rFonts w:ascii="Trebuchet MS" w:hAnsi="Trebuchet MS"/>
          <w:b/>
          <w:lang w:val="es-AR"/>
        </w:rPr>
      </w:pPr>
      <w:r w:rsidRPr="0028587B">
        <w:rPr>
          <w:rFonts w:ascii="Trebuchet MS" w:hAnsi="Trebuchet MS"/>
          <w:b/>
          <w:lang w:val="es-AR"/>
        </w:rPr>
        <w:tab/>
        <w:t>while(Contador&lt;CantProductos)</w:t>
      </w:r>
    </w:p>
    <w:p w:rsidR="006A51E6" w:rsidRPr="0028587B" w:rsidRDefault="006A51E6" w:rsidP="006A51E6">
      <w:pPr>
        <w:ind w:left="708"/>
        <w:rPr>
          <w:rFonts w:ascii="Trebuchet MS" w:hAnsi="Trebuchet MS"/>
          <w:b/>
          <w:lang w:val="es-AR"/>
        </w:rPr>
      </w:pPr>
      <w:r w:rsidRPr="0028587B">
        <w:rPr>
          <w:rFonts w:ascii="Trebuchet MS" w:hAnsi="Trebuchet MS"/>
          <w:b/>
          <w:lang w:val="es-AR"/>
        </w:rPr>
        <w:tab/>
        <w:t xml:space="preserve"> {</w:t>
      </w:r>
    </w:p>
    <w:p w:rsidR="006A51E6" w:rsidRPr="0028587B" w:rsidRDefault="006A51E6" w:rsidP="006A51E6">
      <w:pPr>
        <w:ind w:left="708"/>
        <w:rPr>
          <w:rFonts w:ascii="Trebuchet MS" w:hAnsi="Trebuchet MS"/>
          <w:b/>
          <w:lang w:val="es-AR"/>
        </w:rPr>
      </w:pPr>
      <w:r w:rsidRPr="0028587B">
        <w:rPr>
          <w:rFonts w:ascii="Trebuchet MS" w:hAnsi="Trebuchet MS"/>
          <w:b/>
          <w:lang w:val="es-AR"/>
        </w:rPr>
        <w:tab/>
        <w:t xml:space="preserve">    int Cantidad=LeerEntero("Ingrese Cantidad que compra de este producto");</w:t>
      </w:r>
    </w:p>
    <w:p w:rsidR="006A51E6" w:rsidRPr="0028587B" w:rsidRDefault="006A51E6" w:rsidP="006A51E6">
      <w:pPr>
        <w:ind w:left="708"/>
        <w:rPr>
          <w:rFonts w:ascii="Trebuchet MS" w:hAnsi="Trebuchet MS"/>
          <w:b/>
          <w:lang w:val="es-AR"/>
        </w:rPr>
      </w:pPr>
      <w:r w:rsidRPr="0028587B">
        <w:rPr>
          <w:rFonts w:ascii="Trebuchet MS" w:hAnsi="Trebuchet MS"/>
          <w:b/>
          <w:lang w:val="es-AR"/>
        </w:rPr>
        <w:tab/>
        <w:t xml:space="preserve">     double Precio=LeerDouble("Ingrese el precio de este producto");</w:t>
      </w:r>
    </w:p>
    <w:p w:rsidR="006A51E6" w:rsidRPr="0028587B" w:rsidRDefault="006A51E6" w:rsidP="006A51E6">
      <w:pPr>
        <w:ind w:left="708"/>
        <w:rPr>
          <w:rFonts w:ascii="Trebuchet MS" w:hAnsi="Trebuchet MS"/>
          <w:b/>
          <w:lang w:val="es-AR"/>
        </w:rPr>
      </w:pPr>
      <w:r w:rsidRPr="0028587B">
        <w:rPr>
          <w:rFonts w:ascii="Trebuchet MS" w:hAnsi="Trebuchet MS"/>
          <w:b/>
          <w:lang w:val="es-AR"/>
        </w:rPr>
        <w:tab/>
        <w:t xml:space="preserve">    MontoAcumulado  += Precio*Cantidad;</w:t>
      </w:r>
      <w:r w:rsidRPr="0028587B">
        <w:rPr>
          <w:rFonts w:ascii="Trebuchet MS" w:hAnsi="Trebuchet MS"/>
          <w:b/>
          <w:lang w:val="es-AR"/>
        </w:rPr>
        <w:tab/>
      </w:r>
    </w:p>
    <w:p w:rsidR="006A51E6" w:rsidRPr="0028587B" w:rsidRDefault="006A51E6" w:rsidP="006A51E6">
      <w:pPr>
        <w:ind w:left="708"/>
        <w:rPr>
          <w:rFonts w:ascii="Trebuchet MS" w:hAnsi="Trebuchet MS"/>
          <w:b/>
          <w:lang w:val="es-AR"/>
        </w:rPr>
      </w:pPr>
      <w:r w:rsidRPr="0028587B">
        <w:rPr>
          <w:rFonts w:ascii="Trebuchet MS" w:hAnsi="Trebuchet MS"/>
          <w:b/>
          <w:lang w:val="es-AR"/>
        </w:rPr>
        <w:tab/>
        <w:t xml:space="preserve">   //INCREMENTO EL CONTADOR</w:t>
      </w:r>
    </w:p>
    <w:p w:rsidR="006A51E6" w:rsidRPr="0028587B" w:rsidRDefault="006A51E6" w:rsidP="006A51E6">
      <w:pPr>
        <w:ind w:left="708"/>
        <w:rPr>
          <w:rFonts w:ascii="Trebuchet MS" w:hAnsi="Trebuchet MS"/>
          <w:b/>
          <w:lang w:val="es-AR"/>
        </w:rPr>
      </w:pPr>
      <w:r w:rsidRPr="0028587B">
        <w:rPr>
          <w:rFonts w:ascii="Trebuchet MS" w:hAnsi="Trebuchet MS"/>
          <w:b/>
          <w:lang w:val="es-AR"/>
        </w:rPr>
        <w:tab/>
        <w:t xml:space="preserve">   Contador++;</w:t>
      </w:r>
      <w:r w:rsidRPr="0028587B">
        <w:rPr>
          <w:rFonts w:ascii="Trebuchet MS" w:hAnsi="Trebuchet MS"/>
          <w:b/>
          <w:lang w:val="es-AR"/>
        </w:rPr>
        <w:tab/>
      </w:r>
      <w:r w:rsidRPr="0028587B">
        <w:rPr>
          <w:rFonts w:ascii="Trebuchet MS" w:hAnsi="Trebuchet MS"/>
          <w:b/>
          <w:lang w:val="es-AR"/>
        </w:rPr>
        <w:tab/>
      </w:r>
      <w:r w:rsidRPr="0028587B">
        <w:rPr>
          <w:rFonts w:ascii="Trebuchet MS" w:hAnsi="Trebuchet MS"/>
          <w:b/>
          <w:lang w:val="es-AR"/>
        </w:rPr>
        <w:tab/>
      </w:r>
    </w:p>
    <w:p w:rsidR="006A51E6" w:rsidRPr="0028587B" w:rsidRDefault="006A51E6" w:rsidP="006A51E6">
      <w:pPr>
        <w:ind w:left="708"/>
        <w:rPr>
          <w:rFonts w:ascii="Trebuchet MS" w:hAnsi="Trebuchet MS"/>
          <w:b/>
          <w:lang w:val="es-AR"/>
        </w:rPr>
      </w:pPr>
      <w:r w:rsidRPr="0028587B">
        <w:rPr>
          <w:rFonts w:ascii="Trebuchet MS" w:hAnsi="Trebuchet MS"/>
          <w:b/>
          <w:lang w:val="es-AR"/>
        </w:rPr>
        <w:tab/>
        <w:t xml:space="preserve">   } //FIN DEL CICLO</w:t>
      </w:r>
    </w:p>
    <w:p w:rsidR="006A51E6" w:rsidRPr="0028587B" w:rsidRDefault="006A51E6" w:rsidP="006A51E6">
      <w:pPr>
        <w:ind w:left="708"/>
        <w:rPr>
          <w:rFonts w:ascii="Trebuchet MS" w:hAnsi="Trebuchet MS"/>
          <w:b/>
          <w:lang w:val="es-AR"/>
        </w:rPr>
      </w:pPr>
      <w:r w:rsidRPr="0028587B">
        <w:rPr>
          <w:rFonts w:ascii="Trebuchet MS" w:hAnsi="Trebuchet MS"/>
          <w:b/>
          <w:lang w:val="es-AR"/>
        </w:rPr>
        <w:tab/>
        <w:t>//RETORNA EL VALOR CALCULADO DE MONTO ACUMULADO</w:t>
      </w:r>
    </w:p>
    <w:p w:rsidR="006A51E6" w:rsidRPr="0028587B" w:rsidRDefault="006A51E6" w:rsidP="006A51E6">
      <w:pPr>
        <w:ind w:left="708"/>
        <w:rPr>
          <w:rFonts w:ascii="Trebuchet MS" w:hAnsi="Trebuchet MS"/>
          <w:b/>
          <w:lang w:val="es-AR"/>
        </w:rPr>
      </w:pPr>
      <w:r w:rsidRPr="0028587B">
        <w:rPr>
          <w:rFonts w:ascii="Trebuchet MS" w:hAnsi="Trebuchet MS"/>
          <w:b/>
          <w:lang w:val="es-AR"/>
        </w:rPr>
        <w:tab/>
        <w:t>//RETORNO EL MONTOACUMULADO</w:t>
      </w:r>
    </w:p>
    <w:p w:rsidR="006A51E6" w:rsidRPr="0028587B" w:rsidRDefault="006A51E6" w:rsidP="006A51E6">
      <w:pPr>
        <w:ind w:left="708"/>
        <w:rPr>
          <w:rFonts w:ascii="Trebuchet MS" w:hAnsi="Trebuchet MS"/>
          <w:b/>
          <w:lang w:val="es-AR"/>
        </w:rPr>
      </w:pPr>
      <w:r w:rsidRPr="0028587B">
        <w:rPr>
          <w:rFonts w:ascii="Trebuchet MS" w:hAnsi="Trebuchet MS"/>
          <w:b/>
          <w:lang w:val="es-AR"/>
        </w:rPr>
        <w:tab/>
        <w:t>return MontoAcumulado;</w:t>
      </w:r>
    </w:p>
    <w:p w:rsidR="006A51E6" w:rsidRDefault="006A51E6" w:rsidP="006A51E6">
      <w:pPr>
        <w:ind w:left="708"/>
        <w:rPr>
          <w:b/>
          <w:lang w:val="es-AR"/>
        </w:rPr>
      </w:pPr>
      <w:r>
        <w:rPr>
          <w:b/>
          <w:lang w:val="es-AR"/>
        </w:rPr>
        <w:t>} //FIN DE CALCULAR MONTO</w:t>
      </w:r>
    </w:p>
    <w:p w:rsidR="00B716ED" w:rsidRPr="00B716ED" w:rsidRDefault="00B716ED" w:rsidP="00B716ED">
      <w:pPr>
        <w:pStyle w:val="Ttulo3"/>
        <w:rPr>
          <w:rFonts w:ascii="Trebuchet MS" w:hAnsi="Trebuchet MS"/>
          <w:sz w:val="24"/>
          <w:szCs w:val="24"/>
          <w:lang w:val="es-AR"/>
        </w:rPr>
      </w:pPr>
      <w:r w:rsidRPr="00B716ED">
        <w:rPr>
          <w:rFonts w:ascii="Trebuchet MS" w:hAnsi="Trebuchet MS"/>
          <w:sz w:val="24"/>
          <w:szCs w:val="24"/>
          <w:lang w:val="es-AR"/>
        </w:rPr>
        <w:lastRenderedPageBreak/>
        <w:t>4.3 Repetir Hasta en C#</w:t>
      </w:r>
    </w:p>
    <w:p w:rsidR="00B716ED" w:rsidRDefault="00B716ED" w:rsidP="00B716ED">
      <w:pPr>
        <w:ind w:firstLine="708"/>
        <w:rPr>
          <w:rFonts w:ascii="Trebuchet MS" w:hAnsi="Trebuchet MS"/>
          <w:b/>
          <w:sz w:val="24"/>
          <w:szCs w:val="24"/>
          <w:lang w:val="es-AR"/>
        </w:rPr>
      </w:pPr>
      <w:r w:rsidRPr="00B716ED">
        <w:rPr>
          <w:rFonts w:ascii="Trebuchet MS" w:hAnsi="Trebuchet MS"/>
          <w:b/>
          <w:sz w:val="24"/>
          <w:szCs w:val="24"/>
          <w:lang w:val="es-AR"/>
        </w:rPr>
        <w:t>4.3.1  ¿Cuál es el formato de la cláusula para  C#?</w:t>
      </w:r>
    </w:p>
    <w:p w:rsidR="00B716ED" w:rsidRDefault="00B716ED" w:rsidP="00B716ED">
      <w:pPr>
        <w:ind w:firstLine="708"/>
        <w:rPr>
          <w:rFonts w:ascii="Trebuchet MS" w:hAnsi="Trebuchet MS"/>
          <w:b/>
          <w:sz w:val="24"/>
          <w:szCs w:val="24"/>
          <w:lang w:val="es-AR"/>
        </w:rPr>
      </w:pPr>
    </w:p>
    <w:p w:rsidR="00B716ED" w:rsidRPr="007255B0" w:rsidRDefault="00B716ED" w:rsidP="00B716ED">
      <w:pPr>
        <w:rPr>
          <w:b/>
          <w:sz w:val="24"/>
        </w:rPr>
      </w:pPr>
      <w:r>
        <w:rPr>
          <w:rFonts w:ascii="Trebuchet MS" w:hAnsi="Trebuchet MS"/>
          <w:b/>
          <w:sz w:val="24"/>
          <w:szCs w:val="24"/>
        </w:rPr>
        <w:tab/>
      </w:r>
      <w:r w:rsidRPr="007255B0">
        <w:rPr>
          <w:b/>
          <w:sz w:val="24"/>
        </w:rPr>
        <w:t>do</w:t>
      </w:r>
    </w:p>
    <w:p w:rsidR="00B716ED" w:rsidRPr="007255B0" w:rsidRDefault="00B716ED" w:rsidP="00B716ED">
      <w:pPr>
        <w:ind w:firstLine="708"/>
        <w:rPr>
          <w:b/>
          <w:sz w:val="24"/>
        </w:rPr>
      </w:pPr>
      <w:r w:rsidRPr="007255B0">
        <w:rPr>
          <w:b/>
          <w:sz w:val="24"/>
        </w:rPr>
        <w:t>{</w:t>
      </w:r>
    </w:p>
    <w:p w:rsidR="00B716ED" w:rsidRPr="007255B0" w:rsidRDefault="00B716ED" w:rsidP="00B716ED">
      <w:pPr>
        <w:rPr>
          <w:b/>
          <w:sz w:val="24"/>
        </w:rPr>
      </w:pPr>
      <w:r w:rsidRPr="007255B0">
        <w:rPr>
          <w:b/>
          <w:sz w:val="24"/>
        </w:rPr>
        <w:t xml:space="preserve">    </w:t>
      </w:r>
      <w:r>
        <w:rPr>
          <w:b/>
          <w:sz w:val="24"/>
        </w:rPr>
        <w:tab/>
      </w:r>
      <w:r>
        <w:rPr>
          <w:b/>
          <w:sz w:val="24"/>
        </w:rPr>
        <w:tab/>
      </w:r>
      <w:r w:rsidRPr="007255B0">
        <w:rPr>
          <w:b/>
          <w:sz w:val="24"/>
        </w:rPr>
        <w:t xml:space="preserve"> *****</w:t>
      </w:r>
    </w:p>
    <w:p w:rsidR="00B716ED" w:rsidRPr="007255B0" w:rsidRDefault="00B716ED" w:rsidP="00B716ED">
      <w:pPr>
        <w:ind w:firstLine="708"/>
        <w:rPr>
          <w:b/>
          <w:sz w:val="24"/>
        </w:rPr>
      </w:pPr>
      <w:r w:rsidRPr="007255B0">
        <w:rPr>
          <w:b/>
          <w:sz w:val="24"/>
        </w:rPr>
        <w:t>}</w:t>
      </w:r>
    </w:p>
    <w:p w:rsidR="00B716ED" w:rsidRDefault="00B716ED" w:rsidP="00B716ED">
      <w:pPr>
        <w:ind w:firstLine="708"/>
        <w:rPr>
          <w:b/>
          <w:sz w:val="24"/>
        </w:rPr>
      </w:pPr>
      <w:r w:rsidRPr="007255B0">
        <w:rPr>
          <w:b/>
          <w:sz w:val="24"/>
        </w:rPr>
        <w:t>while(condicion de ciclo)</w:t>
      </w:r>
      <w:r>
        <w:rPr>
          <w:b/>
          <w:sz w:val="24"/>
        </w:rPr>
        <w:t>;</w:t>
      </w:r>
    </w:p>
    <w:p w:rsidR="00B716ED" w:rsidRDefault="00B716ED" w:rsidP="00B716ED">
      <w:pPr>
        <w:ind w:firstLine="708"/>
        <w:rPr>
          <w:b/>
          <w:sz w:val="24"/>
        </w:rPr>
      </w:pPr>
    </w:p>
    <w:p w:rsidR="00B716ED" w:rsidRPr="00B716ED" w:rsidRDefault="00B716ED" w:rsidP="00B716ED">
      <w:pPr>
        <w:ind w:left="708"/>
        <w:rPr>
          <w:rFonts w:ascii="Trebuchet MS" w:hAnsi="Trebuchet MS"/>
          <w:b/>
          <w:sz w:val="24"/>
          <w:szCs w:val="24"/>
          <w:lang w:val="es-AR"/>
        </w:rPr>
      </w:pPr>
      <w:r w:rsidRPr="00B716ED">
        <w:rPr>
          <w:rFonts w:ascii="Trebuchet MS" w:hAnsi="Trebuchet MS"/>
          <w:b/>
          <w:sz w:val="24"/>
          <w:szCs w:val="24"/>
          <w:lang w:val="es-AR"/>
        </w:rPr>
        <w:t>4.3.2 Establecer un menú para mete</w:t>
      </w:r>
      <w:r>
        <w:rPr>
          <w:rFonts w:ascii="Trebuchet MS" w:hAnsi="Trebuchet MS"/>
          <w:b/>
          <w:sz w:val="24"/>
          <w:szCs w:val="24"/>
          <w:lang w:val="es-AR"/>
        </w:rPr>
        <w:t>oro</w:t>
      </w:r>
      <w:r w:rsidRPr="00B716ED">
        <w:rPr>
          <w:rFonts w:ascii="Trebuchet MS" w:hAnsi="Trebuchet MS"/>
          <w:b/>
          <w:sz w:val="24"/>
          <w:szCs w:val="24"/>
          <w:lang w:val="es-AR"/>
        </w:rPr>
        <w:t xml:space="preserve">logía que indique estas tres </w:t>
      </w:r>
      <w:r>
        <w:rPr>
          <w:rFonts w:ascii="Trebuchet MS" w:hAnsi="Trebuchet MS"/>
          <w:b/>
          <w:sz w:val="24"/>
          <w:szCs w:val="24"/>
          <w:lang w:val="es-AR"/>
        </w:rPr>
        <w:t>instrucciones:</w:t>
      </w:r>
    </w:p>
    <w:p w:rsidR="00B716ED" w:rsidRPr="00B716ED" w:rsidRDefault="00B716ED" w:rsidP="00B716ED">
      <w:pPr>
        <w:rPr>
          <w:rFonts w:ascii="Trebuchet MS" w:hAnsi="Trebuchet MS"/>
          <w:b/>
          <w:lang w:val="es-AR"/>
        </w:rPr>
      </w:pPr>
      <w:r>
        <w:rPr>
          <w:b/>
          <w:lang w:val="es-AR"/>
        </w:rPr>
        <w:tab/>
      </w:r>
      <w:r w:rsidRPr="00B716ED">
        <w:rPr>
          <w:rFonts w:ascii="Trebuchet MS" w:hAnsi="Trebuchet MS"/>
          <w:b/>
          <w:lang w:val="es-AR"/>
        </w:rPr>
        <w:t>Elija  su opción</w:t>
      </w:r>
    </w:p>
    <w:p w:rsidR="00B716ED" w:rsidRPr="00B716ED" w:rsidRDefault="00B716ED" w:rsidP="00B716ED">
      <w:pPr>
        <w:rPr>
          <w:rFonts w:ascii="Trebuchet MS" w:hAnsi="Trebuchet MS"/>
          <w:b/>
          <w:lang w:val="es-AR"/>
        </w:rPr>
      </w:pPr>
      <w:r w:rsidRPr="00B716ED">
        <w:rPr>
          <w:rFonts w:ascii="Trebuchet MS" w:hAnsi="Trebuchet MS"/>
          <w:b/>
          <w:lang w:val="es-AR"/>
        </w:rPr>
        <w:tab/>
      </w:r>
      <w:r w:rsidRPr="00B716ED">
        <w:rPr>
          <w:rFonts w:ascii="Trebuchet MS" w:hAnsi="Trebuchet MS"/>
          <w:b/>
          <w:lang w:val="es-AR"/>
        </w:rPr>
        <w:tab/>
        <w:t>1 Convertir Grados Celsius a Fahrenheit</w:t>
      </w:r>
    </w:p>
    <w:p w:rsidR="00B716ED" w:rsidRPr="00B716ED" w:rsidRDefault="00B716ED" w:rsidP="00B716ED">
      <w:pPr>
        <w:rPr>
          <w:rFonts w:ascii="Trebuchet MS" w:hAnsi="Trebuchet MS"/>
          <w:b/>
          <w:lang w:val="es-AR"/>
        </w:rPr>
      </w:pPr>
      <w:r w:rsidRPr="00B716ED">
        <w:rPr>
          <w:rFonts w:ascii="Trebuchet MS" w:hAnsi="Trebuchet MS"/>
          <w:b/>
          <w:lang w:val="es-AR"/>
        </w:rPr>
        <w:tab/>
      </w:r>
      <w:r w:rsidRPr="00B716ED">
        <w:rPr>
          <w:rFonts w:ascii="Trebuchet MS" w:hAnsi="Trebuchet MS"/>
          <w:b/>
          <w:lang w:val="es-AR"/>
        </w:rPr>
        <w:tab/>
        <w:t>2 Convertir Grados Fahrenheit en Celsius</w:t>
      </w:r>
    </w:p>
    <w:p w:rsidR="00B716ED" w:rsidRPr="00B716ED" w:rsidRDefault="00B716ED" w:rsidP="00B716ED">
      <w:pPr>
        <w:rPr>
          <w:rFonts w:ascii="Trebuchet MS" w:hAnsi="Trebuchet MS"/>
          <w:b/>
          <w:lang w:val="es-AR"/>
        </w:rPr>
      </w:pPr>
      <w:r w:rsidRPr="00B716ED">
        <w:rPr>
          <w:rFonts w:ascii="Trebuchet MS" w:hAnsi="Trebuchet MS"/>
          <w:b/>
          <w:lang w:val="es-AR"/>
        </w:rPr>
        <w:tab/>
      </w:r>
      <w:r w:rsidRPr="00B716ED">
        <w:rPr>
          <w:rFonts w:ascii="Trebuchet MS" w:hAnsi="Trebuchet MS"/>
          <w:b/>
          <w:lang w:val="es-AR"/>
        </w:rPr>
        <w:tab/>
        <w:t>3 Salir del programa</w:t>
      </w:r>
    </w:p>
    <w:p w:rsidR="00B716ED" w:rsidRPr="00B716ED" w:rsidRDefault="00B716ED" w:rsidP="00B716ED">
      <w:pPr>
        <w:rPr>
          <w:rFonts w:ascii="Trebuchet MS" w:hAnsi="Trebuchet MS"/>
          <w:b/>
          <w:lang w:val="es-AR"/>
        </w:rPr>
      </w:pPr>
      <w:r w:rsidRPr="00B716ED">
        <w:rPr>
          <w:rFonts w:ascii="Trebuchet MS" w:hAnsi="Trebuchet MS"/>
          <w:b/>
          <w:lang w:val="es-AR"/>
        </w:rPr>
        <w:t>este programa hará un ciclo que termina cuando la opción 3 es ingresada</w:t>
      </w:r>
    </w:p>
    <w:p w:rsidR="00B716ED" w:rsidRPr="00B716ED" w:rsidRDefault="00B716ED" w:rsidP="00B716ED">
      <w:pPr>
        <w:rPr>
          <w:rFonts w:ascii="Trebuchet MS" w:hAnsi="Trebuchet MS"/>
          <w:b/>
          <w:lang w:val="es-AR"/>
        </w:rPr>
      </w:pPr>
      <w:r w:rsidRPr="00B716ED">
        <w:rPr>
          <w:rFonts w:ascii="Trebuchet MS" w:hAnsi="Trebuchet MS"/>
          <w:b/>
          <w:lang w:val="es-AR"/>
        </w:rPr>
        <w:t xml:space="preserve"> ingresando la opción</w:t>
      </w:r>
      <w:r>
        <w:rPr>
          <w:rFonts w:ascii="Trebuchet MS" w:hAnsi="Trebuchet MS"/>
          <w:b/>
          <w:lang w:val="es-AR"/>
        </w:rPr>
        <w:t xml:space="preserve"> 1 o 2 se </w:t>
      </w:r>
      <w:r w:rsidRPr="00B716ED">
        <w:rPr>
          <w:rFonts w:ascii="Trebuchet MS" w:hAnsi="Trebuchet MS"/>
          <w:b/>
          <w:lang w:val="es-AR"/>
        </w:rPr>
        <w:t>pedirá ingresar un numero entero</w:t>
      </w:r>
    </w:p>
    <w:p w:rsidR="00B716ED" w:rsidRPr="00B716ED" w:rsidRDefault="00B716ED" w:rsidP="00B716ED">
      <w:pPr>
        <w:rPr>
          <w:rFonts w:ascii="Trebuchet MS" w:hAnsi="Trebuchet MS"/>
          <w:b/>
          <w:lang w:val="es-AR"/>
        </w:rPr>
      </w:pPr>
      <w:r w:rsidRPr="00B716ED">
        <w:rPr>
          <w:rFonts w:ascii="Trebuchet MS" w:hAnsi="Trebuchet MS"/>
          <w:b/>
          <w:lang w:val="es-AR"/>
        </w:rPr>
        <w:t xml:space="preserve"> y en el caso 1  la conversión  es gradosFarenheit=32 + GradosCelcius*9/5;</w:t>
      </w:r>
    </w:p>
    <w:p w:rsidR="00B716ED" w:rsidRPr="00B716ED" w:rsidRDefault="00B716ED" w:rsidP="00B716ED">
      <w:pPr>
        <w:rPr>
          <w:rFonts w:ascii="Trebuchet MS" w:hAnsi="Trebuchet MS"/>
          <w:b/>
          <w:lang w:val="es-AR"/>
        </w:rPr>
      </w:pPr>
      <w:r w:rsidRPr="00B716ED">
        <w:rPr>
          <w:rFonts w:ascii="Trebuchet MS" w:hAnsi="Trebuchet MS"/>
          <w:b/>
          <w:lang w:val="es-AR"/>
        </w:rPr>
        <w:t>en el caso 2         GradosCelcius=GradosFarenheit*5/9-32</w:t>
      </w:r>
    </w:p>
    <w:p w:rsidR="00B716ED" w:rsidRPr="00B716ED" w:rsidRDefault="00B716ED" w:rsidP="00B716ED">
      <w:pPr>
        <w:rPr>
          <w:rFonts w:ascii="Trebuchet MS" w:hAnsi="Trebuchet MS"/>
          <w:b/>
          <w:lang w:val="es-AR"/>
        </w:rPr>
      </w:pPr>
      <w:r w:rsidRPr="00B716ED">
        <w:rPr>
          <w:rFonts w:ascii="Trebuchet MS" w:hAnsi="Trebuchet MS"/>
          <w:b/>
          <w:lang w:val="es-AR"/>
        </w:rPr>
        <w:t>en caso de que no sea otro valor emitir un mensaje no corresponde a ninguna opción y seguir el  ciclo</w:t>
      </w:r>
    </w:p>
    <w:p w:rsidR="00B716ED" w:rsidRDefault="00B716ED" w:rsidP="00B716ED">
      <w:pPr>
        <w:rPr>
          <w:rFonts w:ascii="Trebuchet MS" w:hAnsi="Trebuchet MS"/>
          <w:b/>
          <w:lang w:val="es-AR"/>
        </w:rPr>
      </w:pPr>
      <w:r w:rsidRPr="00B716ED">
        <w:rPr>
          <w:rFonts w:ascii="Trebuchet MS" w:hAnsi="Trebuchet MS"/>
          <w:b/>
          <w:lang w:val="es-AR"/>
        </w:rPr>
        <w:t>utilizar Diseño modular</w:t>
      </w:r>
    </w:p>
    <w:p w:rsidR="00107249" w:rsidRDefault="00107249" w:rsidP="00B716ED">
      <w:pPr>
        <w:rPr>
          <w:rFonts w:ascii="Trebuchet MS" w:hAnsi="Trebuchet MS"/>
          <w:b/>
          <w:lang w:val="es-AR"/>
        </w:rPr>
      </w:pPr>
    </w:p>
    <w:p w:rsidR="00107249" w:rsidRDefault="00107249" w:rsidP="00B716ED">
      <w:pPr>
        <w:rPr>
          <w:rFonts w:ascii="Trebuchet MS" w:hAnsi="Trebuchet MS"/>
          <w:b/>
          <w:lang w:val="es-AR"/>
        </w:rPr>
      </w:pPr>
      <w:r>
        <w:rPr>
          <w:rFonts w:ascii="Trebuchet MS" w:hAnsi="Trebuchet MS"/>
          <w:b/>
          <w:lang w:val="es-AR"/>
        </w:rPr>
        <w:t>public void iniciar()</w:t>
      </w:r>
    </w:p>
    <w:p w:rsidR="00107249" w:rsidRDefault="00107249" w:rsidP="00B716ED">
      <w:pPr>
        <w:rPr>
          <w:rFonts w:ascii="Trebuchet MS" w:hAnsi="Trebuchet MS"/>
          <w:b/>
          <w:lang w:val="es-AR"/>
        </w:rPr>
      </w:pPr>
      <w:r>
        <w:rPr>
          <w:rFonts w:ascii="Trebuchet MS" w:hAnsi="Trebuchet MS"/>
          <w:b/>
          <w:lang w:val="es-AR"/>
        </w:rPr>
        <w:t>{</w:t>
      </w:r>
    </w:p>
    <w:p w:rsidR="00107249" w:rsidRDefault="00107249" w:rsidP="00B716ED">
      <w:pPr>
        <w:rPr>
          <w:rFonts w:ascii="Trebuchet MS" w:hAnsi="Trebuchet MS"/>
          <w:b/>
          <w:lang w:val="es-AR"/>
        </w:rPr>
      </w:pPr>
      <w:r>
        <w:rPr>
          <w:rFonts w:ascii="Trebuchet MS" w:hAnsi="Trebuchet MS"/>
          <w:b/>
          <w:lang w:val="es-AR"/>
        </w:rPr>
        <w:tab/>
        <w:t>do</w:t>
      </w:r>
    </w:p>
    <w:p w:rsidR="00107249" w:rsidRDefault="00107249" w:rsidP="00B716ED">
      <w:pPr>
        <w:rPr>
          <w:rFonts w:ascii="Trebuchet MS" w:hAnsi="Trebuchet MS"/>
          <w:b/>
          <w:lang w:val="es-AR"/>
        </w:rPr>
      </w:pPr>
      <w:r>
        <w:rPr>
          <w:rFonts w:ascii="Trebuchet MS" w:hAnsi="Trebuchet MS"/>
          <w:b/>
          <w:lang w:val="es-AR"/>
        </w:rPr>
        <w:tab/>
        <w:t>{</w:t>
      </w:r>
    </w:p>
    <w:p w:rsidR="00107249" w:rsidRDefault="00107249" w:rsidP="00B716ED">
      <w:pPr>
        <w:rPr>
          <w:rFonts w:ascii="Trebuchet MS" w:hAnsi="Trebuchet MS"/>
          <w:b/>
          <w:lang w:val="es-AR"/>
        </w:rPr>
      </w:pPr>
      <w:r>
        <w:rPr>
          <w:rFonts w:ascii="Trebuchet MS" w:hAnsi="Trebuchet MS"/>
          <w:b/>
          <w:lang w:val="es-AR"/>
        </w:rPr>
        <w:tab/>
      </w:r>
      <w:r>
        <w:rPr>
          <w:rFonts w:ascii="Trebuchet MS" w:hAnsi="Trebuchet MS"/>
          <w:b/>
          <w:lang w:val="es-AR"/>
        </w:rPr>
        <w:tab/>
        <w:t>System.Console.WriteLine(“Ingrese su opción”);</w:t>
      </w:r>
    </w:p>
    <w:p w:rsidR="00107249" w:rsidRDefault="00107249" w:rsidP="00B716ED">
      <w:pPr>
        <w:rPr>
          <w:rFonts w:ascii="Trebuchet MS" w:hAnsi="Trebuchet MS"/>
          <w:b/>
          <w:lang w:val="es-AR"/>
        </w:rPr>
      </w:pPr>
      <w:r>
        <w:rPr>
          <w:rFonts w:ascii="Trebuchet MS" w:hAnsi="Trebuchet MS"/>
          <w:b/>
          <w:lang w:val="es-AR"/>
        </w:rPr>
        <w:tab/>
      </w:r>
      <w:r>
        <w:rPr>
          <w:rFonts w:ascii="Trebuchet MS" w:hAnsi="Trebuchet MS"/>
          <w:b/>
          <w:lang w:val="es-AR"/>
        </w:rPr>
        <w:tab/>
        <w:t>System.Console.WriteLine(“1-Convertir grados Celsius a Fahrenheit”);</w:t>
      </w:r>
    </w:p>
    <w:p w:rsidR="00107249" w:rsidRDefault="00107249" w:rsidP="00B716ED">
      <w:pPr>
        <w:rPr>
          <w:rFonts w:ascii="Trebuchet MS" w:hAnsi="Trebuchet MS"/>
          <w:b/>
          <w:lang w:val="es-AR"/>
        </w:rPr>
      </w:pPr>
      <w:r>
        <w:rPr>
          <w:rFonts w:ascii="Trebuchet MS" w:hAnsi="Trebuchet MS"/>
          <w:b/>
          <w:lang w:val="es-AR"/>
        </w:rPr>
        <w:lastRenderedPageBreak/>
        <w:tab/>
      </w:r>
      <w:r>
        <w:rPr>
          <w:rFonts w:ascii="Trebuchet MS" w:hAnsi="Trebuchet MS"/>
          <w:b/>
          <w:lang w:val="es-AR"/>
        </w:rPr>
        <w:tab/>
        <w:t>System.Console.WriteLine(“2-Convertir grados Fahrenheit a Celsius ”);</w:t>
      </w:r>
    </w:p>
    <w:p w:rsidR="00107249" w:rsidRDefault="00107249" w:rsidP="00B716ED">
      <w:pPr>
        <w:rPr>
          <w:rFonts w:ascii="Trebuchet MS" w:hAnsi="Trebuchet MS"/>
          <w:b/>
          <w:lang w:val="es-AR"/>
        </w:rPr>
      </w:pPr>
      <w:r>
        <w:rPr>
          <w:rFonts w:ascii="Trebuchet MS" w:hAnsi="Trebuchet MS"/>
          <w:b/>
          <w:lang w:val="es-AR"/>
        </w:rPr>
        <w:tab/>
      </w:r>
      <w:r>
        <w:rPr>
          <w:rFonts w:ascii="Trebuchet MS" w:hAnsi="Trebuchet MS"/>
          <w:b/>
          <w:lang w:val="es-AR"/>
        </w:rPr>
        <w:tab/>
        <w:t>System.Console.WriteLine(“3-Salir del Proceso”);</w:t>
      </w:r>
    </w:p>
    <w:p w:rsidR="00107249" w:rsidRDefault="00107249" w:rsidP="00B716ED">
      <w:pPr>
        <w:rPr>
          <w:rFonts w:ascii="Trebuchet MS" w:hAnsi="Trebuchet MS"/>
          <w:b/>
          <w:lang w:val="en-US"/>
        </w:rPr>
      </w:pPr>
      <w:r>
        <w:rPr>
          <w:rFonts w:ascii="Trebuchet MS" w:hAnsi="Trebuchet MS"/>
          <w:b/>
          <w:lang w:val="es-AR"/>
        </w:rPr>
        <w:tab/>
      </w:r>
      <w:r>
        <w:rPr>
          <w:rFonts w:ascii="Trebuchet MS" w:hAnsi="Trebuchet MS"/>
          <w:b/>
          <w:lang w:val="es-AR"/>
        </w:rPr>
        <w:tab/>
      </w:r>
      <w:r w:rsidRPr="00107249">
        <w:rPr>
          <w:rFonts w:ascii="Trebuchet MS" w:hAnsi="Trebuchet MS"/>
          <w:b/>
          <w:lang w:val="en-US"/>
        </w:rPr>
        <w:t>int Opc = int.Parse(System.</w:t>
      </w:r>
      <w:r>
        <w:rPr>
          <w:rFonts w:ascii="Trebuchet MS" w:hAnsi="Trebuchet MS"/>
          <w:b/>
          <w:lang w:val="en-US"/>
        </w:rPr>
        <w:t>Console.ReadLine())</w:t>
      </w:r>
    </w:p>
    <w:p w:rsidR="00107249" w:rsidRPr="00107249" w:rsidRDefault="00107249" w:rsidP="00B716ED">
      <w:pPr>
        <w:rPr>
          <w:rFonts w:ascii="Trebuchet MS" w:hAnsi="Trebuchet MS"/>
          <w:b/>
          <w:lang w:val="en-US"/>
        </w:rPr>
      </w:pPr>
      <w:r>
        <w:rPr>
          <w:rFonts w:ascii="Trebuchet MS" w:hAnsi="Trebuchet MS"/>
          <w:b/>
          <w:lang w:val="en-US"/>
        </w:rPr>
        <w:tab/>
      </w:r>
      <w:r>
        <w:rPr>
          <w:rFonts w:ascii="Trebuchet MS" w:hAnsi="Trebuchet MS"/>
          <w:b/>
          <w:lang w:val="en-US"/>
        </w:rPr>
        <w:tab/>
        <w:t>S</w:t>
      </w:r>
      <w:r w:rsidRPr="00107249">
        <w:rPr>
          <w:rFonts w:ascii="Trebuchet MS" w:hAnsi="Trebuchet MS"/>
          <w:b/>
          <w:lang w:val="en-US"/>
        </w:rPr>
        <w:t xml:space="preserve"> </w:t>
      </w:r>
    </w:p>
    <w:p w:rsidR="00B716ED" w:rsidRPr="00107249" w:rsidRDefault="00B716ED" w:rsidP="00B716ED">
      <w:pPr>
        <w:ind w:firstLine="708"/>
        <w:rPr>
          <w:b/>
          <w:sz w:val="24"/>
          <w:lang w:val="en-US"/>
        </w:rPr>
      </w:pPr>
    </w:p>
    <w:p w:rsidR="00B716ED" w:rsidRPr="00107249" w:rsidRDefault="00B716ED" w:rsidP="00B716ED">
      <w:pPr>
        <w:ind w:firstLine="708"/>
        <w:rPr>
          <w:rFonts w:ascii="Trebuchet MS" w:hAnsi="Trebuchet MS"/>
          <w:b/>
          <w:sz w:val="24"/>
          <w:szCs w:val="24"/>
          <w:lang w:val="en-US"/>
        </w:rPr>
      </w:pPr>
    </w:p>
    <w:p w:rsidR="00875693" w:rsidRPr="00107249" w:rsidRDefault="00217C19">
      <w:pPr>
        <w:rPr>
          <w:rFonts w:ascii="Trebuchet MS" w:hAnsi="Trebuchet MS"/>
          <w:lang w:val="en-US"/>
        </w:rPr>
      </w:pPr>
      <w:r w:rsidRPr="00107249">
        <w:rPr>
          <w:rFonts w:ascii="Trebuchet MS" w:hAnsi="Trebuchet MS"/>
          <w:lang w:val="en-US"/>
        </w:rPr>
        <w:tab/>
      </w:r>
      <w:r w:rsidRPr="00107249">
        <w:rPr>
          <w:sz w:val="24"/>
          <w:szCs w:val="24"/>
          <w:lang w:val="en-US"/>
        </w:rPr>
        <w:tab/>
      </w:r>
      <w:r w:rsidR="000148A7" w:rsidRPr="00107249">
        <w:rPr>
          <w:sz w:val="24"/>
          <w:szCs w:val="24"/>
          <w:lang w:val="en-US"/>
        </w:rPr>
        <w:t xml:space="preserve">    </w:t>
      </w:r>
      <w:r w:rsidR="001E7558" w:rsidRPr="00107249">
        <w:rPr>
          <w:sz w:val="24"/>
          <w:szCs w:val="24"/>
          <w:lang w:val="en-US"/>
        </w:rPr>
        <w:t xml:space="preserve"> </w:t>
      </w:r>
      <w:r w:rsidR="00875693" w:rsidRPr="00107249">
        <w:rPr>
          <w:sz w:val="24"/>
          <w:szCs w:val="24"/>
          <w:lang w:val="en-US"/>
        </w:rPr>
        <w:tab/>
      </w:r>
    </w:p>
    <w:sectPr w:rsidR="00875693" w:rsidRPr="00107249">
      <w:pgSz w:w="11906" w:h="16838"/>
      <w:pgMar w:top="1417" w:right="1701" w:bottom="1417" w:left="1701" w:header="720" w:footer="720" w:gutter="0"/>
      <w:cols w:space="720"/>
      <w:docGrid w:linePitch="360" w:charSpace="2047"/>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ont351">
    <w:altName w:val="Times New Roman"/>
    <w:charset w:val="0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Num1"/>
    <w:lvl w:ilvl="0">
      <w:start w:val="1"/>
      <w:numFmt w:val="decimal"/>
      <w:lvlText w:val="%1."/>
      <w:lvlJc w:val="left"/>
      <w:pPr>
        <w:tabs>
          <w:tab w:val="num" w:pos="0"/>
        </w:tabs>
        <w:ind w:left="1065" w:hanging="360"/>
      </w:pPr>
    </w:lvl>
    <w:lvl w:ilvl="1">
      <w:start w:val="1"/>
      <w:numFmt w:val="lowerLetter"/>
      <w:lvlText w:val="%2."/>
      <w:lvlJc w:val="left"/>
      <w:pPr>
        <w:tabs>
          <w:tab w:val="num" w:pos="0"/>
        </w:tabs>
        <w:ind w:left="1785" w:hanging="360"/>
      </w:pPr>
    </w:lvl>
    <w:lvl w:ilvl="2">
      <w:start w:val="1"/>
      <w:numFmt w:val="lowerRoman"/>
      <w:lvlText w:val="%2.%3."/>
      <w:lvlJc w:val="right"/>
      <w:pPr>
        <w:tabs>
          <w:tab w:val="num" w:pos="0"/>
        </w:tabs>
        <w:ind w:left="2505" w:hanging="180"/>
      </w:pPr>
    </w:lvl>
    <w:lvl w:ilvl="3">
      <w:start w:val="1"/>
      <w:numFmt w:val="decimal"/>
      <w:lvlText w:val="%2.%3.%4."/>
      <w:lvlJc w:val="left"/>
      <w:pPr>
        <w:tabs>
          <w:tab w:val="num" w:pos="0"/>
        </w:tabs>
        <w:ind w:left="3225" w:hanging="360"/>
      </w:pPr>
    </w:lvl>
    <w:lvl w:ilvl="4">
      <w:start w:val="1"/>
      <w:numFmt w:val="lowerLetter"/>
      <w:lvlText w:val="%2.%3.%4.%5."/>
      <w:lvlJc w:val="left"/>
      <w:pPr>
        <w:tabs>
          <w:tab w:val="num" w:pos="0"/>
        </w:tabs>
        <w:ind w:left="3945" w:hanging="360"/>
      </w:pPr>
    </w:lvl>
    <w:lvl w:ilvl="5">
      <w:start w:val="1"/>
      <w:numFmt w:val="lowerRoman"/>
      <w:lvlText w:val="%2.%3.%4.%5.%6."/>
      <w:lvlJc w:val="right"/>
      <w:pPr>
        <w:tabs>
          <w:tab w:val="num" w:pos="0"/>
        </w:tabs>
        <w:ind w:left="4665" w:hanging="180"/>
      </w:pPr>
    </w:lvl>
    <w:lvl w:ilvl="6">
      <w:start w:val="1"/>
      <w:numFmt w:val="decimal"/>
      <w:lvlText w:val="%2.%3.%4.%5.%6.%7."/>
      <w:lvlJc w:val="left"/>
      <w:pPr>
        <w:tabs>
          <w:tab w:val="num" w:pos="0"/>
        </w:tabs>
        <w:ind w:left="5385" w:hanging="360"/>
      </w:pPr>
    </w:lvl>
    <w:lvl w:ilvl="7">
      <w:start w:val="1"/>
      <w:numFmt w:val="lowerLetter"/>
      <w:lvlText w:val="%2.%3.%4.%5.%6.%7.%8."/>
      <w:lvlJc w:val="left"/>
      <w:pPr>
        <w:tabs>
          <w:tab w:val="num" w:pos="0"/>
        </w:tabs>
        <w:ind w:left="6105" w:hanging="360"/>
      </w:pPr>
    </w:lvl>
    <w:lvl w:ilvl="8">
      <w:start w:val="1"/>
      <w:numFmt w:val="lowerRoman"/>
      <w:lvlText w:val="%2.%3.%4.%5.%6.%7.%8.%9."/>
      <w:lvlJc w:val="right"/>
      <w:pPr>
        <w:tabs>
          <w:tab w:val="num" w:pos="0"/>
        </w:tabs>
        <w:ind w:left="6825" w:hanging="180"/>
      </w:pPr>
    </w:lvl>
  </w:abstractNum>
  <w:abstractNum w:abstractNumId="2">
    <w:nsid w:val="00000003"/>
    <w:multiLevelType w:val="multilevel"/>
    <w:tmpl w:val="00000003"/>
    <w:name w:val="WWNum2"/>
    <w:lvl w:ilvl="0">
      <w:start w:val="1"/>
      <w:numFmt w:val="decimal"/>
      <w:lvlText w:val="%1."/>
      <w:lvlJc w:val="left"/>
      <w:pPr>
        <w:tabs>
          <w:tab w:val="num" w:pos="0"/>
        </w:tabs>
        <w:ind w:left="1065" w:hanging="360"/>
      </w:pPr>
    </w:lvl>
    <w:lvl w:ilvl="1">
      <w:start w:val="1"/>
      <w:numFmt w:val="lowerLetter"/>
      <w:lvlText w:val="%2."/>
      <w:lvlJc w:val="left"/>
      <w:pPr>
        <w:tabs>
          <w:tab w:val="num" w:pos="0"/>
        </w:tabs>
        <w:ind w:left="1785" w:hanging="360"/>
      </w:pPr>
    </w:lvl>
    <w:lvl w:ilvl="2">
      <w:start w:val="1"/>
      <w:numFmt w:val="lowerRoman"/>
      <w:lvlText w:val="%2.%3."/>
      <w:lvlJc w:val="right"/>
      <w:pPr>
        <w:tabs>
          <w:tab w:val="num" w:pos="0"/>
        </w:tabs>
        <w:ind w:left="2505" w:hanging="180"/>
      </w:pPr>
    </w:lvl>
    <w:lvl w:ilvl="3">
      <w:start w:val="1"/>
      <w:numFmt w:val="decimal"/>
      <w:lvlText w:val="%2.%3.%4."/>
      <w:lvlJc w:val="left"/>
      <w:pPr>
        <w:tabs>
          <w:tab w:val="num" w:pos="0"/>
        </w:tabs>
        <w:ind w:left="3225" w:hanging="360"/>
      </w:pPr>
    </w:lvl>
    <w:lvl w:ilvl="4">
      <w:start w:val="1"/>
      <w:numFmt w:val="lowerLetter"/>
      <w:lvlText w:val="%2.%3.%4.%5."/>
      <w:lvlJc w:val="left"/>
      <w:pPr>
        <w:tabs>
          <w:tab w:val="num" w:pos="0"/>
        </w:tabs>
        <w:ind w:left="3945" w:hanging="360"/>
      </w:pPr>
    </w:lvl>
    <w:lvl w:ilvl="5">
      <w:start w:val="1"/>
      <w:numFmt w:val="lowerRoman"/>
      <w:lvlText w:val="%2.%3.%4.%5.%6."/>
      <w:lvlJc w:val="right"/>
      <w:pPr>
        <w:tabs>
          <w:tab w:val="num" w:pos="0"/>
        </w:tabs>
        <w:ind w:left="4665" w:hanging="180"/>
      </w:pPr>
    </w:lvl>
    <w:lvl w:ilvl="6">
      <w:start w:val="1"/>
      <w:numFmt w:val="decimal"/>
      <w:lvlText w:val="%2.%3.%4.%5.%6.%7."/>
      <w:lvlJc w:val="left"/>
      <w:pPr>
        <w:tabs>
          <w:tab w:val="num" w:pos="0"/>
        </w:tabs>
        <w:ind w:left="5385" w:hanging="360"/>
      </w:pPr>
    </w:lvl>
    <w:lvl w:ilvl="7">
      <w:start w:val="1"/>
      <w:numFmt w:val="lowerLetter"/>
      <w:lvlText w:val="%2.%3.%4.%5.%6.%7.%8."/>
      <w:lvlJc w:val="left"/>
      <w:pPr>
        <w:tabs>
          <w:tab w:val="num" w:pos="0"/>
        </w:tabs>
        <w:ind w:left="6105" w:hanging="360"/>
      </w:pPr>
    </w:lvl>
    <w:lvl w:ilvl="8">
      <w:start w:val="1"/>
      <w:numFmt w:val="lowerRoman"/>
      <w:lvlText w:val="%2.%3.%4.%5.%6.%7.%8.%9."/>
      <w:lvlJc w:val="right"/>
      <w:pPr>
        <w:tabs>
          <w:tab w:val="num" w:pos="0"/>
        </w:tabs>
        <w:ind w:left="6825"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320A34"/>
    <w:rsid w:val="000148A7"/>
    <w:rsid w:val="00022047"/>
    <w:rsid w:val="00081D1C"/>
    <w:rsid w:val="00107249"/>
    <w:rsid w:val="001A2FB4"/>
    <w:rsid w:val="001E7558"/>
    <w:rsid w:val="00217C19"/>
    <w:rsid w:val="00263DA8"/>
    <w:rsid w:val="0028587B"/>
    <w:rsid w:val="002F21AE"/>
    <w:rsid w:val="00307FD2"/>
    <w:rsid w:val="00316415"/>
    <w:rsid w:val="00320A34"/>
    <w:rsid w:val="00335D5D"/>
    <w:rsid w:val="00343BF3"/>
    <w:rsid w:val="00395D9D"/>
    <w:rsid w:val="003C4FBF"/>
    <w:rsid w:val="003D3EAD"/>
    <w:rsid w:val="00413B4F"/>
    <w:rsid w:val="004B21DA"/>
    <w:rsid w:val="004E7255"/>
    <w:rsid w:val="00513686"/>
    <w:rsid w:val="005269D1"/>
    <w:rsid w:val="0055784D"/>
    <w:rsid w:val="00604F3A"/>
    <w:rsid w:val="00606627"/>
    <w:rsid w:val="0062341C"/>
    <w:rsid w:val="006771D6"/>
    <w:rsid w:val="006A51E6"/>
    <w:rsid w:val="00716159"/>
    <w:rsid w:val="00716888"/>
    <w:rsid w:val="00763581"/>
    <w:rsid w:val="007D5C65"/>
    <w:rsid w:val="008554CA"/>
    <w:rsid w:val="00875693"/>
    <w:rsid w:val="008B1C91"/>
    <w:rsid w:val="00933323"/>
    <w:rsid w:val="00955669"/>
    <w:rsid w:val="009C337C"/>
    <w:rsid w:val="009E3588"/>
    <w:rsid w:val="009F2FF0"/>
    <w:rsid w:val="00A2390F"/>
    <w:rsid w:val="00A91CCD"/>
    <w:rsid w:val="00A96941"/>
    <w:rsid w:val="00B2728B"/>
    <w:rsid w:val="00B3408B"/>
    <w:rsid w:val="00B36A20"/>
    <w:rsid w:val="00B716ED"/>
    <w:rsid w:val="00B71D9B"/>
    <w:rsid w:val="00BA0B26"/>
    <w:rsid w:val="00C530BB"/>
    <w:rsid w:val="00C971BB"/>
    <w:rsid w:val="00CE0ACF"/>
    <w:rsid w:val="00CF3FA8"/>
    <w:rsid w:val="00CF469D"/>
    <w:rsid w:val="00DC1F95"/>
    <w:rsid w:val="00DC5DA1"/>
    <w:rsid w:val="00E17FF9"/>
    <w:rsid w:val="00EF3EE8"/>
    <w:rsid w:val="00F77A0F"/>
    <w:rsid w:val="00FB54F1"/>
    <w:rsid w:val="00FB7CD1"/>
    <w:rsid w:val="00FE1BC6"/>
    <w:rsid w:val="00FF3C0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before="200" w:after="200" w:line="276" w:lineRule="auto"/>
    </w:pPr>
    <w:rPr>
      <w:rFonts w:ascii="Calibri" w:eastAsia="SimSun" w:hAnsi="Calibri" w:cs="font351"/>
      <w:kern w:val="1"/>
      <w:lang w:eastAsia="en-US" w:bidi="en-US"/>
    </w:rPr>
  </w:style>
  <w:style w:type="paragraph" w:styleId="Ttulo2">
    <w:name w:val="heading 2"/>
    <w:basedOn w:val="Normal"/>
    <w:next w:val="Textoindependiente"/>
    <w:qFormat/>
    <w:pPr>
      <w:numPr>
        <w:ilvl w:val="1"/>
        <w:numId w:val="1"/>
      </w:numPr>
      <w:pBdr>
        <w:top w:val="single" w:sz="24" w:space="0" w:color="FFFFFF"/>
        <w:left w:val="single" w:sz="24" w:space="0" w:color="FFFFFF"/>
        <w:bottom w:val="single" w:sz="24" w:space="0" w:color="FFFFFF"/>
        <w:right w:val="single" w:sz="24" w:space="0" w:color="FFFFFF"/>
      </w:pBdr>
      <w:shd w:val="clear" w:color="auto" w:fill="DBE5F1"/>
      <w:spacing w:after="0"/>
      <w:outlineLvl w:val="1"/>
    </w:pPr>
    <w:rPr>
      <w:caps/>
      <w:spacing w:val="15"/>
      <w:sz w:val="22"/>
      <w:szCs w:val="22"/>
      <w:lang w:val="en-US"/>
    </w:rPr>
  </w:style>
  <w:style w:type="paragraph" w:styleId="Ttulo3">
    <w:name w:val="heading 3"/>
    <w:basedOn w:val="Normal"/>
    <w:next w:val="Normal"/>
    <w:link w:val="Ttulo3Car"/>
    <w:uiPriority w:val="9"/>
    <w:semiHidden/>
    <w:unhideWhenUsed/>
    <w:qFormat/>
    <w:rsid w:val="005269D1"/>
    <w:pPr>
      <w:keepNext/>
      <w:spacing w:before="240" w:after="60"/>
      <w:outlineLvl w:val="2"/>
    </w:pPr>
    <w:rPr>
      <w:rFonts w:ascii="Cambria" w:eastAsia="Times New Roman" w:hAnsi="Cambria" w:cs="Times New Roman"/>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DefaultParagraphFont">
    <w:name w:val="Default Paragraph Font"/>
  </w:style>
  <w:style w:type="character" w:customStyle="1" w:styleId="TextodegloboCar">
    <w:name w:val="Texto de globo Car"/>
    <w:basedOn w:val="DefaultParagraphFont"/>
    <w:rPr>
      <w:rFonts w:ascii="Tahoma" w:hAnsi="Tahoma" w:cs="font351"/>
      <w:sz w:val="16"/>
      <w:szCs w:val="16"/>
      <w:lang w:eastAsia="en-US" w:bidi="en-US"/>
    </w:rPr>
  </w:style>
  <w:style w:type="character" w:customStyle="1" w:styleId="Ttulo2Car">
    <w:name w:val="Título 2 Car"/>
    <w:basedOn w:val="DefaultParagraphFont"/>
    <w:rPr>
      <w:rFonts w:cs="font351"/>
      <w:caps/>
      <w:spacing w:val="15"/>
      <w:lang w:val="en-US" w:eastAsia="en-US" w:bidi="en-US"/>
    </w:rPr>
  </w:style>
  <w:style w:type="character" w:customStyle="1" w:styleId="SubttuloCar">
    <w:name w:val="Subtítulo Car"/>
    <w:basedOn w:val="DefaultParagraphFont"/>
    <w:rPr>
      <w:rFonts w:ascii="Cambria" w:hAnsi="Cambria" w:cs="font351"/>
      <w:i/>
      <w:iCs/>
      <w:color w:val="4F81BD"/>
      <w:spacing w:val="15"/>
      <w:sz w:val="24"/>
      <w:szCs w:val="24"/>
      <w:lang w:eastAsia="en-US" w:bidi="en-US"/>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before="0"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ListParagraph">
    <w:name w:val="List Paragraph"/>
    <w:basedOn w:val="Normal"/>
    <w:pPr>
      <w:ind w:left="720"/>
    </w:pPr>
  </w:style>
  <w:style w:type="paragraph" w:customStyle="1" w:styleId="BalloonText">
    <w:name w:val="Balloon Text"/>
    <w:basedOn w:val="Normal"/>
    <w:pPr>
      <w:spacing w:before="0" w:after="0" w:line="100" w:lineRule="atLeast"/>
    </w:pPr>
    <w:rPr>
      <w:rFonts w:ascii="Tahoma" w:hAnsi="Tahoma" w:cs="Tahoma"/>
      <w:sz w:val="16"/>
      <w:szCs w:val="16"/>
    </w:rPr>
  </w:style>
  <w:style w:type="paragraph" w:styleId="Subttulo">
    <w:name w:val="Subtitle"/>
    <w:basedOn w:val="Normal"/>
    <w:next w:val="Textoindependiente"/>
    <w:qFormat/>
    <w:rPr>
      <w:rFonts w:ascii="Cambria" w:hAnsi="Cambria"/>
      <w:i/>
      <w:iCs/>
      <w:color w:val="4F81BD"/>
      <w:spacing w:val="15"/>
      <w:sz w:val="24"/>
      <w:szCs w:val="24"/>
    </w:rPr>
  </w:style>
  <w:style w:type="table" w:styleId="Tablaconcuadrcula">
    <w:name w:val="Table Grid"/>
    <w:basedOn w:val="Tablanormal"/>
    <w:uiPriority w:val="59"/>
    <w:rsid w:val="001E7558"/>
    <w:rPr>
      <w:rFonts w:ascii="Calibri" w:hAnsi="Calibri"/>
      <w:sz w:val="22"/>
      <w:szCs w:val="22"/>
      <w:lang w:val="en-US" w:eastAsia="en-US"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semiHidden/>
    <w:rsid w:val="005269D1"/>
    <w:rPr>
      <w:rFonts w:ascii="Cambria" w:eastAsia="Times New Roman" w:hAnsi="Cambria" w:cs="Times New Roman"/>
      <w:b/>
      <w:bCs/>
      <w:kern w:val="1"/>
      <w:sz w:val="26"/>
      <w:szCs w:val="26"/>
      <w:lang w:eastAsia="en-US" w:bidi="en-US"/>
    </w:rPr>
  </w:style>
</w:styles>
</file>

<file path=word/webSettings.xml><?xml version="1.0" encoding="utf-8"?>
<w:webSettings xmlns:r="http://schemas.openxmlformats.org/officeDocument/2006/relationships" xmlns:w="http://schemas.openxmlformats.org/wordprocessingml/2006/main">
  <w:divs>
    <w:div w:id="676427138">
      <w:bodyDiv w:val="1"/>
      <w:marLeft w:val="0"/>
      <w:marRight w:val="0"/>
      <w:marTop w:val="0"/>
      <w:marBottom w:val="0"/>
      <w:divBdr>
        <w:top w:val="none" w:sz="0" w:space="0" w:color="auto"/>
        <w:left w:val="none" w:sz="0" w:space="0" w:color="auto"/>
        <w:bottom w:val="none" w:sz="0" w:space="0" w:color="auto"/>
        <w:right w:val="none" w:sz="0" w:space="0" w:color="auto"/>
      </w:divBdr>
    </w:div>
    <w:div w:id="107532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895099-501F-4731-9447-2AAD9F4A3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42</Pages>
  <Words>3946</Words>
  <Characters>21703</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valeria</dc:creator>
  <cp:lastModifiedBy>valeria</cp:lastModifiedBy>
  <cp:revision>2</cp:revision>
  <cp:lastPrinted>1601-01-01T00:00:00Z</cp:lastPrinted>
  <dcterms:created xsi:type="dcterms:W3CDTF">2014-05-17T00:44:00Z</dcterms:created>
  <dcterms:modified xsi:type="dcterms:W3CDTF">2014-05-17T00:44:00Z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